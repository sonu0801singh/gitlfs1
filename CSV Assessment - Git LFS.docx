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BB2368" w14:textId="7F635103" w:rsidR="00580902" w:rsidRDefault="00580902">
      <w:pPr>
        <w:widowControl/>
        <w:suppressAutoHyphens w:val="0"/>
        <w:spacing w:after="0"/>
        <w:jc w:val="left"/>
        <w:rPr>
          <w:rFonts w:cs="Arial"/>
          <w:snapToGrid w:val="0"/>
          <w:lang w:val="x-none" w:eastAsia="en-US" w:bidi="ar-SA"/>
        </w:rPr>
      </w:pPr>
    </w:p>
    <w:p w14:paraId="0A2AACBA" w14:textId="77777777" w:rsidR="00695963" w:rsidRPr="00E216B6" w:rsidRDefault="00695963">
      <w:pPr>
        <w:widowControl/>
        <w:suppressAutoHyphens w:val="0"/>
        <w:spacing w:after="0"/>
        <w:jc w:val="left"/>
        <w:rPr>
          <w:rFonts w:cs="Arial"/>
          <w:snapToGrid w:val="0"/>
          <w:lang w:val="x-none" w:eastAsia="en-US" w:bidi="ar-SA"/>
        </w:rPr>
      </w:pPr>
    </w:p>
    <w:tbl>
      <w:tblPr>
        <w:tblW w:w="5204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127"/>
        <w:gridCol w:w="3058"/>
        <w:gridCol w:w="5296"/>
      </w:tblGrid>
      <w:tr w:rsidR="00F9330A" w:rsidRPr="00E216B6" w14:paraId="4152787F" w14:textId="77777777" w:rsidTr="4AE2B0C8">
        <w:tc>
          <w:tcPr>
            <w:tcW w:w="10481" w:type="dxa"/>
            <w:gridSpan w:val="3"/>
            <w:shd w:val="clear" w:color="auto" w:fill="DBDBDB" w:themeFill="accent3" w:themeFillTint="66"/>
          </w:tcPr>
          <w:p w14:paraId="11B56EC9" w14:textId="77777777" w:rsidR="00F9330A" w:rsidRPr="00E216B6" w:rsidRDefault="00F9330A" w:rsidP="00A61701">
            <w:pPr>
              <w:pStyle w:val="Heading1"/>
              <w:spacing w:before="0" w:after="0"/>
              <w:ind w:left="488" w:hanging="431"/>
              <w:jc w:val="left"/>
              <w:rPr>
                <w:sz w:val="20"/>
                <w:szCs w:val="20"/>
              </w:rPr>
            </w:pPr>
            <w:r w:rsidRPr="00E216B6">
              <w:rPr>
                <w:sz w:val="20"/>
                <w:szCs w:val="20"/>
              </w:rPr>
              <w:t>System Information</w:t>
            </w:r>
          </w:p>
        </w:tc>
      </w:tr>
      <w:tr w:rsidR="00F9330A" w:rsidRPr="00E216B6" w14:paraId="755B483F" w14:textId="77777777" w:rsidTr="4AE2B0C8">
        <w:tc>
          <w:tcPr>
            <w:tcW w:w="2127" w:type="dxa"/>
          </w:tcPr>
          <w:p w14:paraId="13E583DF" w14:textId="77777777" w:rsidR="00F9330A" w:rsidRPr="00E216B6" w:rsidRDefault="00F9330A" w:rsidP="00A61701">
            <w:pPr>
              <w:jc w:val="left"/>
              <w:rPr>
                <w:rFonts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>System Name:</w:t>
            </w:r>
          </w:p>
        </w:tc>
        <w:tc>
          <w:tcPr>
            <w:tcW w:w="8354" w:type="dxa"/>
            <w:gridSpan w:val="2"/>
          </w:tcPr>
          <w:p w14:paraId="6700AC6B" w14:textId="61CC0F32" w:rsidR="00F9330A" w:rsidRPr="00E216B6" w:rsidRDefault="00361723" w:rsidP="00A61701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Git LFS</w:t>
            </w:r>
          </w:p>
        </w:tc>
      </w:tr>
      <w:tr w:rsidR="00F9330A" w:rsidRPr="00E216B6" w14:paraId="4DC01B33" w14:textId="77777777" w:rsidTr="4AE2B0C8">
        <w:tc>
          <w:tcPr>
            <w:tcW w:w="10481" w:type="dxa"/>
            <w:gridSpan w:val="3"/>
            <w:shd w:val="clear" w:color="auto" w:fill="DBDBDB" w:themeFill="accent3" w:themeFillTint="66"/>
          </w:tcPr>
          <w:p w14:paraId="6AB06CAC" w14:textId="77777777" w:rsidR="00F9330A" w:rsidRPr="00E216B6" w:rsidRDefault="00F9330A" w:rsidP="00A61701">
            <w:pPr>
              <w:pStyle w:val="Heading2"/>
              <w:spacing w:before="69"/>
              <w:ind w:left="578" w:hanging="578"/>
              <w:rPr>
                <w:b/>
                <w:sz w:val="20"/>
                <w:szCs w:val="20"/>
              </w:rPr>
            </w:pPr>
            <w:r w:rsidRPr="00E216B6">
              <w:rPr>
                <w:b/>
                <w:sz w:val="20"/>
                <w:szCs w:val="20"/>
              </w:rPr>
              <w:t>Contact Information (Mark N/A if not applicable)</w:t>
            </w:r>
          </w:p>
        </w:tc>
      </w:tr>
      <w:tr w:rsidR="00C90DB5" w:rsidRPr="00E216B6" w14:paraId="4205569C" w14:textId="77777777" w:rsidTr="4AE2B0C8">
        <w:tc>
          <w:tcPr>
            <w:tcW w:w="2127" w:type="dxa"/>
          </w:tcPr>
          <w:p w14:paraId="12FCB684" w14:textId="622DF1D2" w:rsidR="00C90DB5" w:rsidRPr="00E216B6" w:rsidRDefault="00C90DB5" w:rsidP="00C90DB5">
            <w:pPr>
              <w:jc w:val="left"/>
              <w:rPr>
                <w:rFonts w:cs="Arial"/>
                <w:color w:val="000000" w:themeColor="text1"/>
                <w:sz w:val="20"/>
                <w:szCs w:val="20"/>
              </w:rPr>
            </w:pPr>
            <w:r w:rsidRPr="00E216B6">
              <w:rPr>
                <w:rFonts w:cs="Arial"/>
                <w:color w:val="000000" w:themeColor="text1"/>
                <w:sz w:val="20"/>
                <w:szCs w:val="20"/>
              </w:rPr>
              <w:t>Process Owner</w:t>
            </w:r>
          </w:p>
        </w:tc>
        <w:tc>
          <w:tcPr>
            <w:tcW w:w="3058" w:type="dxa"/>
          </w:tcPr>
          <w:p w14:paraId="3A1D9F1C" w14:textId="77777777" w:rsidR="00C90DB5" w:rsidRPr="00E216B6" w:rsidRDefault="00C90DB5" w:rsidP="00C90DB5">
            <w:pPr>
              <w:jc w:val="left"/>
              <w:rPr>
                <w:rFonts w:cs="Arial"/>
                <w:kern w:val="2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 xml:space="preserve">Name: </w:t>
            </w:r>
          </w:p>
          <w:p w14:paraId="10087F33" w14:textId="1D6DDADA" w:rsidR="00C90DB5" w:rsidRPr="006D0BCA" w:rsidRDefault="00C90DB5" w:rsidP="00C90DB5">
            <w:pPr>
              <w:jc w:val="left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color w:val="242424"/>
                <w:sz w:val="20"/>
                <w:szCs w:val="20"/>
                <w:bdr w:val="none" w:sz="0" w:space="0" w:color="auto" w:frame="1"/>
              </w:rPr>
              <w:t>Himabindu Bhogaraju</w:t>
            </w:r>
          </w:p>
        </w:tc>
        <w:tc>
          <w:tcPr>
            <w:tcW w:w="5296" w:type="dxa"/>
          </w:tcPr>
          <w:p w14:paraId="0FC4E67A" w14:textId="77777777" w:rsidR="00C90DB5" w:rsidRDefault="00C90DB5" w:rsidP="00C90DB5">
            <w:pPr>
              <w:jc w:val="left"/>
              <w:rPr>
                <w:rFonts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>Department:</w:t>
            </w:r>
          </w:p>
          <w:p w14:paraId="31049049" w14:textId="369C94D8" w:rsidR="00C90DB5" w:rsidRPr="00A90238" w:rsidRDefault="006C4A2C" w:rsidP="00C90DB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Style w:val="normaltextrun"/>
                <w:color w:val="333333"/>
                <w:sz w:val="20"/>
                <w:szCs w:val="20"/>
                <w:bdr w:val="none" w:sz="0" w:space="0" w:color="auto" w:frame="1"/>
              </w:rPr>
              <w:t>QMS Enterprise and Validated Tools</w:t>
            </w:r>
          </w:p>
        </w:tc>
      </w:tr>
      <w:tr w:rsidR="00C90DB5" w:rsidRPr="00E216B6" w14:paraId="730CE6A2" w14:textId="77777777" w:rsidTr="4AE2B0C8">
        <w:tc>
          <w:tcPr>
            <w:tcW w:w="2127" w:type="dxa"/>
          </w:tcPr>
          <w:p w14:paraId="61D86434" w14:textId="38B86B33" w:rsidR="00C90DB5" w:rsidRPr="00E216B6" w:rsidRDefault="00C90DB5" w:rsidP="00C90DB5">
            <w:pPr>
              <w:jc w:val="left"/>
              <w:rPr>
                <w:rFonts w:cs="Arial"/>
                <w:color w:val="808080" w:themeColor="background1" w:themeShade="80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>System Owner</w:t>
            </w:r>
          </w:p>
        </w:tc>
        <w:tc>
          <w:tcPr>
            <w:tcW w:w="3058" w:type="dxa"/>
          </w:tcPr>
          <w:p w14:paraId="7FA9E431" w14:textId="77777777" w:rsidR="00C90DB5" w:rsidRPr="006D0BCA" w:rsidRDefault="00C90DB5" w:rsidP="00C90DB5">
            <w:pPr>
              <w:jc w:val="left"/>
              <w:rPr>
                <w:rFonts w:cs="Arial"/>
                <w:kern w:val="2"/>
                <w:sz w:val="20"/>
                <w:szCs w:val="20"/>
              </w:rPr>
            </w:pPr>
            <w:r w:rsidRPr="006D0BCA">
              <w:rPr>
                <w:rFonts w:cs="Arial"/>
                <w:sz w:val="20"/>
                <w:szCs w:val="20"/>
              </w:rPr>
              <w:t xml:space="preserve">Name: </w:t>
            </w:r>
          </w:p>
          <w:p w14:paraId="45890E4F" w14:textId="517F4B20" w:rsidR="00C90DB5" w:rsidRPr="006D0BCA" w:rsidRDefault="00C90DB5" w:rsidP="00C90DB5">
            <w:pPr>
              <w:jc w:val="left"/>
              <w:rPr>
                <w:rFonts w:cs="Arial"/>
                <w:kern w:val="2"/>
                <w:sz w:val="20"/>
                <w:szCs w:val="20"/>
              </w:rPr>
            </w:pPr>
            <w:r w:rsidRPr="00C90DB5">
              <w:rPr>
                <w:rFonts w:cs="Arial"/>
                <w:kern w:val="2"/>
                <w:sz w:val="20"/>
                <w:szCs w:val="20"/>
              </w:rPr>
              <w:t>Monika Sankar</w:t>
            </w:r>
          </w:p>
        </w:tc>
        <w:tc>
          <w:tcPr>
            <w:tcW w:w="5296" w:type="dxa"/>
          </w:tcPr>
          <w:p w14:paraId="11946735" w14:textId="77777777" w:rsidR="00C90DB5" w:rsidRDefault="00C90DB5" w:rsidP="00C90DB5">
            <w:pPr>
              <w:jc w:val="left"/>
              <w:rPr>
                <w:rFonts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 xml:space="preserve">Department: </w:t>
            </w:r>
          </w:p>
          <w:p w14:paraId="57BE0735" w14:textId="7F10D288" w:rsidR="00C90DB5" w:rsidRPr="00422EE3" w:rsidRDefault="00C90DB5" w:rsidP="00C90DB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Development</w:t>
            </w:r>
          </w:p>
        </w:tc>
      </w:tr>
      <w:tr w:rsidR="00C90DB5" w:rsidRPr="00E216B6" w14:paraId="580400F1" w14:textId="77777777" w:rsidTr="4AE2B0C8">
        <w:tc>
          <w:tcPr>
            <w:tcW w:w="10481" w:type="dxa"/>
            <w:gridSpan w:val="3"/>
            <w:shd w:val="clear" w:color="auto" w:fill="DBDBDB" w:themeFill="accent3" w:themeFillTint="66"/>
          </w:tcPr>
          <w:p w14:paraId="2BDF98F9" w14:textId="77777777" w:rsidR="00C90DB5" w:rsidRPr="00E216B6" w:rsidRDefault="00C90DB5" w:rsidP="00C90DB5">
            <w:pPr>
              <w:pStyle w:val="Heading2"/>
              <w:spacing w:before="69"/>
              <w:ind w:left="578" w:hanging="578"/>
              <w:rPr>
                <w:b/>
                <w:sz w:val="20"/>
                <w:szCs w:val="20"/>
              </w:rPr>
            </w:pPr>
            <w:r w:rsidRPr="00E216B6">
              <w:rPr>
                <w:b/>
                <w:sz w:val="20"/>
                <w:szCs w:val="20"/>
              </w:rPr>
              <w:t>System Description and Intended Use</w:t>
            </w:r>
          </w:p>
        </w:tc>
      </w:tr>
      <w:tr w:rsidR="00C90DB5" w:rsidRPr="00E216B6" w14:paraId="52CBDD8D" w14:textId="77777777" w:rsidTr="4AE2B0C8">
        <w:trPr>
          <w:trHeight w:val="1633"/>
        </w:trPr>
        <w:tc>
          <w:tcPr>
            <w:tcW w:w="10481" w:type="dxa"/>
            <w:gridSpan w:val="3"/>
            <w:shd w:val="clear" w:color="auto" w:fill="auto"/>
          </w:tcPr>
          <w:p w14:paraId="4C1214F7" w14:textId="4AF46D00" w:rsidR="00063988" w:rsidRDefault="00063988" w:rsidP="00063988">
            <w:pPr>
              <w:jc w:val="left"/>
              <w:rPr>
                <w:rFonts w:cs="Arial"/>
                <w:sz w:val="22"/>
                <w:szCs w:val="22"/>
              </w:rPr>
            </w:pPr>
            <w:r w:rsidRPr="00063988">
              <w:rPr>
                <w:rFonts w:cs="Arial"/>
                <w:sz w:val="22"/>
                <w:szCs w:val="22"/>
              </w:rPr>
              <w:t>Git Large File Storage (LFS) is an open-source extension for Git that stores larger files outside of the Git repository.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063988">
              <w:rPr>
                <w:rFonts w:cs="Arial"/>
                <w:sz w:val="22"/>
                <w:szCs w:val="22"/>
              </w:rPr>
              <w:t>It keeps track of their versions and provides a pointer to the location of the large files.</w:t>
            </w:r>
          </w:p>
          <w:p w14:paraId="636DDF6A" w14:textId="77777777" w:rsidR="00063988" w:rsidRDefault="00063988" w:rsidP="00063988">
            <w:pPr>
              <w:jc w:val="left"/>
              <w:rPr>
                <w:rFonts w:cs="Arial"/>
                <w:sz w:val="22"/>
                <w:szCs w:val="22"/>
              </w:rPr>
            </w:pPr>
          </w:p>
          <w:p w14:paraId="706B52E6" w14:textId="6CBB2B02" w:rsidR="00C90DB5" w:rsidRPr="00871D8F" w:rsidRDefault="00346BEC" w:rsidP="00063988">
            <w:pPr>
              <w:jc w:val="left"/>
              <w:rPr>
                <w:rFonts w:cs="Arial"/>
                <w:sz w:val="22"/>
                <w:szCs w:val="22"/>
                <w:highlight w:val="yellow"/>
              </w:rPr>
            </w:pPr>
            <w:r w:rsidRPr="00871D8F">
              <w:rPr>
                <w:sz w:val="22"/>
                <w:szCs w:val="22"/>
              </w:rPr>
              <w:t>It enables developers to use large file versioning, which provides more repository space. It also provides faster cloning and fetching using the same Git workflow.</w:t>
            </w:r>
            <w:r w:rsidR="00C90DB5" w:rsidRPr="00871D8F">
              <w:rPr>
                <w:sz w:val="22"/>
                <w:szCs w:val="22"/>
              </w:rPr>
              <w:br/>
            </w:r>
          </w:p>
          <w:p w14:paraId="7FF2A9A8" w14:textId="30D518E6" w:rsidR="00C90DB5" w:rsidRPr="007A507A" w:rsidRDefault="00604ECC" w:rsidP="00C90DB5">
            <w:pPr>
              <w:jc w:val="left"/>
              <w:rPr>
                <w:rFonts w:cs="Arial"/>
                <w:highlight w:val="yellow"/>
              </w:rPr>
            </w:pPr>
            <w:r w:rsidRPr="00871D8F">
              <w:rPr>
                <w:rFonts w:cs="Arial"/>
                <w:sz w:val="22"/>
                <w:szCs w:val="22"/>
              </w:rPr>
              <w:t>Merge Healthcare intends to use Git LFS for versioning</w:t>
            </w:r>
            <w:r w:rsidR="00F22634">
              <w:rPr>
                <w:rFonts w:cs="Arial"/>
                <w:sz w:val="22"/>
                <w:szCs w:val="22"/>
              </w:rPr>
              <w:t xml:space="preserve"> and storing</w:t>
            </w:r>
            <w:r w:rsidRPr="00871D8F">
              <w:rPr>
                <w:rFonts w:cs="Arial"/>
                <w:sz w:val="22"/>
                <w:szCs w:val="22"/>
              </w:rPr>
              <w:t xml:space="preserve"> large files.</w:t>
            </w:r>
          </w:p>
        </w:tc>
      </w:tr>
    </w:tbl>
    <w:p w14:paraId="53AB6074" w14:textId="363BAFE2" w:rsidR="00685006" w:rsidRPr="00E216B6" w:rsidRDefault="00685006">
      <w:pPr>
        <w:widowControl/>
        <w:suppressAutoHyphens w:val="0"/>
        <w:spacing w:after="0"/>
        <w:jc w:val="left"/>
        <w:rPr>
          <w:rFonts w:cs="Arial"/>
          <w:snapToGrid w:val="0"/>
          <w:lang w:val="x-none" w:eastAsia="en-US" w:bidi="ar-SA"/>
        </w:rPr>
      </w:pPr>
    </w:p>
    <w:tbl>
      <w:tblPr>
        <w:tblW w:w="5209" w:type="pct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06"/>
        <w:gridCol w:w="21"/>
        <w:gridCol w:w="1442"/>
        <w:gridCol w:w="1602"/>
        <w:gridCol w:w="217"/>
        <w:gridCol w:w="1747"/>
        <w:gridCol w:w="1619"/>
        <w:gridCol w:w="60"/>
        <w:gridCol w:w="2977"/>
      </w:tblGrid>
      <w:tr w:rsidR="00685006" w:rsidRPr="00E216B6" w14:paraId="41194255" w14:textId="77777777" w:rsidTr="4AE2B0C8">
        <w:tc>
          <w:tcPr>
            <w:tcW w:w="10490" w:type="dxa"/>
            <w:gridSpan w:val="9"/>
            <w:shd w:val="clear" w:color="auto" w:fill="DBDBDB" w:themeFill="accent3" w:themeFillTint="66"/>
          </w:tcPr>
          <w:p w14:paraId="66737F2A" w14:textId="77777777" w:rsidR="005A5D0F" w:rsidRPr="00E216B6" w:rsidRDefault="00685006" w:rsidP="005A5D0F">
            <w:pPr>
              <w:pStyle w:val="Heading1"/>
              <w:spacing w:before="0" w:after="0"/>
              <w:ind w:left="489" w:right="57" w:hanging="431"/>
              <w:jc w:val="left"/>
            </w:pPr>
            <w:r w:rsidRPr="00E216B6">
              <w:t>Assessment</w:t>
            </w:r>
            <w:r w:rsidRPr="00E216B6">
              <w:rPr>
                <w:spacing w:val="-14"/>
              </w:rPr>
              <w:t xml:space="preserve"> </w:t>
            </w:r>
            <w:r w:rsidRPr="00E216B6">
              <w:t>Conclusion</w:t>
            </w:r>
            <w:r w:rsidR="005A5D0F" w:rsidRPr="00E216B6">
              <w:t xml:space="preserve"> </w:t>
            </w:r>
          </w:p>
          <w:p w14:paraId="4B4F6D19" w14:textId="404C083E" w:rsidR="005A5D0F" w:rsidRPr="00E216B6" w:rsidRDefault="005A5D0F" w:rsidP="009C5DBE">
            <w:pPr>
              <w:pStyle w:val="Heading1"/>
              <w:numPr>
                <w:ilvl w:val="0"/>
                <w:numId w:val="0"/>
              </w:numPr>
              <w:spacing w:before="0" w:after="0"/>
              <w:ind w:right="57"/>
              <w:jc w:val="left"/>
              <w:rPr>
                <w:sz w:val="18"/>
                <w:szCs w:val="18"/>
              </w:rPr>
            </w:pPr>
          </w:p>
        </w:tc>
      </w:tr>
      <w:tr w:rsidR="00113ADF" w:rsidRPr="00E216B6" w14:paraId="68144DA4" w14:textId="77777777" w:rsidTr="4AE2B0C8">
        <w:trPr>
          <w:trHeight w:val="326"/>
        </w:trPr>
        <w:tc>
          <w:tcPr>
            <w:tcW w:w="3870" w:type="dxa"/>
            <w:gridSpan w:val="4"/>
            <w:shd w:val="clear" w:color="auto" w:fill="D9D9D9" w:themeFill="background1" w:themeFillShade="D9"/>
          </w:tcPr>
          <w:p w14:paraId="01128017" w14:textId="77777777" w:rsidR="0055498F" w:rsidRPr="00E216B6" w:rsidRDefault="0055498F" w:rsidP="00685006">
            <w:pPr>
              <w:jc w:val="left"/>
              <w:rPr>
                <w:rFonts w:cs="Arial"/>
                <w:b/>
                <w:sz w:val="20"/>
                <w:szCs w:val="20"/>
              </w:rPr>
            </w:pPr>
            <w:r w:rsidRPr="00E216B6">
              <w:rPr>
                <w:rFonts w:cs="Arial"/>
                <w:b/>
                <w:sz w:val="20"/>
                <w:szCs w:val="20"/>
              </w:rPr>
              <w:t>Assessment Criteria</w:t>
            </w:r>
          </w:p>
        </w:tc>
        <w:tc>
          <w:tcPr>
            <w:tcW w:w="6620" w:type="dxa"/>
            <w:gridSpan w:val="5"/>
            <w:shd w:val="clear" w:color="auto" w:fill="D9D9D9" w:themeFill="background1" w:themeFillShade="D9"/>
          </w:tcPr>
          <w:p w14:paraId="3DC8913A" w14:textId="77777777" w:rsidR="0055498F" w:rsidRPr="00E216B6" w:rsidRDefault="0055498F" w:rsidP="00685006">
            <w:pPr>
              <w:jc w:val="left"/>
              <w:rPr>
                <w:rFonts w:cs="Arial"/>
                <w:b/>
                <w:sz w:val="20"/>
                <w:szCs w:val="20"/>
              </w:rPr>
            </w:pPr>
            <w:r w:rsidRPr="00E216B6">
              <w:rPr>
                <w:rFonts w:cs="Arial"/>
                <w:b/>
                <w:sz w:val="20"/>
                <w:szCs w:val="20"/>
              </w:rPr>
              <w:t>Assessment Result</w:t>
            </w:r>
          </w:p>
        </w:tc>
      </w:tr>
      <w:tr w:rsidR="00113ADF" w:rsidRPr="00E216B6" w14:paraId="5DAA76E5" w14:textId="77777777" w:rsidTr="4AE2B0C8">
        <w:trPr>
          <w:trHeight w:val="814"/>
        </w:trPr>
        <w:tc>
          <w:tcPr>
            <w:tcW w:w="3870" w:type="dxa"/>
            <w:gridSpan w:val="4"/>
          </w:tcPr>
          <w:p w14:paraId="6DF38536" w14:textId="55EA2AB7" w:rsidR="0055498F" w:rsidRPr="00E216B6" w:rsidRDefault="00467BF1" w:rsidP="0068500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Validation</w:t>
            </w:r>
            <w:r w:rsidR="009C5DBE" w:rsidRPr="00E216B6">
              <w:rPr>
                <w:rFonts w:cs="Arial"/>
                <w:b/>
                <w:sz w:val="20"/>
                <w:szCs w:val="20"/>
              </w:rPr>
              <w:t xml:space="preserve"> Determination</w:t>
            </w:r>
            <w:r w:rsidR="00D76841" w:rsidRPr="00E216B6">
              <w:rPr>
                <w:rFonts w:cs="Arial"/>
                <w:sz w:val="20"/>
                <w:szCs w:val="20"/>
              </w:rPr>
              <w:t xml:space="preserve"> – If the answer to any question in section </w:t>
            </w:r>
            <w:r w:rsidR="00D76841" w:rsidRPr="00E216B6">
              <w:rPr>
                <w:rFonts w:cs="Arial"/>
                <w:sz w:val="20"/>
                <w:szCs w:val="20"/>
              </w:rPr>
              <w:fldChar w:fldCharType="begin"/>
            </w:r>
            <w:r w:rsidR="00D76841" w:rsidRPr="00E216B6">
              <w:rPr>
                <w:rFonts w:cs="Arial"/>
                <w:sz w:val="20"/>
                <w:szCs w:val="20"/>
              </w:rPr>
              <w:instrText xml:space="preserve"> REF _Ref481057388 \w \h  \* MERGEFORMAT </w:instrText>
            </w:r>
            <w:r w:rsidR="00D76841" w:rsidRPr="00E216B6">
              <w:rPr>
                <w:rFonts w:cs="Arial"/>
                <w:sz w:val="20"/>
                <w:szCs w:val="20"/>
              </w:rPr>
            </w:r>
            <w:r w:rsidR="00D76841" w:rsidRPr="00E216B6">
              <w:rPr>
                <w:rFonts w:cs="Arial"/>
                <w:sz w:val="20"/>
                <w:szCs w:val="20"/>
              </w:rPr>
              <w:fldChar w:fldCharType="separate"/>
            </w:r>
            <w:r w:rsidR="00D76841" w:rsidRPr="00E216B6">
              <w:rPr>
                <w:rFonts w:cs="Arial"/>
                <w:sz w:val="20"/>
                <w:szCs w:val="20"/>
              </w:rPr>
              <w:t>3.1</w:t>
            </w:r>
            <w:r w:rsidR="00D76841" w:rsidRPr="00E216B6">
              <w:rPr>
                <w:rFonts w:cs="Arial"/>
                <w:sz w:val="20"/>
                <w:szCs w:val="20"/>
              </w:rPr>
              <w:fldChar w:fldCharType="end"/>
            </w:r>
            <w:r w:rsidR="00D76841" w:rsidRPr="00E216B6">
              <w:rPr>
                <w:rFonts w:cs="Arial"/>
                <w:sz w:val="20"/>
                <w:szCs w:val="20"/>
              </w:rPr>
              <w:t xml:space="preserve"> or 3.2 is </w:t>
            </w:r>
            <w:r w:rsidR="00D76841" w:rsidRPr="00E216B6">
              <w:rPr>
                <w:rFonts w:cs="Arial"/>
                <w:b/>
                <w:sz w:val="20"/>
                <w:szCs w:val="20"/>
              </w:rPr>
              <w:t>Yes</w:t>
            </w:r>
            <w:r w:rsidR="00D76841" w:rsidRPr="00E216B6">
              <w:rPr>
                <w:rFonts w:cs="Arial"/>
                <w:sz w:val="20"/>
                <w:szCs w:val="20"/>
              </w:rPr>
              <w:t xml:space="preserve"> select </w:t>
            </w:r>
            <w:r w:rsidR="00D76841" w:rsidRPr="00E216B6">
              <w:rPr>
                <w:rFonts w:cs="Arial"/>
                <w:b/>
                <w:sz w:val="20"/>
                <w:szCs w:val="20"/>
              </w:rPr>
              <w:t>Yes</w:t>
            </w:r>
            <w:r w:rsidR="00D76841" w:rsidRPr="00E216B6">
              <w:rPr>
                <w:rFonts w:cs="Arial"/>
                <w:sz w:val="20"/>
                <w:szCs w:val="20"/>
              </w:rPr>
              <w:t xml:space="preserve">, otherwise select </w:t>
            </w:r>
            <w:r w:rsidR="00D76841" w:rsidRPr="00E216B6">
              <w:rPr>
                <w:rFonts w:cs="Arial"/>
                <w:b/>
                <w:sz w:val="20"/>
                <w:szCs w:val="20"/>
              </w:rPr>
              <w:t>No</w:t>
            </w:r>
            <w:r w:rsidR="00D76841" w:rsidRPr="00E216B6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6620" w:type="dxa"/>
            <w:gridSpan w:val="5"/>
          </w:tcPr>
          <w:p w14:paraId="324A5364" w14:textId="0BD7EBD1" w:rsidR="0055498F" w:rsidRPr="00E216B6" w:rsidRDefault="00000000" w:rsidP="00685006">
            <w:pPr>
              <w:jc w:val="left"/>
              <w:rPr>
                <w:rFonts w:eastAsia="Arial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0931620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9395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5498F" w:rsidRPr="00E216B6">
              <w:rPr>
                <w:rFonts w:cs="Arial"/>
                <w:sz w:val="20"/>
                <w:szCs w:val="20"/>
              </w:rPr>
              <w:t>Yes</w:t>
            </w:r>
            <w:r w:rsidR="0055498F" w:rsidRPr="00E216B6">
              <w:rPr>
                <w:rFonts w:cs="Arial"/>
                <w:sz w:val="20"/>
                <w:szCs w:val="20"/>
              </w:rPr>
              <w:tab/>
            </w:r>
            <w:r w:rsidR="0055498F" w:rsidRPr="00E216B6">
              <w:rPr>
                <w:rFonts w:cs="Arial"/>
                <w:sz w:val="20"/>
                <w:szCs w:val="20"/>
              </w:rPr>
              <w:tab/>
            </w:r>
            <w:sdt>
              <w:sdtPr>
                <w:rPr>
                  <w:rFonts w:cs="Arial"/>
                  <w:sz w:val="20"/>
                  <w:szCs w:val="20"/>
                </w:rPr>
                <w:id w:val="1875730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4237E" w:rsidRPr="00E216B6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55498F" w:rsidRPr="00E216B6">
              <w:rPr>
                <w:rFonts w:cs="Arial"/>
                <w:sz w:val="20"/>
                <w:szCs w:val="20"/>
              </w:rPr>
              <w:t>No</w:t>
            </w:r>
          </w:p>
        </w:tc>
      </w:tr>
      <w:tr w:rsidR="00113ADF" w:rsidRPr="00E216B6" w14:paraId="60C5C9C0" w14:textId="77777777" w:rsidTr="4AE2B0C8">
        <w:tc>
          <w:tcPr>
            <w:tcW w:w="3870" w:type="dxa"/>
            <w:gridSpan w:val="4"/>
          </w:tcPr>
          <w:p w14:paraId="1E07C3B6" w14:textId="77777777" w:rsidR="00D76841" w:rsidRPr="00E216B6" w:rsidRDefault="00D76841" w:rsidP="00D76841">
            <w:pPr>
              <w:jc w:val="left"/>
              <w:rPr>
                <w:rFonts w:cs="Arial"/>
                <w:kern w:val="2"/>
                <w:sz w:val="20"/>
                <w:szCs w:val="20"/>
              </w:rPr>
            </w:pPr>
            <w:r w:rsidRPr="00E216B6">
              <w:rPr>
                <w:rFonts w:cs="Arial"/>
                <w:b/>
                <w:sz w:val="20"/>
                <w:szCs w:val="20"/>
              </w:rPr>
              <w:t>ERES (21CFR Part 11) Applicability</w:t>
            </w:r>
            <w:r w:rsidRPr="00E216B6">
              <w:rPr>
                <w:rFonts w:cs="Arial"/>
                <w:sz w:val="20"/>
                <w:szCs w:val="20"/>
              </w:rPr>
              <w:t xml:space="preserve"> – If the answer to any question in section </w:t>
            </w:r>
            <w:r w:rsidRPr="00E216B6">
              <w:rPr>
                <w:rFonts w:cs="Arial"/>
                <w:sz w:val="20"/>
                <w:szCs w:val="20"/>
              </w:rPr>
              <w:fldChar w:fldCharType="begin"/>
            </w:r>
            <w:r w:rsidRPr="00E216B6">
              <w:rPr>
                <w:rFonts w:cs="Arial"/>
                <w:sz w:val="20"/>
                <w:szCs w:val="20"/>
              </w:rPr>
              <w:instrText xml:space="preserve"> REF _Ref481062755 \w \h  \* MERGEFORMAT </w:instrText>
            </w:r>
            <w:r w:rsidRPr="00E216B6">
              <w:rPr>
                <w:rFonts w:cs="Arial"/>
                <w:sz w:val="20"/>
                <w:szCs w:val="20"/>
              </w:rPr>
            </w:r>
            <w:r w:rsidRPr="00E216B6">
              <w:rPr>
                <w:rFonts w:cs="Arial"/>
                <w:sz w:val="20"/>
                <w:szCs w:val="20"/>
              </w:rPr>
              <w:fldChar w:fldCharType="separate"/>
            </w:r>
            <w:r w:rsidRPr="00E216B6">
              <w:rPr>
                <w:rFonts w:cs="Arial"/>
                <w:sz w:val="20"/>
                <w:szCs w:val="20"/>
              </w:rPr>
              <w:t>3.2</w:t>
            </w:r>
            <w:r w:rsidRPr="00E216B6">
              <w:rPr>
                <w:rFonts w:cs="Arial"/>
                <w:sz w:val="20"/>
                <w:szCs w:val="20"/>
              </w:rPr>
              <w:fldChar w:fldCharType="end"/>
            </w:r>
            <w:r w:rsidRPr="00E216B6">
              <w:rPr>
                <w:rFonts w:cs="Arial"/>
                <w:sz w:val="20"/>
                <w:szCs w:val="20"/>
              </w:rPr>
              <w:t xml:space="preserve"> is “Yes” select </w:t>
            </w:r>
            <w:r w:rsidRPr="00E216B6">
              <w:rPr>
                <w:rFonts w:cs="Arial"/>
                <w:b/>
                <w:sz w:val="20"/>
                <w:szCs w:val="20"/>
              </w:rPr>
              <w:t>Yes</w:t>
            </w:r>
            <w:r w:rsidRPr="00E216B6">
              <w:rPr>
                <w:rFonts w:cs="Arial"/>
                <w:sz w:val="20"/>
                <w:szCs w:val="20"/>
              </w:rPr>
              <w:t xml:space="preserve">; otherwise check </w:t>
            </w:r>
            <w:r w:rsidRPr="00E216B6">
              <w:rPr>
                <w:rFonts w:cs="Arial"/>
                <w:b/>
                <w:sz w:val="20"/>
                <w:szCs w:val="20"/>
              </w:rPr>
              <w:t>No</w:t>
            </w:r>
            <w:r w:rsidRPr="00E216B6">
              <w:rPr>
                <w:rFonts w:cs="Arial"/>
                <w:sz w:val="20"/>
                <w:szCs w:val="20"/>
              </w:rPr>
              <w:t xml:space="preserve">. </w:t>
            </w:r>
          </w:p>
          <w:p w14:paraId="2AEBD41E" w14:textId="77777777" w:rsidR="00D76841" w:rsidRPr="00E216B6" w:rsidRDefault="00D76841" w:rsidP="00D76841">
            <w:pPr>
              <w:jc w:val="left"/>
              <w:rPr>
                <w:rFonts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 xml:space="preserve">Select Electronic Records if the answer to question </w:t>
            </w:r>
            <w:r w:rsidRPr="00E216B6">
              <w:rPr>
                <w:rFonts w:cs="Arial"/>
                <w:sz w:val="20"/>
                <w:szCs w:val="20"/>
              </w:rPr>
              <w:fldChar w:fldCharType="begin"/>
            </w:r>
            <w:r w:rsidRPr="00E216B6">
              <w:rPr>
                <w:rFonts w:cs="Arial"/>
                <w:sz w:val="20"/>
                <w:szCs w:val="20"/>
              </w:rPr>
              <w:instrText xml:space="preserve"> REF _Ref481063118 \w \h  \* MERGEFORMAT </w:instrText>
            </w:r>
            <w:r w:rsidRPr="00E216B6">
              <w:rPr>
                <w:rFonts w:cs="Arial"/>
                <w:sz w:val="20"/>
                <w:szCs w:val="20"/>
              </w:rPr>
            </w:r>
            <w:r w:rsidRPr="00E216B6">
              <w:rPr>
                <w:rFonts w:cs="Arial"/>
                <w:sz w:val="20"/>
                <w:szCs w:val="20"/>
              </w:rPr>
              <w:fldChar w:fldCharType="separate"/>
            </w:r>
            <w:r w:rsidRPr="00E216B6">
              <w:rPr>
                <w:rFonts w:cs="Arial"/>
                <w:sz w:val="20"/>
                <w:szCs w:val="20"/>
              </w:rPr>
              <w:t>3.2.1.1</w:t>
            </w:r>
            <w:r w:rsidRPr="00E216B6">
              <w:rPr>
                <w:rFonts w:cs="Arial"/>
                <w:sz w:val="20"/>
                <w:szCs w:val="20"/>
              </w:rPr>
              <w:fldChar w:fldCharType="end"/>
            </w:r>
            <w:r w:rsidRPr="00E216B6">
              <w:rPr>
                <w:rFonts w:cs="Arial"/>
                <w:sz w:val="20"/>
                <w:szCs w:val="20"/>
              </w:rPr>
              <w:t xml:space="preserve"> or </w:t>
            </w:r>
            <w:r w:rsidRPr="00E216B6">
              <w:rPr>
                <w:rFonts w:cs="Arial"/>
                <w:sz w:val="20"/>
                <w:szCs w:val="20"/>
              </w:rPr>
              <w:fldChar w:fldCharType="begin"/>
            </w:r>
            <w:r w:rsidRPr="00E216B6">
              <w:rPr>
                <w:rFonts w:cs="Arial"/>
                <w:sz w:val="20"/>
                <w:szCs w:val="20"/>
              </w:rPr>
              <w:instrText xml:space="preserve"> REF _Ref481063120 \w \h  \* MERGEFORMAT </w:instrText>
            </w:r>
            <w:r w:rsidRPr="00E216B6">
              <w:rPr>
                <w:rFonts w:cs="Arial"/>
                <w:sz w:val="20"/>
                <w:szCs w:val="20"/>
              </w:rPr>
            </w:r>
            <w:r w:rsidRPr="00E216B6">
              <w:rPr>
                <w:rFonts w:cs="Arial"/>
                <w:sz w:val="20"/>
                <w:szCs w:val="20"/>
              </w:rPr>
              <w:fldChar w:fldCharType="separate"/>
            </w:r>
            <w:r w:rsidRPr="00E216B6">
              <w:rPr>
                <w:rFonts w:cs="Arial"/>
                <w:sz w:val="20"/>
                <w:szCs w:val="20"/>
              </w:rPr>
              <w:t>3.2.1.2</w:t>
            </w:r>
            <w:r w:rsidRPr="00E216B6">
              <w:rPr>
                <w:rFonts w:cs="Arial"/>
                <w:sz w:val="20"/>
                <w:szCs w:val="20"/>
              </w:rPr>
              <w:fldChar w:fldCharType="end"/>
            </w:r>
            <w:r w:rsidRPr="00E216B6">
              <w:rPr>
                <w:rFonts w:cs="Arial"/>
                <w:sz w:val="20"/>
                <w:szCs w:val="20"/>
              </w:rPr>
              <w:t xml:space="preserve"> is </w:t>
            </w:r>
            <w:r w:rsidRPr="00E216B6">
              <w:rPr>
                <w:rFonts w:cs="Arial"/>
                <w:b/>
                <w:sz w:val="20"/>
                <w:szCs w:val="20"/>
              </w:rPr>
              <w:t>Yes</w:t>
            </w:r>
            <w:r w:rsidRPr="00E216B6">
              <w:rPr>
                <w:rFonts w:cs="Arial"/>
                <w:sz w:val="20"/>
                <w:szCs w:val="20"/>
              </w:rPr>
              <w:t>.</w:t>
            </w:r>
          </w:p>
          <w:p w14:paraId="46574FB2" w14:textId="343542D0" w:rsidR="0055498F" w:rsidRPr="00E216B6" w:rsidRDefault="00D76841" w:rsidP="00D76841">
            <w:pPr>
              <w:jc w:val="left"/>
              <w:rPr>
                <w:rFonts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 xml:space="preserve">Select Electronic Signatures if the answer to question </w:t>
            </w:r>
            <w:r w:rsidRPr="00E216B6">
              <w:rPr>
                <w:rFonts w:cs="Arial"/>
                <w:sz w:val="20"/>
                <w:szCs w:val="20"/>
              </w:rPr>
              <w:fldChar w:fldCharType="begin"/>
            </w:r>
            <w:r w:rsidRPr="00E216B6">
              <w:rPr>
                <w:rFonts w:cs="Arial"/>
                <w:sz w:val="20"/>
                <w:szCs w:val="20"/>
              </w:rPr>
              <w:instrText xml:space="preserve"> REF _Ref481063122 \w \h  \* MERGEFORMAT </w:instrText>
            </w:r>
            <w:r w:rsidRPr="00E216B6">
              <w:rPr>
                <w:rFonts w:cs="Arial"/>
                <w:sz w:val="20"/>
                <w:szCs w:val="20"/>
              </w:rPr>
            </w:r>
            <w:r w:rsidRPr="00E216B6">
              <w:rPr>
                <w:rFonts w:cs="Arial"/>
                <w:sz w:val="20"/>
                <w:szCs w:val="20"/>
              </w:rPr>
              <w:fldChar w:fldCharType="separate"/>
            </w:r>
            <w:r w:rsidRPr="00E216B6">
              <w:rPr>
                <w:rFonts w:cs="Arial"/>
                <w:sz w:val="20"/>
                <w:szCs w:val="20"/>
              </w:rPr>
              <w:t>3.2.1.3</w:t>
            </w:r>
            <w:r w:rsidRPr="00E216B6">
              <w:rPr>
                <w:rFonts w:cs="Arial"/>
                <w:sz w:val="20"/>
                <w:szCs w:val="20"/>
              </w:rPr>
              <w:fldChar w:fldCharType="end"/>
            </w:r>
            <w:r w:rsidRPr="00E216B6">
              <w:rPr>
                <w:rFonts w:cs="Arial"/>
                <w:sz w:val="20"/>
                <w:szCs w:val="20"/>
              </w:rPr>
              <w:t xml:space="preserve"> or </w:t>
            </w:r>
            <w:r w:rsidRPr="00E216B6">
              <w:rPr>
                <w:rFonts w:cs="Arial"/>
                <w:sz w:val="20"/>
                <w:szCs w:val="20"/>
              </w:rPr>
              <w:fldChar w:fldCharType="begin"/>
            </w:r>
            <w:r w:rsidRPr="00E216B6">
              <w:rPr>
                <w:rFonts w:cs="Arial"/>
                <w:sz w:val="20"/>
                <w:szCs w:val="20"/>
              </w:rPr>
              <w:instrText xml:space="preserve"> REF _Ref481063124 \w \h  \* MERGEFORMAT </w:instrText>
            </w:r>
            <w:r w:rsidRPr="00E216B6">
              <w:rPr>
                <w:rFonts w:cs="Arial"/>
                <w:sz w:val="20"/>
                <w:szCs w:val="20"/>
              </w:rPr>
            </w:r>
            <w:r w:rsidRPr="00E216B6">
              <w:rPr>
                <w:rFonts w:cs="Arial"/>
                <w:sz w:val="20"/>
                <w:szCs w:val="20"/>
              </w:rPr>
              <w:fldChar w:fldCharType="separate"/>
            </w:r>
            <w:r w:rsidRPr="00E216B6">
              <w:rPr>
                <w:rFonts w:cs="Arial"/>
                <w:sz w:val="20"/>
                <w:szCs w:val="20"/>
              </w:rPr>
              <w:t>3.2.1.4</w:t>
            </w:r>
            <w:r w:rsidRPr="00E216B6">
              <w:rPr>
                <w:rFonts w:cs="Arial"/>
                <w:sz w:val="20"/>
                <w:szCs w:val="20"/>
              </w:rPr>
              <w:fldChar w:fldCharType="end"/>
            </w:r>
            <w:r w:rsidRPr="00E216B6">
              <w:rPr>
                <w:rFonts w:cs="Arial"/>
                <w:sz w:val="20"/>
                <w:szCs w:val="20"/>
              </w:rPr>
              <w:t xml:space="preserve"> is </w:t>
            </w:r>
            <w:r w:rsidRPr="00E216B6">
              <w:rPr>
                <w:rFonts w:cs="Arial"/>
                <w:b/>
                <w:sz w:val="20"/>
                <w:szCs w:val="20"/>
              </w:rPr>
              <w:t>Yes</w:t>
            </w:r>
            <w:r w:rsidRPr="00E216B6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6620" w:type="dxa"/>
            <w:gridSpan w:val="5"/>
          </w:tcPr>
          <w:p w14:paraId="1E993B4E" w14:textId="0CCA22E9" w:rsidR="0055498F" w:rsidRPr="00E216B6" w:rsidRDefault="00000000" w:rsidP="00685006">
            <w:pPr>
              <w:jc w:val="left"/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196196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268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55498F" w:rsidRPr="00E216B6">
              <w:rPr>
                <w:rFonts w:cs="Arial"/>
                <w:sz w:val="20"/>
                <w:szCs w:val="20"/>
              </w:rPr>
              <w:t>Yes</w:t>
            </w:r>
            <w:r w:rsidR="0055498F" w:rsidRPr="00E216B6">
              <w:rPr>
                <w:rFonts w:cs="Arial"/>
                <w:sz w:val="20"/>
                <w:szCs w:val="20"/>
              </w:rPr>
              <w:tab/>
            </w:r>
            <w:r w:rsidR="0055498F" w:rsidRPr="00E216B6">
              <w:rPr>
                <w:rFonts w:cs="Arial"/>
                <w:sz w:val="20"/>
                <w:szCs w:val="20"/>
              </w:rPr>
              <w:tab/>
            </w:r>
            <w:sdt>
              <w:sdtPr>
                <w:rPr>
                  <w:rFonts w:cs="Arial"/>
                  <w:sz w:val="20"/>
                  <w:szCs w:val="20"/>
                </w:rPr>
                <w:id w:val="-6482094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A268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5498F" w:rsidRPr="00E216B6">
              <w:rPr>
                <w:rFonts w:cs="Arial"/>
                <w:sz w:val="20"/>
                <w:szCs w:val="20"/>
              </w:rPr>
              <w:t>No</w:t>
            </w:r>
          </w:p>
          <w:p w14:paraId="7784D86E" w14:textId="77777777" w:rsidR="0055498F" w:rsidRPr="00E216B6" w:rsidRDefault="0055498F" w:rsidP="00685006">
            <w:pPr>
              <w:jc w:val="left"/>
              <w:rPr>
                <w:rFonts w:cs="Arial"/>
                <w:sz w:val="20"/>
                <w:szCs w:val="20"/>
              </w:rPr>
            </w:pPr>
          </w:p>
          <w:p w14:paraId="3E6FDD89" w14:textId="2F72BC84" w:rsidR="0055498F" w:rsidRPr="00E216B6" w:rsidRDefault="00000000" w:rsidP="00685006">
            <w:pPr>
              <w:jc w:val="left"/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007028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268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55498F" w:rsidRPr="00E216B6">
              <w:rPr>
                <w:rFonts w:cs="Arial"/>
                <w:sz w:val="20"/>
                <w:szCs w:val="20"/>
              </w:rPr>
              <w:t xml:space="preserve">  Electronic Records</w:t>
            </w:r>
          </w:p>
          <w:p w14:paraId="6492A80F" w14:textId="11557262" w:rsidR="0055498F" w:rsidRPr="00E216B6" w:rsidRDefault="00000000" w:rsidP="00685006">
            <w:pPr>
              <w:jc w:val="left"/>
              <w:rPr>
                <w:rFonts w:eastAsia="Arial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374887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98F" w:rsidRPr="00E216B6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55498F" w:rsidRPr="00E216B6">
              <w:rPr>
                <w:rFonts w:cs="Arial"/>
                <w:sz w:val="20"/>
                <w:szCs w:val="20"/>
              </w:rPr>
              <w:t xml:space="preserve">  Electronic Signatures</w:t>
            </w:r>
          </w:p>
        </w:tc>
      </w:tr>
      <w:tr w:rsidR="00113ADF" w:rsidRPr="00E216B6" w14:paraId="07B3B946" w14:textId="77777777" w:rsidTr="4AE2B0C8">
        <w:tc>
          <w:tcPr>
            <w:tcW w:w="3870" w:type="dxa"/>
            <w:gridSpan w:val="4"/>
          </w:tcPr>
          <w:p w14:paraId="2ABD9051" w14:textId="77777777" w:rsidR="0055498F" w:rsidRPr="00E216B6" w:rsidRDefault="0055498F" w:rsidP="00E96951">
            <w:pPr>
              <w:jc w:val="left"/>
              <w:rPr>
                <w:rFonts w:cs="Arial"/>
                <w:b/>
                <w:sz w:val="20"/>
                <w:szCs w:val="20"/>
              </w:rPr>
            </w:pPr>
            <w:r w:rsidRPr="00E216B6">
              <w:rPr>
                <w:rFonts w:cs="Arial"/>
                <w:b/>
                <w:sz w:val="20"/>
                <w:szCs w:val="20"/>
              </w:rPr>
              <w:t xml:space="preserve">Risk Level </w:t>
            </w:r>
          </w:p>
          <w:p w14:paraId="357156E4" w14:textId="2B58A70B" w:rsidR="00E216B6" w:rsidRPr="00E216B6" w:rsidRDefault="00E216B6" w:rsidP="00E96951">
            <w:pPr>
              <w:jc w:val="left"/>
              <w:rPr>
                <w:rFonts w:cs="Arial"/>
                <w:bCs/>
                <w:sz w:val="20"/>
                <w:szCs w:val="20"/>
              </w:rPr>
            </w:pPr>
            <w:r w:rsidRPr="00E216B6">
              <w:rPr>
                <w:rFonts w:cs="Arial"/>
                <w:bCs/>
                <w:sz w:val="20"/>
                <w:szCs w:val="20"/>
              </w:rPr>
              <w:t>Low: 3 to 59</w:t>
            </w:r>
          </w:p>
          <w:p w14:paraId="3CC16C35" w14:textId="78FA6667" w:rsidR="00E216B6" w:rsidRPr="00E216B6" w:rsidRDefault="00E216B6" w:rsidP="00E96951">
            <w:pPr>
              <w:jc w:val="left"/>
              <w:rPr>
                <w:rFonts w:cs="Arial"/>
                <w:bCs/>
                <w:sz w:val="20"/>
                <w:szCs w:val="20"/>
              </w:rPr>
            </w:pPr>
            <w:r w:rsidRPr="00E216B6">
              <w:rPr>
                <w:rFonts w:cs="Arial"/>
                <w:bCs/>
                <w:sz w:val="20"/>
                <w:szCs w:val="20"/>
              </w:rPr>
              <w:t>Medium: 60 to 90</w:t>
            </w:r>
          </w:p>
          <w:p w14:paraId="13862CEE" w14:textId="62E9C8ED" w:rsidR="00E216B6" w:rsidRPr="00E216B6" w:rsidRDefault="00E216B6" w:rsidP="00E96951">
            <w:pPr>
              <w:jc w:val="left"/>
              <w:rPr>
                <w:rFonts w:cs="Arial"/>
                <w:b/>
                <w:sz w:val="20"/>
                <w:szCs w:val="20"/>
              </w:rPr>
            </w:pPr>
            <w:r w:rsidRPr="00E216B6">
              <w:rPr>
                <w:rFonts w:cs="Arial"/>
                <w:bCs/>
                <w:sz w:val="20"/>
                <w:szCs w:val="20"/>
              </w:rPr>
              <w:t>High: &gt;90</w:t>
            </w:r>
          </w:p>
        </w:tc>
        <w:tc>
          <w:tcPr>
            <w:tcW w:w="6620" w:type="dxa"/>
            <w:gridSpan w:val="5"/>
          </w:tcPr>
          <w:p w14:paraId="74810D93" w14:textId="77777777" w:rsidR="002803DD" w:rsidRPr="00E216B6" w:rsidRDefault="002803DD" w:rsidP="00685006">
            <w:pPr>
              <w:jc w:val="left"/>
              <w:rPr>
                <w:rFonts w:cs="Arial"/>
                <w:sz w:val="20"/>
                <w:szCs w:val="20"/>
              </w:rPr>
            </w:pPr>
          </w:p>
          <w:p w14:paraId="15F2ACFA" w14:textId="77777777" w:rsidR="002803DD" w:rsidRPr="00E216B6" w:rsidRDefault="002803DD" w:rsidP="00685006">
            <w:pPr>
              <w:jc w:val="left"/>
              <w:rPr>
                <w:rFonts w:cs="Arial"/>
                <w:sz w:val="20"/>
                <w:szCs w:val="20"/>
              </w:rPr>
            </w:pPr>
          </w:p>
          <w:p w14:paraId="2379F9BD" w14:textId="134AA95F" w:rsidR="0055498F" w:rsidRPr="00E216B6" w:rsidRDefault="00000000" w:rsidP="00685006">
            <w:pPr>
              <w:jc w:val="left"/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662460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8725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5498F" w:rsidRPr="00E216B6">
              <w:rPr>
                <w:rFonts w:cs="Arial"/>
                <w:sz w:val="20"/>
                <w:szCs w:val="20"/>
              </w:rPr>
              <w:t>Low</w:t>
            </w:r>
            <w:r w:rsidR="0055498F" w:rsidRPr="00E216B6">
              <w:rPr>
                <w:rFonts w:cs="Arial"/>
                <w:sz w:val="20"/>
                <w:szCs w:val="20"/>
              </w:rPr>
              <w:tab/>
              <w:t xml:space="preserve">    </w:t>
            </w:r>
            <w:sdt>
              <w:sdtPr>
                <w:rPr>
                  <w:rFonts w:cs="Arial"/>
                  <w:sz w:val="20"/>
                  <w:szCs w:val="20"/>
                </w:rPr>
                <w:id w:val="-1097324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725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55498F" w:rsidRPr="00E216B6">
              <w:rPr>
                <w:rFonts w:cs="Arial"/>
                <w:sz w:val="20"/>
                <w:szCs w:val="20"/>
              </w:rPr>
              <w:t>Medium</w:t>
            </w:r>
            <w:r w:rsidR="0055498F" w:rsidRPr="00E216B6">
              <w:rPr>
                <w:rFonts w:cs="Arial"/>
                <w:sz w:val="20"/>
                <w:szCs w:val="20"/>
              </w:rPr>
              <w:tab/>
            </w:r>
            <w:sdt>
              <w:sdtPr>
                <w:rPr>
                  <w:rFonts w:cs="Arial"/>
                  <w:sz w:val="20"/>
                  <w:szCs w:val="20"/>
                </w:rPr>
                <w:id w:val="-108204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6AB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55498F" w:rsidRPr="00E216B6">
              <w:rPr>
                <w:rFonts w:cs="Arial"/>
                <w:sz w:val="20"/>
                <w:szCs w:val="20"/>
              </w:rPr>
              <w:t>High</w:t>
            </w:r>
            <w:r w:rsidR="005B073D" w:rsidRPr="00E216B6">
              <w:rPr>
                <w:rFonts w:cs="Arial"/>
                <w:sz w:val="20"/>
                <w:szCs w:val="20"/>
              </w:rPr>
              <w:t xml:space="preserve">     </w:t>
            </w:r>
            <w:sdt>
              <w:sdtPr>
                <w:rPr>
                  <w:rFonts w:cs="Arial"/>
                  <w:sz w:val="20"/>
                  <w:szCs w:val="20"/>
                </w:rPr>
                <w:id w:val="672915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26FD" w:rsidRPr="00E216B6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5B073D" w:rsidRPr="00E216B6">
              <w:rPr>
                <w:rFonts w:cs="Arial"/>
                <w:sz w:val="20"/>
                <w:szCs w:val="20"/>
              </w:rPr>
              <w:t xml:space="preserve">  N/A</w:t>
            </w:r>
          </w:p>
          <w:p w14:paraId="1D766447" w14:textId="3B82C986" w:rsidR="005B073D" w:rsidRPr="00E216B6" w:rsidRDefault="005B073D" w:rsidP="00685006">
            <w:pPr>
              <w:jc w:val="left"/>
              <w:rPr>
                <w:rFonts w:eastAsia="Arial" w:cs="Arial"/>
                <w:sz w:val="20"/>
                <w:szCs w:val="20"/>
              </w:rPr>
            </w:pPr>
          </w:p>
        </w:tc>
      </w:tr>
      <w:tr w:rsidR="00113ADF" w:rsidRPr="00E216B6" w14:paraId="61BAF91F" w14:textId="77777777" w:rsidTr="4AE2B0C8">
        <w:tc>
          <w:tcPr>
            <w:tcW w:w="3870" w:type="dxa"/>
            <w:gridSpan w:val="4"/>
          </w:tcPr>
          <w:p w14:paraId="14D7648F" w14:textId="5216C0AF" w:rsidR="0055498F" w:rsidRPr="00E216B6" w:rsidRDefault="0055498F" w:rsidP="00685006">
            <w:pPr>
              <w:jc w:val="left"/>
              <w:rPr>
                <w:rFonts w:cs="Arial"/>
                <w:b/>
                <w:sz w:val="20"/>
                <w:szCs w:val="20"/>
              </w:rPr>
            </w:pPr>
            <w:r w:rsidRPr="00E216B6">
              <w:rPr>
                <w:rFonts w:cs="Arial"/>
                <w:b/>
                <w:sz w:val="20"/>
                <w:szCs w:val="20"/>
              </w:rPr>
              <w:t xml:space="preserve">System </w:t>
            </w:r>
            <w:r w:rsidR="00094C5B">
              <w:rPr>
                <w:rFonts w:cs="Arial"/>
                <w:b/>
                <w:sz w:val="20"/>
                <w:szCs w:val="20"/>
              </w:rPr>
              <w:t>Classification</w:t>
            </w:r>
          </w:p>
        </w:tc>
        <w:tc>
          <w:tcPr>
            <w:tcW w:w="6620" w:type="dxa"/>
            <w:gridSpan w:val="5"/>
          </w:tcPr>
          <w:p w14:paraId="26398948" w14:textId="21B91718" w:rsidR="0055498F" w:rsidRPr="00E216B6" w:rsidRDefault="00000000" w:rsidP="00685006">
            <w:pPr>
              <w:jc w:val="left"/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652555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7C4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55498F" w:rsidRPr="00E216B6">
              <w:rPr>
                <w:rFonts w:cs="Arial"/>
                <w:sz w:val="20"/>
                <w:szCs w:val="20"/>
              </w:rPr>
              <w:t xml:space="preserve">  </w:t>
            </w:r>
            <w:r w:rsidR="009C5DBE" w:rsidRPr="00E216B6">
              <w:rPr>
                <w:rFonts w:cs="Arial"/>
                <w:sz w:val="20"/>
                <w:szCs w:val="20"/>
              </w:rPr>
              <w:t>Class 1</w:t>
            </w:r>
          </w:p>
          <w:p w14:paraId="28D9D57C" w14:textId="23B020AD" w:rsidR="0055498F" w:rsidRPr="00E216B6" w:rsidRDefault="00000000" w:rsidP="00685006">
            <w:pPr>
              <w:jc w:val="left"/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5920819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97C4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55498F" w:rsidRPr="00E216B6">
              <w:rPr>
                <w:rFonts w:cs="Arial"/>
                <w:sz w:val="20"/>
                <w:szCs w:val="20"/>
              </w:rPr>
              <w:t xml:space="preserve">  </w:t>
            </w:r>
            <w:r w:rsidR="009C5DBE" w:rsidRPr="00E216B6">
              <w:rPr>
                <w:rFonts w:cs="Arial"/>
                <w:sz w:val="20"/>
                <w:szCs w:val="20"/>
              </w:rPr>
              <w:t>Class 2</w:t>
            </w:r>
            <w:r w:rsidR="00C171D0" w:rsidRPr="00E216B6">
              <w:rPr>
                <w:rFonts w:cs="Arial"/>
                <w:sz w:val="20"/>
                <w:szCs w:val="20"/>
              </w:rPr>
              <w:t xml:space="preserve"> </w:t>
            </w:r>
          </w:p>
          <w:bookmarkStart w:id="0" w:name="_Hlk37591982"/>
          <w:p w14:paraId="47DFB476" w14:textId="5F9590AB" w:rsidR="0055498F" w:rsidRPr="00E216B6" w:rsidRDefault="00000000" w:rsidP="00685006">
            <w:pPr>
              <w:jc w:val="left"/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209104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34B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55498F" w:rsidRPr="00E216B6">
              <w:rPr>
                <w:rFonts w:cs="Arial"/>
                <w:sz w:val="20"/>
                <w:szCs w:val="20"/>
              </w:rPr>
              <w:t xml:space="preserve">  C</w:t>
            </w:r>
            <w:r w:rsidR="009C5DBE" w:rsidRPr="00E216B6">
              <w:rPr>
                <w:rFonts w:cs="Arial"/>
                <w:sz w:val="20"/>
                <w:szCs w:val="20"/>
              </w:rPr>
              <w:t>lass 3</w:t>
            </w:r>
            <w:bookmarkEnd w:id="0"/>
          </w:p>
        </w:tc>
      </w:tr>
      <w:tr w:rsidR="00467BF1" w:rsidRPr="00E216B6" w14:paraId="7FC6B7FA" w14:textId="77777777" w:rsidTr="4AE2B0C8">
        <w:tc>
          <w:tcPr>
            <w:tcW w:w="10490" w:type="dxa"/>
            <w:gridSpan w:val="9"/>
            <w:shd w:val="clear" w:color="auto" w:fill="D9D9D9" w:themeFill="background1" w:themeFillShade="D9"/>
          </w:tcPr>
          <w:p w14:paraId="18729B91" w14:textId="78AA4028" w:rsidR="00467BF1" w:rsidRPr="00E216B6" w:rsidRDefault="00467BF1" w:rsidP="00467BF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Required Deliverables</w:t>
            </w:r>
          </w:p>
        </w:tc>
      </w:tr>
      <w:tr w:rsidR="00467BF1" w:rsidRPr="00E216B6" w14:paraId="39D03F1F" w14:textId="77777777" w:rsidTr="4AE2B0C8">
        <w:tc>
          <w:tcPr>
            <w:tcW w:w="10490" w:type="dxa"/>
            <w:gridSpan w:val="9"/>
          </w:tcPr>
          <w:p w14:paraId="3842FBB7" w14:textId="48439983" w:rsidR="00467BF1" w:rsidRPr="00E216B6" w:rsidRDefault="00000000" w:rsidP="00467BF1">
            <w:pPr>
              <w:jc w:val="left"/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8261532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256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467BF1" w:rsidRPr="00E216B6">
              <w:rPr>
                <w:rFonts w:cs="Arial"/>
                <w:sz w:val="20"/>
                <w:szCs w:val="20"/>
              </w:rPr>
              <w:t xml:space="preserve">  </w:t>
            </w:r>
            <w:r w:rsidR="00467BF1">
              <w:rPr>
                <w:rFonts w:cs="Arial"/>
                <w:sz w:val="20"/>
                <w:szCs w:val="20"/>
              </w:rPr>
              <w:t>User Needs and User Requirements</w:t>
            </w:r>
          </w:p>
          <w:p w14:paraId="7CBF6D99" w14:textId="64212B2C" w:rsidR="00467BF1" w:rsidRPr="00E216B6" w:rsidRDefault="00000000" w:rsidP="00467BF1">
            <w:pPr>
              <w:jc w:val="left"/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2023733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C679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467BF1" w:rsidRPr="00E216B6">
              <w:rPr>
                <w:rFonts w:cs="Arial"/>
                <w:sz w:val="20"/>
                <w:szCs w:val="20"/>
              </w:rPr>
              <w:t xml:space="preserve">  </w:t>
            </w:r>
            <w:r w:rsidR="00467BF1">
              <w:rPr>
                <w:rFonts w:cs="Arial"/>
                <w:sz w:val="20"/>
                <w:szCs w:val="20"/>
              </w:rPr>
              <w:t>System Requirements</w:t>
            </w:r>
          </w:p>
          <w:p w14:paraId="56DC89C8" w14:textId="77777777" w:rsidR="00467BF1" w:rsidRDefault="00000000" w:rsidP="00467BF1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266696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67BF1" w:rsidRPr="00E216B6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467BF1" w:rsidRPr="00E216B6">
              <w:rPr>
                <w:rFonts w:cs="Arial"/>
                <w:sz w:val="20"/>
                <w:szCs w:val="20"/>
              </w:rPr>
              <w:t xml:space="preserve">  </w:t>
            </w:r>
            <w:r w:rsidR="00467BF1">
              <w:rPr>
                <w:rFonts w:cs="Arial"/>
                <w:sz w:val="20"/>
                <w:szCs w:val="20"/>
              </w:rPr>
              <w:t>Configuration Specifications</w:t>
            </w:r>
          </w:p>
          <w:p w14:paraId="659E9997" w14:textId="03C94B6E" w:rsidR="00467BF1" w:rsidRPr="00E216B6" w:rsidRDefault="00000000" w:rsidP="00467BF1">
            <w:pPr>
              <w:jc w:val="left"/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936399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C679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467BF1" w:rsidRPr="00E216B6">
              <w:rPr>
                <w:rFonts w:cs="Arial"/>
                <w:sz w:val="20"/>
                <w:szCs w:val="20"/>
              </w:rPr>
              <w:t xml:space="preserve">  </w:t>
            </w:r>
            <w:r w:rsidR="00467BF1">
              <w:rPr>
                <w:rFonts w:cs="Arial"/>
                <w:sz w:val="20"/>
                <w:szCs w:val="20"/>
              </w:rPr>
              <w:t>Design Specifications</w:t>
            </w:r>
          </w:p>
          <w:p w14:paraId="10773131" w14:textId="12907084" w:rsidR="00467BF1" w:rsidRPr="00E216B6" w:rsidRDefault="00000000" w:rsidP="00467BF1">
            <w:pPr>
              <w:jc w:val="left"/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3629549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256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467BF1" w:rsidRPr="00E216B6">
              <w:rPr>
                <w:rFonts w:cs="Arial"/>
                <w:sz w:val="20"/>
                <w:szCs w:val="20"/>
              </w:rPr>
              <w:t xml:space="preserve">  </w:t>
            </w:r>
            <w:r w:rsidR="00467BF1">
              <w:rPr>
                <w:rFonts w:cs="Arial"/>
                <w:sz w:val="20"/>
                <w:szCs w:val="20"/>
              </w:rPr>
              <w:t>Validation Protocol</w:t>
            </w:r>
            <w:r w:rsidR="00467BF1" w:rsidRPr="00E216B6">
              <w:rPr>
                <w:rFonts w:cs="Arial"/>
                <w:sz w:val="20"/>
                <w:szCs w:val="20"/>
              </w:rPr>
              <w:t xml:space="preserve"> </w:t>
            </w:r>
          </w:p>
          <w:p w14:paraId="47A6D787" w14:textId="73E9EB1A" w:rsidR="00467BF1" w:rsidRDefault="00000000" w:rsidP="00467BF1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590041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C679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467BF1" w:rsidRPr="00E216B6">
              <w:rPr>
                <w:rFonts w:cs="Arial"/>
                <w:sz w:val="20"/>
                <w:szCs w:val="20"/>
              </w:rPr>
              <w:t xml:space="preserve">  </w:t>
            </w:r>
            <w:r w:rsidR="00467BF1">
              <w:rPr>
                <w:rFonts w:cs="Arial"/>
                <w:sz w:val="20"/>
                <w:szCs w:val="20"/>
              </w:rPr>
              <w:t>Verification Protocol</w:t>
            </w:r>
          </w:p>
          <w:p w14:paraId="66A72EC2" w14:textId="73AC3598" w:rsidR="00467BF1" w:rsidRPr="00E216B6" w:rsidRDefault="00000000" w:rsidP="00467BF1">
            <w:pPr>
              <w:jc w:val="left"/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240795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D42F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467BF1" w:rsidRPr="00E216B6">
              <w:rPr>
                <w:rFonts w:cs="Arial"/>
                <w:sz w:val="20"/>
                <w:szCs w:val="20"/>
              </w:rPr>
              <w:t xml:space="preserve">  </w:t>
            </w:r>
            <w:r w:rsidR="00467BF1">
              <w:rPr>
                <w:rFonts w:cs="Arial"/>
                <w:sz w:val="20"/>
                <w:szCs w:val="20"/>
              </w:rPr>
              <w:t>UAT Protocol</w:t>
            </w:r>
          </w:p>
          <w:p w14:paraId="36B9A4B7" w14:textId="1220C026" w:rsidR="00467BF1" w:rsidRPr="00E216B6" w:rsidRDefault="00000000" w:rsidP="00467BF1">
            <w:pPr>
              <w:jc w:val="left"/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8846428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256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467BF1" w:rsidRPr="00E216B6">
              <w:rPr>
                <w:rFonts w:cs="Arial"/>
                <w:sz w:val="20"/>
                <w:szCs w:val="20"/>
              </w:rPr>
              <w:t xml:space="preserve">  </w:t>
            </w:r>
            <w:r w:rsidR="00467BF1">
              <w:rPr>
                <w:rFonts w:cs="Arial"/>
                <w:sz w:val="20"/>
                <w:szCs w:val="20"/>
              </w:rPr>
              <w:t>Test Plan</w:t>
            </w:r>
          </w:p>
          <w:p w14:paraId="7E55BA12" w14:textId="357FA94B" w:rsidR="00467BF1" w:rsidRPr="00E216B6" w:rsidRDefault="00000000" w:rsidP="00467BF1">
            <w:pPr>
              <w:spacing w:before="20" w:after="20"/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4574432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A268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467BF1" w:rsidRPr="00E216B6">
              <w:rPr>
                <w:rFonts w:cs="Arial"/>
                <w:sz w:val="20"/>
                <w:szCs w:val="20"/>
              </w:rPr>
              <w:t xml:space="preserve">  </w:t>
            </w:r>
            <w:r w:rsidR="00467BF1">
              <w:rPr>
                <w:rFonts w:cs="Arial"/>
                <w:sz w:val="20"/>
                <w:szCs w:val="20"/>
              </w:rPr>
              <w:t xml:space="preserve">Test Report </w:t>
            </w:r>
          </w:p>
        </w:tc>
      </w:tr>
      <w:tr w:rsidR="003E7734" w:rsidRPr="00E216B6" w14:paraId="07002298" w14:textId="77777777" w:rsidTr="4AE2B0C8">
        <w:tc>
          <w:tcPr>
            <w:tcW w:w="10490" w:type="dxa"/>
            <w:gridSpan w:val="9"/>
            <w:shd w:val="clear" w:color="auto" w:fill="D9D9D9" w:themeFill="background1" w:themeFillShade="D9"/>
          </w:tcPr>
          <w:p w14:paraId="6D2A3355" w14:textId="20236E0D" w:rsidR="003E7734" w:rsidRPr="003E7734" w:rsidRDefault="00220861" w:rsidP="00467BF1">
            <w:pPr>
              <w:jc w:val="lef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Change Management Level</w:t>
            </w:r>
          </w:p>
        </w:tc>
      </w:tr>
      <w:tr w:rsidR="00794211" w:rsidRPr="00E216B6" w14:paraId="3B8A42A3" w14:textId="77777777" w:rsidTr="4AE2B0C8">
        <w:tc>
          <w:tcPr>
            <w:tcW w:w="10490" w:type="dxa"/>
            <w:gridSpan w:val="9"/>
            <w:tcBorders>
              <w:bottom w:val="nil"/>
            </w:tcBorders>
            <w:shd w:val="clear" w:color="auto" w:fill="auto"/>
          </w:tcPr>
          <w:p w14:paraId="2A8BA091" w14:textId="31462959" w:rsidR="00794211" w:rsidRPr="006C446C" w:rsidRDefault="00220861" w:rsidP="00467BF1">
            <w:pPr>
              <w:jc w:val="left"/>
              <w:rPr>
                <w:rFonts w:cs="Arial"/>
                <w:sz w:val="20"/>
                <w:szCs w:val="20"/>
              </w:rPr>
            </w:pPr>
            <w:r w:rsidRPr="006C446C">
              <w:rPr>
                <w:rFonts w:cs="Arial"/>
                <w:sz w:val="20"/>
                <w:szCs w:val="20"/>
              </w:rPr>
              <w:t xml:space="preserve">Change Management </w:t>
            </w:r>
            <w:r w:rsidR="00794211" w:rsidRPr="006C446C">
              <w:rPr>
                <w:rFonts w:cs="Arial"/>
                <w:sz w:val="20"/>
                <w:szCs w:val="20"/>
              </w:rPr>
              <w:t xml:space="preserve">Required: </w:t>
            </w:r>
          </w:p>
          <w:p w14:paraId="40E5BD04" w14:textId="77043240" w:rsidR="00794211" w:rsidRPr="006C446C" w:rsidRDefault="00000000" w:rsidP="00794211">
            <w:pPr>
              <w:jc w:val="left"/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588743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34BD" w:rsidRPr="006C446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794211" w:rsidRPr="006C446C">
              <w:rPr>
                <w:rFonts w:cs="Arial"/>
                <w:sz w:val="20"/>
                <w:szCs w:val="20"/>
              </w:rPr>
              <w:t xml:space="preserve">  </w:t>
            </w:r>
            <w:r w:rsidR="00220861" w:rsidRPr="006C446C">
              <w:rPr>
                <w:rFonts w:cs="Arial"/>
                <w:sz w:val="20"/>
                <w:szCs w:val="20"/>
              </w:rPr>
              <w:t>Patch level required</w:t>
            </w:r>
            <w:r w:rsidR="00F6221C">
              <w:rPr>
                <w:rFonts w:cs="Arial"/>
                <w:sz w:val="20"/>
                <w:szCs w:val="20"/>
              </w:rPr>
              <w:t>.</w:t>
            </w:r>
          </w:p>
          <w:p w14:paraId="43CCF96A" w14:textId="6297BA45" w:rsidR="006C446C" w:rsidRPr="006C446C" w:rsidRDefault="00000000" w:rsidP="00794211">
            <w:pPr>
              <w:tabs>
                <w:tab w:val="left" w:pos="3494"/>
              </w:tabs>
              <w:jc w:val="left"/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8601071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776DA" w:rsidRPr="006C446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794211" w:rsidRPr="006C446C">
              <w:rPr>
                <w:rFonts w:cs="Arial"/>
                <w:sz w:val="20"/>
                <w:szCs w:val="20"/>
              </w:rPr>
              <w:t xml:space="preserve">  </w:t>
            </w:r>
            <w:r w:rsidR="00220861" w:rsidRPr="006C446C">
              <w:rPr>
                <w:rFonts w:cs="Arial"/>
                <w:sz w:val="20"/>
                <w:szCs w:val="20"/>
              </w:rPr>
              <w:t>Maintenance release level required</w:t>
            </w:r>
            <w:r w:rsidR="00F6221C">
              <w:rPr>
                <w:rFonts w:cs="Arial"/>
                <w:sz w:val="20"/>
                <w:szCs w:val="20"/>
              </w:rPr>
              <w:t>.</w:t>
            </w:r>
            <w:r w:rsidR="00220861" w:rsidRPr="006C446C">
              <w:rPr>
                <w:rFonts w:cs="Arial"/>
                <w:sz w:val="20"/>
                <w:szCs w:val="20"/>
              </w:rPr>
              <w:t xml:space="preserve"> </w:t>
            </w:r>
          </w:p>
          <w:p w14:paraId="4AC9D201" w14:textId="75391425" w:rsidR="00794211" w:rsidRPr="00333973" w:rsidRDefault="41DD5EB1" w:rsidP="00794211">
            <w:pPr>
              <w:tabs>
                <w:tab w:val="left" w:pos="3494"/>
              </w:tabs>
              <w:jc w:val="left"/>
              <w:rPr>
                <w:rFonts w:cs="Arial"/>
                <w:sz w:val="20"/>
                <w:szCs w:val="20"/>
                <w:highlight w:val="yellow"/>
              </w:rPr>
            </w:pPr>
            <w:r w:rsidRPr="006C446C">
              <w:rPr>
                <w:rFonts w:cs="Arial"/>
                <w:sz w:val="20"/>
                <w:szCs w:val="20"/>
              </w:rPr>
              <w:t>Rationale</w:t>
            </w:r>
            <w:r w:rsidR="7B88CC4B" w:rsidRPr="006C446C">
              <w:rPr>
                <w:rFonts w:cs="Arial"/>
                <w:sz w:val="20"/>
                <w:szCs w:val="20"/>
              </w:rPr>
              <w:t xml:space="preserve">: </w:t>
            </w:r>
            <w:sdt>
              <w:sdtPr>
                <w:rPr>
                  <w:rFonts w:cs="Arial"/>
                  <w:sz w:val="20"/>
                  <w:szCs w:val="20"/>
                </w:rPr>
                <w:id w:val="885764377"/>
                <w:placeholder>
                  <w:docPart w:val="DefaultPlaceholder_-1854013440"/>
                </w:placeholder>
              </w:sdtPr>
              <w:sdtContent>
                <w:r w:rsidR="6593BF72" w:rsidRPr="4AE2B0C8">
                  <w:rPr>
                    <w:rFonts w:cs="Arial"/>
                    <w:color w:val="1D1C1D"/>
                    <w:sz w:val="20"/>
                    <w:szCs w:val="20"/>
                    <w:shd w:val="clear" w:color="auto" w:fill="F8F8F8"/>
                  </w:rPr>
                  <w:t xml:space="preserve">As </w:t>
                </w:r>
                <w:r w:rsidR="3D882F46" w:rsidRPr="4AE2B0C8">
                  <w:rPr>
                    <w:rFonts w:cs="Arial"/>
                    <w:color w:val="1D1C1D"/>
                    <w:sz w:val="20"/>
                    <w:szCs w:val="20"/>
                    <w:shd w:val="clear" w:color="auto" w:fill="F8F8F8"/>
                  </w:rPr>
                  <w:t>Git LFS</w:t>
                </w:r>
                <w:r w:rsidR="6593BF72" w:rsidRPr="4AE2B0C8">
                  <w:rPr>
                    <w:rFonts w:cs="Arial"/>
                    <w:color w:val="1D1C1D"/>
                    <w:sz w:val="20"/>
                    <w:szCs w:val="20"/>
                    <w:shd w:val="clear" w:color="auto" w:fill="F8F8F8"/>
                  </w:rPr>
                  <w:t xml:space="preserve"> is a Class 2 computer system, require maintenance and major level management will be required.</w:t>
                </w:r>
              </w:sdtContent>
            </w:sdt>
          </w:p>
        </w:tc>
      </w:tr>
      <w:tr w:rsidR="00C423A5" w:rsidRPr="00E216B6" w14:paraId="40C507AA" w14:textId="77777777" w:rsidTr="4AE2B0C8">
        <w:tc>
          <w:tcPr>
            <w:tcW w:w="10490" w:type="dxa"/>
            <w:gridSpan w:val="9"/>
            <w:tcBorders>
              <w:top w:val="nil"/>
            </w:tcBorders>
            <w:shd w:val="clear" w:color="auto" w:fill="auto"/>
          </w:tcPr>
          <w:p w14:paraId="5A887A34" w14:textId="1416F9D2" w:rsidR="00A0614A" w:rsidRPr="00333973" w:rsidRDefault="00A0614A" w:rsidP="00467BF1">
            <w:pPr>
              <w:jc w:val="left"/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467BF1" w:rsidRPr="00E216B6" w14:paraId="5BC3EAD0" w14:textId="77777777" w:rsidTr="4AE2B0C8">
        <w:tc>
          <w:tcPr>
            <w:tcW w:w="10490" w:type="dxa"/>
            <w:gridSpan w:val="9"/>
            <w:shd w:val="clear" w:color="auto" w:fill="D9D9D9" w:themeFill="background1" w:themeFillShade="D9"/>
          </w:tcPr>
          <w:p w14:paraId="378DF384" w14:textId="0B355969" w:rsidR="00467BF1" w:rsidRDefault="00467BF1" w:rsidP="00AA50F9">
            <w:pPr>
              <w:rPr>
                <w:rFonts w:cs="Arial"/>
                <w:sz w:val="20"/>
                <w:szCs w:val="20"/>
              </w:rPr>
            </w:pPr>
            <w:r w:rsidRPr="00E216B6">
              <w:rPr>
                <w:rFonts w:cs="Arial"/>
                <w:b/>
                <w:sz w:val="20"/>
                <w:szCs w:val="20"/>
              </w:rPr>
              <w:t>Additional Information</w:t>
            </w:r>
          </w:p>
        </w:tc>
      </w:tr>
      <w:tr w:rsidR="00AA50F9" w:rsidRPr="00E216B6" w14:paraId="5D3132F2" w14:textId="77777777" w:rsidTr="4AE2B0C8">
        <w:tc>
          <w:tcPr>
            <w:tcW w:w="10490" w:type="dxa"/>
            <w:gridSpan w:val="9"/>
            <w:shd w:val="clear" w:color="auto" w:fill="auto"/>
          </w:tcPr>
          <w:p w14:paraId="6C5D9530" w14:textId="788E7AC9" w:rsidR="00A0614A" w:rsidRPr="006C446C" w:rsidRDefault="006C446C" w:rsidP="003235C5">
            <w:pPr>
              <w:rPr>
                <w:rFonts w:cs="Arial"/>
                <w:bCs/>
                <w:sz w:val="20"/>
                <w:szCs w:val="20"/>
              </w:rPr>
            </w:pPr>
            <w:r w:rsidRPr="006C446C">
              <w:rPr>
                <w:rFonts w:cs="Arial"/>
                <w:bCs/>
                <w:sz w:val="20"/>
                <w:szCs w:val="20"/>
              </w:rPr>
              <w:t>N/A</w:t>
            </w:r>
          </w:p>
        </w:tc>
      </w:tr>
      <w:tr w:rsidR="00685006" w:rsidRPr="00E216B6" w14:paraId="502C63DF" w14:textId="77777777" w:rsidTr="4AE2B0C8">
        <w:tc>
          <w:tcPr>
            <w:tcW w:w="10490" w:type="dxa"/>
            <w:gridSpan w:val="9"/>
            <w:shd w:val="clear" w:color="auto" w:fill="DBDBDB" w:themeFill="accent3" w:themeFillTint="66"/>
            <w:vAlign w:val="bottom"/>
          </w:tcPr>
          <w:p w14:paraId="5CA20F28" w14:textId="116019ED" w:rsidR="00685006" w:rsidRPr="00E216B6" w:rsidRDefault="00C423A5" w:rsidP="00886D07">
            <w:pPr>
              <w:pStyle w:val="Heading1"/>
              <w:spacing w:before="0" w:after="0"/>
              <w:ind w:left="490" w:right="58"/>
            </w:pPr>
            <w:r>
              <w:lastRenderedPageBreak/>
              <w:t>A</w:t>
            </w:r>
            <w:r w:rsidR="00685006" w:rsidRPr="00E216B6">
              <w:t>ssessment</w:t>
            </w:r>
          </w:p>
        </w:tc>
      </w:tr>
      <w:tr w:rsidR="00685006" w:rsidRPr="00E216B6" w14:paraId="6F131FB5" w14:textId="77777777" w:rsidTr="4AE2B0C8">
        <w:tc>
          <w:tcPr>
            <w:tcW w:w="10490" w:type="dxa"/>
            <w:gridSpan w:val="9"/>
            <w:shd w:val="clear" w:color="auto" w:fill="DBDBDB" w:themeFill="accent3" w:themeFillTint="66"/>
            <w:vAlign w:val="bottom"/>
          </w:tcPr>
          <w:p w14:paraId="520042E5" w14:textId="62B917A0" w:rsidR="00685006" w:rsidRPr="00E216B6" w:rsidRDefault="00E86303" w:rsidP="00685006">
            <w:pPr>
              <w:pStyle w:val="Heading2"/>
              <w:spacing w:before="69"/>
              <w:ind w:left="578" w:hanging="578"/>
              <w:rPr>
                <w:b/>
                <w:sz w:val="20"/>
                <w:szCs w:val="20"/>
              </w:rPr>
            </w:pPr>
            <w:bookmarkStart w:id="1" w:name="_Ref481057388"/>
            <w:r>
              <w:rPr>
                <w:b/>
                <w:sz w:val="20"/>
                <w:szCs w:val="20"/>
              </w:rPr>
              <w:t>Qualification</w:t>
            </w:r>
            <w:r w:rsidR="009C5DBE" w:rsidRPr="00E216B6">
              <w:rPr>
                <w:b/>
                <w:sz w:val="20"/>
                <w:szCs w:val="20"/>
              </w:rPr>
              <w:t xml:space="preserve"> Determination</w:t>
            </w:r>
            <w:bookmarkEnd w:id="1"/>
          </w:p>
        </w:tc>
      </w:tr>
      <w:tr w:rsidR="00685006" w:rsidRPr="00E216B6" w14:paraId="61A429FE" w14:textId="77777777" w:rsidTr="4AE2B0C8">
        <w:tc>
          <w:tcPr>
            <w:tcW w:w="10490" w:type="dxa"/>
            <w:gridSpan w:val="9"/>
            <w:shd w:val="clear" w:color="auto" w:fill="DADADA"/>
            <w:vAlign w:val="bottom"/>
          </w:tcPr>
          <w:p w14:paraId="4BB45EC3" w14:textId="77777777" w:rsidR="00685006" w:rsidRPr="00E216B6" w:rsidRDefault="00685006" w:rsidP="00685006">
            <w:pPr>
              <w:pStyle w:val="Heading3"/>
              <w:spacing w:before="0" w:after="0"/>
              <w:ind w:left="720"/>
              <w:jc w:val="left"/>
              <w:rPr>
                <w:b/>
                <w:sz w:val="20"/>
                <w:szCs w:val="20"/>
              </w:rPr>
            </w:pPr>
            <w:r w:rsidRPr="00E216B6">
              <w:rPr>
                <w:b/>
                <w:sz w:val="20"/>
                <w:szCs w:val="20"/>
              </w:rPr>
              <w:t>Control of Documents, Control of Quality Records, Device History Record</w:t>
            </w:r>
          </w:p>
        </w:tc>
      </w:tr>
      <w:tr w:rsidR="00685006" w:rsidRPr="00E216B6" w14:paraId="13D29261" w14:textId="77777777" w:rsidTr="4AE2B0C8">
        <w:tc>
          <w:tcPr>
            <w:tcW w:w="826" w:type="dxa"/>
            <w:gridSpan w:val="2"/>
          </w:tcPr>
          <w:p w14:paraId="71EBD63A" w14:textId="77777777" w:rsidR="00685006" w:rsidRPr="00E216B6" w:rsidRDefault="00685006" w:rsidP="0006313C">
            <w:pPr>
              <w:pStyle w:val="Heading4"/>
              <w:spacing w:before="0" w:after="0"/>
              <w:ind w:left="864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442" w:type="dxa"/>
          </w:tcPr>
          <w:p w14:paraId="7F8670EB" w14:textId="709F31CB" w:rsidR="00685006" w:rsidRPr="00E216B6" w:rsidRDefault="00000000" w:rsidP="0006313C">
            <w:pPr>
              <w:jc w:val="left"/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778144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5006" w:rsidRPr="00E216B6">
                  <w:rPr>
                    <w:rFonts w:ascii="Segoe UI Symbol" w:eastAsia="MS Mincho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Yes   </w:t>
            </w:r>
            <w:sdt>
              <w:sdtPr>
                <w:rPr>
                  <w:rFonts w:cs="Arial"/>
                  <w:sz w:val="20"/>
                  <w:szCs w:val="20"/>
                </w:rPr>
                <w:id w:val="15101743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9395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No</w:t>
            </w:r>
          </w:p>
        </w:tc>
        <w:tc>
          <w:tcPr>
            <w:tcW w:w="8222" w:type="dxa"/>
            <w:gridSpan w:val="6"/>
          </w:tcPr>
          <w:p w14:paraId="63A6DF54" w14:textId="77777777" w:rsidR="00685006" w:rsidRPr="00E216B6" w:rsidRDefault="00685006" w:rsidP="0006313C">
            <w:pPr>
              <w:jc w:val="left"/>
              <w:rPr>
                <w:rFonts w:eastAsia="Arial"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>Does the system control the review, approval, and/or distribution of quality system documents or</w:t>
            </w:r>
            <w:r w:rsidRPr="00E216B6">
              <w:rPr>
                <w:rFonts w:cs="Arial"/>
                <w:spacing w:val="-13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records?</w:t>
            </w:r>
          </w:p>
        </w:tc>
      </w:tr>
      <w:tr w:rsidR="00685006" w:rsidRPr="00E216B6" w14:paraId="548A63E7" w14:textId="77777777" w:rsidTr="4AE2B0C8">
        <w:tc>
          <w:tcPr>
            <w:tcW w:w="826" w:type="dxa"/>
            <w:gridSpan w:val="2"/>
          </w:tcPr>
          <w:p w14:paraId="10464631" w14:textId="77777777" w:rsidR="00685006" w:rsidRPr="00E216B6" w:rsidRDefault="00685006" w:rsidP="0006313C">
            <w:pPr>
              <w:pStyle w:val="Heading4"/>
              <w:spacing w:before="0" w:after="0"/>
              <w:ind w:left="864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442" w:type="dxa"/>
          </w:tcPr>
          <w:p w14:paraId="72FF8D0E" w14:textId="1223A8D7" w:rsidR="00685006" w:rsidRPr="00E216B6" w:rsidRDefault="00000000" w:rsidP="0006313C">
            <w:pPr>
              <w:jc w:val="left"/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492308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0614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Yes   </w:t>
            </w:r>
            <w:sdt>
              <w:sdtPr>
                <w:rPr>
                  <w:rFonts w:cs="Arial"/>
                  <w:sz w:val="20"/>
                  <w:szCs w:val="20"/>
                </w:rPr>
                <w:id w:val="-6238546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0614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No</w:t>
            </w:r>
          </w:p>
        </w:tc>
        <w:tc>
          <w:tcPr>
            <w:tcW w:w="8222" w:type="dxa"/>
            <w:gridSpan w:val="6"/>
          </w:tcPr>
          <w:p w14:paraId="50D34852" w14:textId="77777777" w:rsidR="00685006" w:rsidRPr="00E216B6" w:rsidRDefault="00685006" w:rsidP="0006313C">
            <w:pPr>
              <w:jc w:val="left"/>
              <w:rPr>
                <w:rFonts w:eastAsia="Arial"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>Does the system create or maintain records of changes to quality</w:t>
            </w:r>
            <w:r w:rsidRPr="00E216B6">
              <w:rPr>
                <w:rFonts w:cs="Arial"/>
                <w:spacing w:val="-34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system documents or</w:t>
            </w:r>
            <w:r w:rsidRPr="00E216B6">
              <w:rPr>
                <w:rFonts w:cs="Arial"/>
                <w:spacing w:val="-13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records?</w:t>
            </w:r>
          </w:p>
        </w:tc>
      </w:tr>
      <w:tr w:rsidR="00685006" w:rsidRPr="00E216B6" w14:paraId="737CCFDB" w14:textId="77777777" w:rsidTr="4AE2B0C8">
        <w:tc>
          <w:tcPr>
            <w:tcW w:w="10490" w:type="dxa"/>
            <w:gridSpan w:val="9"/>
            <w:shd w:val="clear" w:color="auto" w:fill="DADADA"/>
            <w:vAlign w:val="bottom"/>
          </w:tcPr>
          <w:p w14:paraId="5C278742" w14:textId="77777777" w:rsidR="00685006" w:rsidRPr="00E216B6" w:rsidRDefault="00685006" w:rsidP="00685006">
            <w:pPr>
              <w:pStyle w:val="Heading3"/>
              <w:spacing w:before="0" w:after="0"/>
              <w:ind w:left="720"/>
              <w:jc w:val="left"/>
              <w:rPr>
                <w:rFonts w:eastAsia="Arial"/>
                <w:b/>
                <w:sz w:val="20"/>
                <w:szCs w:val="20"/>
              </w:rPr>
            </w:pPr>
            <w:r w:rsidRPr="00E216B6">
              <w:rPr>
                <w:b/>
                <w:sz w:val="20"/>
                <w:szCs w:val="20"/>
              </w:rPr>
              <w:t>Quality Management System</w:t>
            </w:r>
          </w:p>
        </w:tc>
      </w:tr>
      <w:tr w:rsidR="00685006" w:rsidRPr="00E216B6" w14:paraId="27AF6D04" w14:textId="77777777" w:rsidTr="4AE2B0C8">
        <w:tc>
          <w:tcPr>
            <w:tcW w:w="826" w:type="dxa"/>
            <w:gridSpan w:val="2"/>
          </w:tcPr>
          <w:p w14:paraId="163EFF72" w14:textId="77777777" w:rsidR="00685006" w:rsidRPr="00E216B6" w:rsidRDefault="00685006" w:rsidP="0006313C">
            <w:pPr>
              <w:pStyle w:val="Heading4"/>
              <w:spacing w:before="0" w:after="0"/>
              <w:ind w:left="864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442" w:type="dxa"/>
          </w:tcPr>
          <w:p w14:paraId="09DA67B3" w14:textId="3F4CC843" w:rsidR="00685006" w:rsidRPr="00E216B6" w:rsidRDefault="00000000" w:rsidP="0006313C">
            <w:pPr>
              <w:jc w:val="left"/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869255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656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Yes   </w:t>
            </w:r>
            <w:sdt>
              <w:sdtPr>
                <w:rPr>
                  <w:rFonts w:cs="Arial"/>
                  <w:sz w:val="20"/>
                  <w:szCs w:val="20"/>
                </w:rPr>
                <w:id w:val="14469603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656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No</w:t>
            </w:r>
          </w:p>
        </w:tc>
        <w:tc>
          <w:tcPr>
            <w:tcW w:w="8222" w:type="dxa"/>
            <w:gridSpan w:val="6"/>
          </w:tcPr>
          <w:p w14:paraId="1AC8E2BF" w14:textId="477DB897" w:rsidR="00685006" w:rsidRPr="00E216B6" w:rsidRDefault="00685006" w:rsidP="00726E33">
            <w:pPr>
              <w:jc w:val="left"/>
              <w:rPr>
                <w:rFonts w:eastAsia="Arial"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 xml:space="preserve">Does the system automate any processes required under the </w:t>
            </w:r>
            <w:r w:rsidR="00987B4D" w:rsidRPr="00987B4D">
              <w:rPr>
                <w:rFonts w:cs="Arial"/>
                <w:sz w:val="20"/>
                <w:szCs w:val="20"/>
              </w:rPr>
              <w:t>Merge Health Quality Management System</w:t>
            </w:r>
            <w:r w:rsidRPr="00E216B6">
              <w:rPr>
                <w:rFonts w:cs="Arial"/>
                <w:sz w:val="20"/>
                <w:szCs w:val="20"/>
              </w:rPr>
              <w:t xml:space="preserve"> (</w:t>
            </w:r>
            <w:r w:rsidR="00726E33" w:rsidRPr="00E216B6">
              <w:rPr>
                <w:rFonts w:cs="Arial"/>
                <w:sz w:val="20"/>
                <w:szCs w:val="20"/>
              </w:rPr>
              <w:t>for example,</w:t>
            </w:r>
            <w:r w:rsidRPr="00E216B6">
              <w:rPr>
                <w:rFonts w:cs="Arial"/>
                <w:sz w:val="20"/>
                <w:szCs w:val="20"/>
              </w:rPr>
              <w:t xml:space="preserve"> Training, Internal Audits, Management Review, Change Control, CAPA Management, </w:t>
            </w:r>
            <w:r w:rsidR="0006313C" w:rsidRPr="00E216B6">
              <w:rPr>
                <w:rFonts w:cs="Arial"/>
                <w:sz w:val="20"/>
                <w:szCs w:val="20"/>
              </w:rPr>
              <w:t>or Complaint</w:t>
            </w:r>
            <w:r w:rsidRPr="00E216B6">
              <w:rPr>
                <w:rFonts w:cs="Arial"/>
                <w:sz w:val="20"/>
                <w:szCs w:val="20"/>
              </w:rPr>
              <w:t xml:space="preserve"> Handling)?</w:t>
            </w:r>
          </w:p>
        </w:tc>
      </w:tr>
      <w:tr w:rsidR="00685006" w:rsidRPr="00E216B6" w14:paraId="1AB88F6B" w14:textId="77777777" w:rsidTr="4AE2B0C8">
        <w:tc>
          <w:tcPr>
            <w:tcW w:w="826" w:type="dxa"/>
            <w:gridSpan w:val="2"/>
          </w:tcPr>
          <w:p w14:paraId="0FF5EBB4" w14:textId="77777777" w:rsidR="00685006" w:rsidRPr="00E216B6" w:rsidRDefault="00685006" w:rsidP="0006313C">
            <w:pPr>
              <w:pStyle w:val="Heading4"/>
              <w:spacing w:before="0" w:after="0"/>
              <w:ind w:left="864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442" w:type="dxa"/>
          </w:tcPr>
          <w:p w14:paraId="6860032C" w14:textId="060D4C95" w:rsidR="00685006" w:rsidRPr="00E216B6" w:rsidRDefault="00000000" w:rsidP="0006313C">
            <w:pPr>
              <w:jc w:val="left"/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817456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407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Yes   </w:t>
            </w:r>
            <w:sdt>
              <w:sdtPr>
                <w:rPr>
                  <w:rFonts w:cs="Arial"/>
                  <w:sz w:val="20"/>
                  <w:szCs w:val="20"/>
                </w:rPr>
                <w:id w:val="4455783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1407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No</w:t>
            </w:r>
          </w:p>
        </w:tc>
        <w:tc>
          <w:tcPr>
            <w:tcW w:w="8222" w:type="dxa"/>
            <w:gridSpan w:val="6"/>
          </w:tcPr>
          <w:p w14:paraId="4666A452" w14:textId="2AAD541B" w:rsidR="00685006" w:rsidRPr="00E216B6" w:rsidRDefault="00685006" w:rsidP="0006313C">
            <w:pPr>
              <w:jc w:val="left"/>
              <w:rPr>
                <w:rFonts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 xml:space="preserve">Does the system create or maintain records or documentation required to support the </w:t>
            </w:r>
            <w:r w:rsidR="00393145" w:rsidRPr="00393145">
              <w:rPr>
                <w:rFonts w:cs="Arial"/>
                <w:sz w:val="20"/>
                <w:szCs w:val="20"/>
              </w:rPr>
              <w:t>Merge Health Quality Management System</w:t>
            </w:r>
            <w:r w:rsidRPr="00E216B6">
              <w:rPr>
                <w:rFonts w:cs="Arial"/>
                <w:sz w:val="20"/>
                <w:szCs w:val="20"/>
              </w:rPr>
              <w:t xml:space="preserve"> processes?</w:t>
            </w:r>
          </w:p>
          <w:p w14:paraId="6ABAC8DC" w14:textId="77777777" w:rsidR="00685006" w:rsidRPr="00E216B6" w:rsidRDefault="00685006" w:rsidP="0006313C">
            <w:pPr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685006" w:rsidRPr="00E216B6" w14:paraId="278BA862" w14:textId="77777777" w:rsidTr="4AE2B0C8">
        <w:tc>
          <w:tcPr>
            <w:tcW w:w="10490" w:type="dxa"/>
            <w:gridSpan w:val="9"/>
            <w:shd w:val="clear" w:color="auto" w:fill="DADADA"/>
            <w:vAlign w:val="bottom"/>
          </w:tcPr>
          <w:p w14:paraId="3562BA23" w14:textId="77777777" w:rsidR="00685006" w:rsidRPr="00E216B6" w:rsidRDefault="00685006" w:rsidP="00685006">
            <w:pPr>
              <w:pStyle w:val="Heading3"/>
              <w:spacing w:before="0" w:after="0"/>
              <w:ind w:left="720"/>
              <w:jc w:val="left"/>
              <w:rPr>
                <w:b/>
                <w:sz w:val="20"/>
                <w:szCs w:val="20"/>
              </w:rPr>
            </w:pPr>
            <w:r w:rsidRPr="00E216B6">
              <w:rPr>
                <w:b/>
                <w:sz w:val="20"/>
                <w:szCs w:val="20"/>
              </w:rPr>
              <w:t>Customer-Related Processes</w:t>
            </w:r>
          </w:p>
        </w:tc>
      </w:tr>
      <w:tr w:rsidR="00685006" w:rsidRPr="00E216B6" w14:paraId="438148ED" w14:textId="77777777" w:rsidTr="4AE2B0C8">
        <w:tc>
          <w:tcPr>
            <w:tcW w:w="826" w:type="dxa"/>
            <w:gridSpan w:val="2"/>
          </w:tcPr>
          <w:p w14:paraId="33C77F02" w14:textId="77777777" w:rsidR="00685006" w:rsidRPr="00E216B6" w:rsidRDefault="00685006" w:rsidP="00685006">
            <w:pPr>
              <w:pStyle w:val="Heading4"/>
              <w:spacing w:before="0" w:after="0"/>
              <w:ind w:left="864"/>
              <w:jc w:val="left"/>
              <w:rPr>
                <w:rFonts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>10.</w:t>
            </w:r>
          </w:p>
        </w:tc>
        <w:tc>
          <w:tcPr>
            <w:tcW w:w="1442" w:type="dxa"/>
          </w:tcPr>
          <w:p w14:paraId="07604D8A" w14:textId="18C53A2F" w:rsidR="00685006" w:rsidRPr="00E216B6" w:rsidRDefault="00000000" w:rsidP="00A21290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77357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5006" w:rsidRPr="00E216B6">
                  <w:rPr>
                    <w:rFonts w:ascii="Segoe UI Symbol" w:eastAsia="MS Mincho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Yes   </w:t>
            </w:r>
            <w:sdt>
              <w:sdtPr>
                <w:rPr>
                  <w:rFonts w:cs="Arial"/>
                  <w:sz w:val="20"/>
                  <w:szCs w:val="20"/>
                </w:rPr>
                <w:id w:val="-1781903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9395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No</w:t>
            </w:r>
          </w:p>
        </w:tc>
        <w:tc>
          <w:tcPr>
            <w:tcW w:w="8222" w:type="dxa"/>
            <w:gridSpan w:val="6"/>
          </w:tcPr>
          <w:p w14:paraId="148B6A7F" w14:textId="77777777" w:rsidR="00685006" w:rsidRPr="00E216B6" w:rsidRDefault="00685006" w:rsidP="002C281B">
            <w:pPr>
              <w:jc w:val="left"/>
              <w:rPr>
                <w:rFonts w:eastAsia="Arial"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>Does the system create or maintain records of customer</w:t>
            </w:r>
            <w:r w:rsidRPr="00E216B6">
              <w:rPr>
                <w:rFonts w:cs="Arial"/>
                <w:spacing w:val="-35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complaints, customer feedback, or issuing notice of field</w:t>
            </w:r>
            <w:r w:rsidRPr="00E216B6">
              <w:rPr>
                <w:rFonts w:cs="Arial"/>
                <w:spacing w:val="-29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actions?</w:t>
            </w:r>
          </w:p>
        </w:tc>
      </w:tr>
      <w:tr w:rsidR="00685006" w:rsidRPr="00E216B6" w14:paraId="55764BA2" w14:textId="77777777" w:rsidTr="4AE2B0C8">
        <w:tc>
          <w:tcPr>
            <w:tcW w:w="10490" w:type="dxa"/>
            <w:gridSpan w:val="9"/>
            <w:shd w:val="clear" w:color="auto" w:fill="C0C0C0"/>
            <w:vAlign w:val="bottom"/>
          </w:tcPr>
          <w:p w14:paraId="51D78E2E" w14:textId="77777777" w:rsidR="00685006" w:rsidRPr="00E216B6" w:rsidRDefault="00685006" w:rsidP="002C281B">
            <w:pPr>
              <w:pStyle w:val="Heading3"/>
              <w:spacing w:before="0" w:after="0"/>
              <w:ind w:left="720"/>
              <w:jc w:val="left"/>
              <w:rPr>
                <w:b/>
                <w:sz w:val="20"/>
                <w:szCs w:val="20"/>
              </w:rPr>
            </w:pPr>
            <w:r w:rsidRPr="00E216B6">
              <w:rPr>
                <w:b/>
                <w:sz w:val="20"/>
                <w:szCs w:val="20"/>
              </w:rPr>
              <w:t>Design and Development</w:t>
            </w:r>
          </w:p>
        </w:tc>
      </w:tr>
      <w:tr w:rsidR="00685006" w:rsidRPr="00E216B6" w14:paraId="7D4FF3E6" w14:textId="77777777" w:rsidTr="4AE2B0C8">
        <w:trPr>
          <w:trHeight w:val="576"/>
        </w:trPr>
        <w:tc>
          <w:tcPr>
            <w:tcW w:w="826" w:type="dxa"/>
            <w:gridSpan w:val="2"/>
          </w:tcPr>
          <w:p w14:paraId="36406649" w14:textId="77777777" w:rsidR="00685006" w:rsidRPr="00E216B6" w:rsidRDefault="00685006" w:rsidP="00685006">
            <w:pPr>
              <w:pStyle w:val="Heading4"/>
              <w:spacing w:before="0" w:after="0"/>
              <w:ind w:left="864"/>
              <w:jc w:val="left"/>
              <w:rPr>
                <w:rFonts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>13.</w:t>
            </w:r>
          </w:p>
        </w:tc>
        <w:tc>
          <w:tcPr>
            <w:tcW w:w="1442" w:type="dxa"/>
          </w:tcPr>
          <w:p w14:paraId="5FA0CF97" w14:textId="2797DA03" w:rsidR="00685006" w:rsidRPr="00E216B6" w:rsidRDefault="00000000" w:rsidP="00A21290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4181010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656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Yes   </w:t>
            </w:r>
            <w:sdt>
              <w:sdtPr>
                <w:rPr>
                  <w:rFonts w:cs="Arial"/>
                  <w:sz w:val="20"/>
                  <w:szCs w:val="20"/>
                </w:rPr>
                <w:id w:val="592900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656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No</w:t>
            </w:r>
          </w:p>
        </w:tc>
        <w:tc>
          <w:tcPr>
            <w:tcW w:w="8222" w:type="dxa"/>
            <w:gridSpan w:val="6"/>
          </w:tcPr>
          <w:p w14:paraId="3748C23A" w14:textId="44E0E3CB" w:rsidR="00685006" w:rsidRPr="00E216B6" w:rsidRDefault="00685006">
            <w:pPr>
              <w:spacing w:after="0"/>
              <w:jc w:val="left"/>
              <w:rPr>
                <w:rFonts w:eastAsia="Arial"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>Does the system automate or create/maintain records</w:t>
            </w:r>
            <w:r w:rsidR="006B0714" w:rsidRPr="00E216B6">
              <w:rPr>
                <w:rFonts w:cs="Arial"/>
                <w:sz w:val="20"/>
                <w:szCs w:val="20"/>
              </w:rPr>
              <w:t>,</w:t>
            </w:r>
            <w:r w:rsidRPr="00E216B6">
              <w:rPr>
                <w:rFonts w:cs="Arial"/>
                <w:sz w:val="20"/>
                <w:szCs w:val="20"/>
              </w:rPr>
              <w:t xml:space="preserve"> of the design </w:t>
            </w:r>
            <w:r w:rsidR="00726E33" w:rsidRPr="00E216B6">
              <w:rPr>
                <w:rFonts w:cs="Arial"/>
                <w:sz w:val="20"/>
                <w:szCs w:val="20"/>
              </w:rPr>
              <w:t>and</w:t>
            </w:r>
            <w:r w:rsidRPr="00E216B6">
              <w:rPr>
                <w:rFonts w:cs="Arial"/>
                <w:sz w:val="20"/>
                <w:szCs w:val="20"/>
              </w:rPr>
              <w:t xml:space="preserve"> implementation, verification</w:t>
            </w:r>
            <w:r w:rsidR="00BD3FDB" w:rsidRPr="00E216B6">
              <w:rPr>
                <w:rFonts w:cs="Arial"/>
                <w:sz w:val="20"/>
                <w:szCs w:val="20"/>
              </w:rPr>
              <w:t xml:space="preserve"> </w:t>
            </w:r>
            <w:r w:rsidR="006B0714" w:rsidRPr="00E216B6">
              <w:rPr>
                <w:rFonts w:cs="Arial"/>
                <w:sz w:val="20"/>
                <w:szCs w:val="20"/>
              </w:rPr>
              <w:t>or</w:t>
            </w:r>
            <w:r w:rsidRPr="00E216B6">
              <w:rPr>
                <w:rFonts w:cs="Arial"/>
                <w:sz w:val="20"/>
                <w:szCs w:val="20"/>
              </w:rPr>
              <w:t xml:space="preserve"> validation </w:t>
            </w:r>
            <w:r w:rsidR="006B0714" w:rsidRPr="00E216B6">
              <w:rPr>
                <w:rFonts w:cs="Arial"/>
                <w:sz w:val="20"/>
                <w:szCs w:val="20"/>
              </w:rPr>
              <w:t>and</w:t>
            </w:r>
            <w:r w:rsidR="00230CBA" w:rsidRPr="00E216B6">
              <w:rPr>
                <w:rFonts w:cs="Arial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 xml:space="preserve">transfer phases </w:t>
            </w:r>
            <w:r w:rsidR="006369DD" w:rsidRPr="00E216B6">
              <w:rPr>
                <w:rFonts w:cs="Arial"/>
                <w:sz w:val="20"/>
                <w:szCs w:val="20"/>
              </w:rPr>
              <w:t xml:space="preserve">of offering or </w:t>
            </w:r>
            <w:r w:rsidRPr="00E216B6">
              <w:rPr>
                <w:rFonts w:cs="Arial"/>
                <w:sz w:val="20"/>
                <w:szCs w:val="20"/>
              </w:rPr>
              <w:t>produc</w:t>
            </w:r>
            <w:r w:rsidR="00946506" w:rsidRPr="00E216B6">
              <w:rPr>
                <w:rFonts w:cs="Arial"/>
                <w:sz w:val="20"/>
                <w:szCs w:val="20"/>
              </w:rPr>
              <w:t>t design</w:t>
            </w:r>
            <w:r w:rsidRPr="00E216B6">
              <w:rPr>
                <w:rFonts w:cs="Arial"/>
                <w:sz w:val="20"/>
                <w:szCs w:val="20"/>
              </w:rPr>
              <w:t>?</w:t>
            </w:r>
          </w:p>
        </w:tc>
      </w:tr>
      <w:tr w:rsidR="00685006" w:rsidRPr="00E216B6" w14:paraId="3BAF87B6" w14:textId="77777777" w:rsidTr="4AE2B0C8">
        <w:tc>
          <w:tcPr>
            <w:tcW w:w="10490" w:type="dxa"/>
            <w:gridSpan w:val="9"/>
            <w:shd w:val="clear" w:color="auto" w:fill="DADADA"/>
            <w:vAlign w:val="bottom"/>
          </w:tcPr>
          <w:p w14:paraId="7F4CADAB" w14:textId="77777777" w:rsidR="00685006" w:rsidRPr="00E216B6" w:rsidRDefault="00685006" w:rsidP="00685006">
            <w:pPr>
              <w:pStyle w:val="Heading3"/>
              <w:spacing w:before="0" w:after="0"/>
              <w:ind w:left="720"/>
              <w:jc w:val="left"/>
              <w:rPr>
                <w:b/>
                <w:sz w:val="20"/>
                <w:szCs w:val="20"/>
              </w:rPr>
            </w:pPr>
            <w:r w:rsidRPr="00E216B6">
              <w:rPr>
                <w:b/>
                <w:sz w:val="20"/>
                <w:szCs w:val="20"/>
              </w:rPr>
              <w:t>Purchasing Controls and Supplier Management</w:t>
            </w:r>
          </w:p>
        </w:tc>
      </w:tr>
      <w:tr w:rsidR="00685006" w:rsidRPr="00E216B6" w14:paraId="0C349783" w14:textId="77777777" w:rsidTr="4AE2B0C8">
        <w:tc>
          <w:tcPr>
            <w:tcW w:w="826" w:type="dxa"/>
            <w:gridSpan w:val="2"/>
          </w:tcPr>
          <w:p w14:paraId="57F61E11" w14:textId="77777777" w:rsidR="00685006" w:rsidRPr="00E216B6" w:rsidRDefault="00685006" w:rsidP="00685006">
            <w:pPr>
              <w:pStyle w:val="Heading4"/>
              <w:spacing w:before="0" w:after="0"/>
              <w:ind w:left="864"/>
              <w:jc w:val="left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442" w:type="dxa"/>
          </w:tcPr>
          <w:p w14:paraId="17EC60EC" w14:textId="7D64B181" w:rsidR="00685006" w:rsidRPr="00E216B6" w:rsidRDefault="00000000" w:rsidP="00A21290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37110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B2792" w:rsidRPr="00E216B6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Yes   </w:t>
            </w:r>
            <w:sdt>
              <w:sdtPr>
                <w:rPr>
                  <w:rFonts w:cs="Arial"/>
                  <w:sz w:val="20"/>
                  <w:szCs w:val="20"/>
                </w:rPr>
                <w:id w:val="12979607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9395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No</w:t>
            </w:r>
          </w:p>
        </w:tc>
        <w:tc>
          <w:tcPr>
            <w:tcW w:w="8222" w:type="dxa"/>
            <w:gridSpan w:val="6"/>
          </w:tcPr>
          <w:p w14:paraId="624F030B" w14:textId="77777777" w:rsidR="00685006" w:rsidRPr="00E216B6" w:rsidRDefault="00685006" w:rsidP="002C281B">
            <w:pPr>
              <w:jc w:val="left"/>
              <w:rPr>
                <w:rFonts w:eastAsia="Arial"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>Does the system create, maintain or control purchasing</w:t>
            </w:r>
            <w:r w:rsidRPr="00E216B6">
              <w:rPr>
                <w:rFonts w:cs="Arial"/>
                <w:spacing w:val="-35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data?</w:t>
            </w:r>
          </w:p>
        </w:tc>
      </w:tr>
      <w:tr w:rsidR="00685006" w:rsidRPr="00E216B6" w14:paraId="515B1FBB" w14:textId="77777777" w:rsidTr="4AE2B0C8">
        <w:tc>
          <w:tcPr>
            <w:tcW w:w="826" w:type="dxa"/>
            <w:gridSpan w:val="2"/>
          </w:tcPr>
          <w:p w14:paraId="58A54040" w14:textId="77777777" w:rsidR="00685006" w:rsidRPr="00E216B6" w:rsidRDefault="00685006" w:rsidP="00685006">
            <w:pPr>
              <w:pStyle w:val="Heading4"/>
              <w:spacing w:before="0" w:after="0"/>
              <w:ind w:left="864"/>
              <w:jc w:val="left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442" w:type="dxa"/>
          </w:tcPr>
          <w:p w14:paraId="569EB1EA" w14:textId="19C3F38C" w:rsidR="00685006" w:rsidRPr="00E216B6" w:rsidRDefault="00000000" w:rsidP="00A21290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224401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5006" w:rsidRPr="00E216B6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Yes   </w:t>
            </w:r>
            <w:sdt>
              <w:sdtPr>
                <w:rPr>
                  <w:rFonts w:cs="Arial"/>
                  <w:sz w:val="20"/>
                  <w:szCs w:val="20"/>
                </w:rPr>
                <w:id w:val="-5126796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9395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No</w:t>
            </w:r>
          </w:p>
        </w:tc>
        <w:tc>
          <w:tcPr>
            <w:tcW w:w="8222" w:type="dxa"/>
            <w:gridSpan w:val="6"/>
          </w:tcPr>
          <w:p w14:paraId="211C2F9B" w14:textId="77777777" w:rsidR="00685006" w:rsidRPr="00E216B6" w:rsidRDefault="00685006" w:rsidP="002C281B">
            <w:pPr>
              <w:jc w:val="left"/>
              <w:rPr>
                <w:rFonts w:eastAsia="Arial"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>Does the system automate or create/maintain records of supplier</w:t>
            </w:r>
            <w:r w:rsidRPr="00E216B6">
              <w:rPr>
                <w:rFonts w:cs="Arial"/>
                <w:spacing w:val="-37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audits?</w:t>
            </w:r>
          </w:p>
        </w:tc>
      </w:tr>
      <w:tr w:rsidR="00685006" w:rsidRPr="00E216B6" w14:paraId="61C73B72" w14:textId="77777777" w:rsidTr="4AE2B0C8">
        <w:tc>
          <w:tcPr>
            <w:tcW w:w="826" w:type="dxa"/>
            <w:gridSpan w:val="2"/>
          </w:tcPr>
          <w:p w14:paraId="2FDD1B48" w14:textId="77777777" w:rsidR="00685006" w:rsidRPr="00E216B6" w:rsidRDefault="00685006" w:rsidP="00685006">
            <w:pPr>
              <w:pStyle w:val="Heading4"/>
              <w:spacing w:before="0" w:after="0"/>
              <w:ind w:left="864"/>
              <w:jc w:val="left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442" w:type="dxa"/>
          </w:tcPr>
          <w:p w14:paraId="506C6489" w14:textId="29C0C687" w:rsidR="00685006" w:rsidRPr="00E216B6" w:rsidRDefault="00000000" w:rsidP="00A21290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549616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5006" w:rsidRPr="00E216B6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Yes   </w:t>
            </w:r>
            <w:sdt>
              <w:sdtPr>
                <w:rPr>
                  <w:rFonts w:cs="Arial"/>
                  <w:sz w:val="20"/>
                  <w:szCs w:val="20"/>
                </w:rPr>
                <w:id w:val="2004456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9395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No</w:t>
            </w:r>
          </w:p>
        </w:tc>
        <w:tc>
          <w:tcPr>
            <w:tcW w:w="8222" w:type="dxa"/>
            <w:gridSpan w:val="6"/>
          </w:tcPr>
          <w:p w14:paraId="6959AB44" w14:textId="77777777" w:rsidR="00685006" w:rsidRPr="00E216B6" w:rsidRDefault="00685006" w:rsidP="002C281B">
            <w:pPr>
              <w:jc w:val="left"/>
              <w:rPr>
                <w:rFonts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>Does the system automate or create/maintain records of the Supplier Corrective Action Requests (SCAR)</w:t>
            </w:r>
            <w:r w:rsidRPr="00E216B6">
              <w:rPr>
                <w:rFonts w:cs="Arial"/>
                <w:spacing w:val="-19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process?</w:t>
            </w:r>
          </w:p>
          <w:p w14:paraId="300C4531" w14:textId="77777777" w:rsidR="00685006" w:rsidRPr="00E216B6" w:rsidRDefault="00685006" w:rsidP="002C281B">
            <w:pPr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685006" w:rsidRPr="00E216B6" w14:paraId="496F3E23" w14:textId="77777777" w:rsidTr="4AE2B0C8">
        <w:tc>
          <w:tcPr>
            <w:tcW w:w="10490" w:type="dxa"/>
            <w:gridSpan w:val="9"/>
            <w:shd w:val="clear" w:color="auto" w:fill="DADADA"/>
            <w:vAlign w:val="bottom"/>
          </w:tcPr>
          <w:p w14:paraId="33406BAB" w14:textId="77777777" w:rsidR="00685006" w:rsidRPr="00E216B6" w:rsidRDefault="00685006" w:rsidP="00685006">
            <w:pPr>
              <w:pStyle w:val="Heading3"/>
              <w:spacing w:before="0" w:after="0"/>
              <w:ind w:left="720"/>
              <w:jc w:val="left"/>
              <w:rPr>
                <w:b/>
                <w:sz w:val="20"/>
                <w:szCs w:val="20"/>
              </w:rPr>
            </w:pPr>
            <w:r w:rsidRPr="00E216B6">
              <w:rPr>
                <w:b/>
                <w:sz w:val="20"/>
                <w:szCs w:val="20"/>
              </w:rPr>
              <w:t>Manufacturing Process Control</w:t>
            </w:r>
          </w:p>
        </w:tc>
      </w:tr>
      <w:tr w:rsidR="00685006" w:rsidRPr="00E216B6" w14:paraId="45D9BB6F" w14:textId="77777777" w:rsidTr="4AE2B0C8">
        <w:tc>
          <w:tcPr>
            <w:tcW w:w="826" w:type="dxa"/>
            <w:gridSpan w:val="2"/>
          </w:tcPr>
          <w:p w14:paraId="4BAF9556" w14:textId="77777777" w:rsidR="00685006" w:rsidRPr="00E216B6" w:rsidRDefault="00685006" w:rsidP="00685006">
            <w:pPr>
              <w:pStyle w:val="Heading4"/>
              <w:spacing w:before="0" w:after="0"/>
              <w:ind w:left="864"/>
              <w:jc w:val="left"/>
              <w:rPr>
                <w:rFonts w:eastAsia="Arial"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>34.</w:t>
            </w:r>
          </w:p>
        </w:tc>
        <w:tc>
          <w:tcPr>
            <w:tcW w:w="1442" w:type="dxa"/>
          </w:tcPr>
          <w:p w14:paraId="2A00EF2B" w14:textId="2F227E69" w:rsidR="00685006" w:rsidRPr="00E216B6" w:rsidRDefault="00000000" w:rsidP="00A21290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76873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5006" w:rsidRPr="00E216B6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Yes   </w:t>
            </w:r>
            <w:sdt>
              <w:sdtPr>
                <w:rPr>
                  <w:rFonts w:cs="Arial"/>
                  <w:sz w:val="20"/>
                  <w:szCs w:val="20"/>
                </w:rPr>
                <w:id w:val="-17163489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9395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No</w:t>
            </w:r>
          </w:p>
        </w:tc>
        <w:tc>
          <w:tcPr>
            <w:tcW w:w="8222" w:type="dxa"/>
            <w:gridSpan w:val="6"/>
          </w:tcPr>
          <w:p w14:paraId="00E3FFD2" w14:textId="77777777" w:rsidR="00685006" w:rsidRPr="00E216B6" w:rsidRDefault="00685006" w:rsidP="009D1391">
            <w:pPr>
              <w:jc w:val="left"/>
              <w:rPr>
                <w:rFonts w:eastAsia="Arial"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>Does the system create or maintain records of devices</w:t>
            </w:r>
            <w:r w:rsidRPr="00E216B6">
              <w:rPr>
                <w:rFonts w:cs="Arial"/>
                <w:spacing w:val="-36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manufactured including management or recording of deviations from the manufacturing process?</w:t>
            </w:r>
          </w:p>
        </w:tc>
      </w:tr>
      <w:tr w:rsidR="00685006" w:rsidRPr="00E216B6" w14:paraId="70C3EC6F" w14:textId="77777777" w:rsidTr="4AE2B0C8">
        <w:tc>
          <w:tcPr>
            <w:tcW w:w="10490" w:type="dxa"/>
            <w:gridSpan w:val="9"/>
            <w:shd w:val="clear" w:color="auto" w:fill="DADADA"/>
            <w:vAlign w:val="bottom"/>
          </w:tcPr>
          <w:p w14:paraId="4CF8683E" w14:textId="77777777" w:rsidR="00685006" w:rsidRPr="00E216B6" w:rsidRDefault="00685006" w:rsidP="009D1391">
            <w:pPr>
              <w:pStyle w:val="Heading3"/>
              <w:spacing w:before="0" w:after="0"/>
              <w:ind w:left="720"/>
              <w:jc w:val="left"/>
              <w:rPr>
                <w:b/>
                <w:sz w:val="20"/>
                <w:szCs w:val="20"/>
              </w:rPr>
            </w:pPr>
            <w:r w:rsidRPr="00E216B6">
              <w:rPr>
                <w:b/>
                <w:sz w:val="20"/>
                <w:szCs w:val="20"/>
              </w:rPr>
              <w:t>Process Validation (Special, Production Software, and Quality System Software)</w:t>
            </w:r>
          </w:p>
        </w:tc>
      </w:tr>
      <w:tr w:rsidR="00685006" w:rsidRPr="00E216B6" w14:paraId="343AA636" w14:textId="77777777" w:rsidTr="4AE2B0C8">
        <w:tc>
          <w:tcPr>
            <w:tcW w:w="826" w:type="dxa"/>
            <w:gridSpan w:val="2"/>
          </w:tcPr>
          <w:p w14:paraId="27525D54" w14:textId="77777777" w:rsidR="00685006" w:rsidRPr="00E216B6" w:rsidRDefault="00685006" w:rsidP="00685006">
            <w:pPr>
              <w:pStyle w:val="Heading4"/>
              <w:spacing w:before="0" w:after="0"/>
              <w:ind w:left="864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442" w:type="dxa"/>
          </w:tcPr>
          <w:p w14:paraId="1DD334DD" w14:textId="2C21577D" w:rsidR="00685006" w:rsidRPr="00E216B6" w:rsidRDefault="00000000" w:rsidP="00A21290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432471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5006" w:rsidRPr="00E216B6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Yes   </w:t>
            </w:r>
            <w:sdt>
              <w:sdtPr>
                <w:rPr>
                  <w:rFonts w:cs="Arial"/>
                  <w:sz w:val="20"/>
                  <w:szCs w:val="20"/>
                </w:rPr>
                <w:id w:val="-2875179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9395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No</w:t>
            </w:r>
          </w:p>
        </w:tc>
        <w:tc>
          <w:tcPr>
            <w:tcW w:w="8222" w:type="dxa"/>
            <w:gridSpan w:val="6"/>
          </w:tcPr>
          <w:p w14:paraId="5EE5BAAE" w14:textId="77777777" w:rsidR="009D1391" w:rsidRPr="00E216B6" w:rsidRDefault="00685006" w:rsidP="009D1391">
            <w:pPr>
              <w:jc w:val="left"/>
              <w:rPr>
                <w:rFonts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>Does the system create or maintain records ensuring special</w:t>
            </w:r>
            <w:r w:rsidRPr="00E216B6">
              <w:rPr>
                <w:rFonts w:cs="Arial"/>
                <w:spacing w:val="-34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processes (device quality characteristic that cannot be fully verified in the finished product by inspection or testing) are identified and</w:t>
            </w:r>
            <w:r w:rsidRPr="00E216B6">
              <w:rPr>
                <w:rFonts w:cs="Arial"/>
                <w:spacing w:val="-36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validated?</w:t>
            </w:r>
          </w:p>
          <w:p w14:paraId="5FE65928" w14:textId="77777777" w:rsidR="00501685" w:rsidRPr="00E216B6" w:rsidRDefault="00501685" w:rsidP="009D1391">
            <w:pPr>
              <w:jc w:val="left"/>
              <w:rPr>
                <w:rFonts w:cs="Arial"/>
                <w:sz w:val="20"/>
                <w:szCs w:val="20"/>
              </w:rPr>
            </w:pPr>
          </w:p>
          <w:p w14:paraId="3DA93A2E" w14:textId="77777777" w:rsidR="00501685" w:rsidRPr="00E216B6" w:rsidRDefault="00501685" w:rsidP="009D1391">
            <w:pPr>
              <w:jc w:val="left"/>
              <w:rPr>
                <w:rFonts w:cs="Arial"/>
                <w:sz w:val="20"/>
                <w:szCs w:val="20"/>
              </w:rPr>
            </w:pPr>
          </w:p>
          <w:p w14:paraId="6B68F2E2" w14:textId="58B1F24C" w:rsidR="00501685" w:rsidRPr="00E216B6" w:rsidRDefault="00501685" w:rsidP="009D1391">
            <w:pPr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685006" w:rsidRPr="00E216B6" w14:paraId="36E933DD" w14:textId="77777777" w:rsidTr="4AE2B0C8">
        <w:tc>
          <w:tcPr>
            <w:tcW w:w="10490" w:type="dxa"/>
            <w:gridSpan w:val="9"/>
            <w:shd w:val="clear" w:color="auto" w:fill="DADADA"/>
            <w:vAlign w:val="bottom"/>
          </w:tcPr>
          <w:p w14:paraId="490744DA" w14:textId="77777777" w:rsidR="00685006" w:rsidRPr="00E216B6" w:rsidRDefault="00685006" w:rsidP="00685006">
            <w:pPr>
              <w:pStyle w:val="Heading3"/>
              <w:spacing w:before="0" w:after="0"/>
              <w:ind w:left="720"/>
              <w:jc w:val="left"/>
              <w:rPr>
                <w:b/>
                <w:sz w:val="20"/>
                <w:szCs w:val="20"/>
              </w:rPr>
            </w:pPr>
            <w:r w:rsidRPr="00E216B6">
              <w:rPr>
                <w:b/>
                <w:sz w:val="20"/>
                <w:szCs w:val="20"/>
              </w:rPr>
              <w:lastRenderedPageBreak/>
              <w:t>Handling, Storage, and Distribution</w:t>
            </w:r>
          </w:p>
        </w:tc>
      </w:tr>
      <w:tr w:rsidR="00685006" w:rsidRPr="00E216B6" w14:paraId="7EF47195" w14:textId="77777777" w:rsidTr="4AE2B0C8">
        <w:tc>
          <w:tcPr>
            <w:tcW w:w="826" w:type="dxa"/>
            <w:gridSpan w:val="2"/>
          </w:tcPr>
          <w:p w14:paraId="2B7788DE" w14:textId="77777777" w:rsidR="00685006" w:rsidRPr="00E216B6" w:rsidRDefault="00685006" w:rsidP="00685006">
            <w:pPr>
              <w:pStyle w:val="Heading4"/>
              <w:spacing w:before="0" w:after="0"/>
              <w:ind w:left="864"/>
              <w:jc w:val="left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442" w:type="dxa"/>
          </w:tcPr>
          <w:p w14:paraId="23CA6F7D" w14:textId="520D394F" w:rsidR="00685006" w:rsidRPr="00E216B6" w:rsidRDefault="00000000" w:rsidP="00A21290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773703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5006" w:rsidRPr="00E216B6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Yes   </w:t>
            </w:r>
            <w:sdt>
              <w:sdtPr>
                <w:rPr>
                  <w:rFonts w:cs="Arial"/>
                  <w:sz w:val="20"/>
                  <w:szCs w:val="20"/>
                </w:rPr>
                <w:id w:val="6613574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9395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No</w:t>
            </w:r>
          </w:p>
        </w:tc>
        <w:tc>
          <w:tcPr>
            <w:tcW w:w="8222" w:type="dxa"/>
            <w:gridSpan w:val="6"/>
          </w:tcPr>
          <w:p w14:paraId="2823C2C9" w14:textId="77777777" w:rsidR="00685006" w:rsidRPr="00E216B6" w:rsidRDefault="00685006" w:rsidP="00E471AC">
            <w:pPr>
              <w:jc w:val="left"/>
              <w:rPr>
                <w:rFonts w:eastAsia="Arial"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>Does the system automate procedures to ensure components, manufacturing materials, in-process devices, finished devices, and returned devices are stored or distributed as per regulatory requirements?</w:t>
            </w:r>
          </w:p>
        </w:tc>
      </w:tr>
      <w:tr w:rsidR="00685006" w:rsidRPr="00E216B6" w14:paraId="28061F8B" w14:textId="77777777" w:rsidTr="4AE2B0C8">
        <w:tc>
          <w:tcPr>
            <w:tcW w:w="10490" w:type="dxa"/>
            <w:gridSpan w:val="9"/>
            <w:shd w:val="clear" w:color="auto" w:fill="DADADA"/>
            <w:vAlign w:val="bottom"/>
          </w:tcPr>
          <w:p w14:paraId="02B655CC" w14:textId="2F9A2DFC" w:rsidR="00685006" w:rsidRPr="00E216B6" w:rsidRDefault="00685006" w:rsidP="00726E33">
            <w:pPr>
              <w:pStyle w:val="Heading3"/>
              <w:spacing w:before="0" w:after="0"/>
              <w:ind w:left="720"/>
              <w:jc w:val="left"/>
              <w:rPr>
                <w:b/>
                <w:sz w:val="20"/>
                <w:szCs w:val="20"/>
              </w:rPr>
            </w:pPr>
            <w:r w:rsidRPr="00E216B6">
              <w:rPr>
                <w:b/>
                <w:sz w:val="20"/>
                <w:szCs w:val="20"/>
              </w:rPr>
              <w:t xml:space="preserve">Installation </w:t>
            </w:r>
            <w:r w:rsidR="00726E33" w:rsidRPr="00E216B6">
              <w:rPr>
                <w:b/>
                <w:sz w:val="20"/>
                <w:szCs w:val="20"/>
              </w:rPr>
              <w:t>and</w:t>
            </w:r>
            <w:r w:rsidRPr="00E216B6">
              <w:rPr>
                <w:b/>
                <w:sz w:val="20"/>
                <w:szCs w:val="20"/>
              </w:rPr>
              <w:t xml:space="preserve"> Servicing</w:t>
            </w:r>
          </w:p>
        </w:tc>
      </w:tr>
      <w:tr w:rsidR="00685006" w:rsidRPr="00E216B6" w14:paraId="440210E8" w14:textId="77777777" w:rsidTr="4AE2B0C8">
        <w:tc>
          <w:tcPr>
            <w:tcW w:w="826" w:type="dxa"/>
            <w:gridSpan w:val="2"/>
          </w:tcPr>
          <w:p w14:paraId="0DF4E654" w14:textId="77777777" w:rsidR="00685006" w:rsidRPr="00E216B6" w:rsidRDefault="00685006" w:rsidP="00685006">
            <w:pPr>
              <w:pStyle w:val="Heading4"/>
              <w:spacing w:before="0" w:after="0"/>
              <w:ind w:left="864"/>
              <w:jc w:val="left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442" w:type="dxa"/>
          </w:tcPr>
          <w:p w14:paraId="0734CBEF" w14:textId="55793C3E" w:rsidR="00685006" w:rsidRPr="00E216B6" w:rsidRDefault="00000000" w:rsidP="00A21290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412465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5006" w:rsidRPr="00E216B6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Yes   </w:t>
            </w:r>
            <w:sdt>
              <w:sdtPr>
                <w:rPr>
                  <w:rFonts w:cs="Arial"/>
                  <w:sz w:val="20"/>
                  <w:szCs w:val="20"/>
                </w:rPr>
                <w:id w:val="15620630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9395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No</w:t>
            </w:r>
          </w:p>
        </w:tc>
        <w:tc>
          <w:tcPr>
            <w:tcW w:w="8222" w:type="dxa"/>
            <w:gridSpan w:val="6"/>
          </w:tcPr>
          <w:p w14:paraId="0F8031C5" w14:textId="77777777" w:rsidR="00685006" w:rsidRPr="00E216B6" w:rsidRDefault="00685006" w:rsidP="00E471AC">
            <w:pPr>
              <w:jc w:val="left"/>
              <w:rPr>
                <w:rFonts w:eastAsia="Arial"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>Does</w:t>
            </w:r>
            <w:r w:rsidRPr="00E216B6">
              <w:rPr>
                <w:rFonts w:cs="Arial"/>
                <w:spacing w:val="-5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the</w:t>
            </w:r>
            <w:r w:rsidRPr="00E216B6">
              <w:rPr>
                <w:rFonts w:cs="Arial"/>
                <w:spacing w:val="-5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system</w:t>
            </w:r>
            <w:r w:rsidRPr="00E216B6">
              <w:rPr>
                <w:rFonts w:cs="Arial"/>
                <w:spacing w:val="-2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create</w:t>
            </w:r>
            <w:r w:rsidRPr="00E216B6">
              <w:rPr>
                <w:rFonts w:cs="Arial"/>
                <w:spacing w:val="-5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or</w:t>
            </w:r>
            <w:r w:rsidRPr="00E216B6">
              <w:rPr>
                <w:rFonts w:cs="Arial"/>
                <w:spacing w:val="-6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maintain</w:t>
            </w:r>
            <w:r w:rsidRPr="00E216B6">
              <w:rPr>
                <w:rFonts w:cs="Arial"/>
                <w:spacing w:val="-3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the</w:t>
            </w:r>
            <w:r w:rsidRPr="00E216B6">
              <w:rPr>
                <w:rFonts w:cs="Arial"/>
                <w:spacing w:val="-3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installation,</w:t>
            </w:r>
            <w:r w:rsidRPr="00E216B6">
              <w:rPr>
                <w:rFonts w:cs="Arial"/>
                <w:spacing w:val="-5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inspection,</w:t>
            </w:r>
            <w:r w:rsidRPr="00E216B6">
              <w:rPr>
                <w:rFonts w:cs="Arial"/>
                <w:spacing w:val="-5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testing,</w:t>
            </w:r>
            <w:r w:rsidRPr="00E216B6">
              <w:rPr>
                <w:rFonts w:cs="Arial"/>
                <w:spacing w:val="-5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or service records of the</w:t>
            </w:r>
            <w:r w:rsidRPr="00E216B6">
              <w:rPr>
                <w:rFonts w:cs="Arial"/>
                <w:spacing w:val="-13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device?</w:t>
            </w:r>
          </w:p>
        </w:tc>
      </w:tr>
      <w:tr w:rsidR="00685006" w:rsidRPr="00E216B6" w14:paraId="68F864A8" w14:textId="77777777" w:rsidTr="4AE2B0C8">
        <w:tc>
          <w:tcPr>
            <w:tcW w:w="10490" w:type="dxa"/>
            <w:gridSpan w:val="9"/>
            <w:shd w:val="clear" w:color="auto" w:fill="DADADA"/>
            <w:vAlign w:val="bottom"/>
          </w:tcPr>
          <w:p w14:paraId="1E4F72EB" w14:textId="77777777" w:rsidR="00685006" w:rsidRPr="00E216B6" w:rsidRDefault="00685006" w:rsidP="00E471AC">
            <w:pPr>
              <w:pStyle w:val="Heading3"/>
              <w:spacing w:before="0" w:after="0"/>
              <w:ind w:left="720"/>
              <w:jc w:val="left"/>
              <w:rPr>
                <w:b/>
                <w:sz w:val="20"/>
                <w:szCs w:val="20"/>
              </w:rPr>
            </w:pPr>
            <w:r w:rsidRPr="00E216B6">
              <w:rPr>
                <w:b/>
                <w:sz w:val="20"/>
                <w:szCs w:val="20"/>
              </w:rPr>
              <w:t>Analysis of Data/Statistical Techniques</w:t>
            </w:r>
          </w:p>
        </w:tc>
      </w:tr>
      <w:tr w:rsidR="00685006" w:rsidRPr="00E216B6" w14:paraId="5A590328" w14:textId="77777777" w:rsidTr="4AE2B0C8">
        <w:tc>
          <w:tcPr>
            <w:tcW w:w="826" w:type="dxa"/>
            <w:gridSpan w:val="2"/>
          </w:tcPr>
          <w:p w14:paraId="1C3A5F38" w14:textId="77777777" w:rsidR="00685006" w:rsidRPr="00E216B6" w:rsidRDefault="00685006" w:rsidP="00685006">
            <w:pPr>
              <w:pStyle w:val="Heading4"/>
              <w:spacing w:before="0" w:after="0"/>
              <w:ind w:left="864"/>
              <w:jc w:val="left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442" w:type="dxa"/>
          </w:tcPr>
          <w:p w14:paraId="0663A730" w14:textId="1C72D78A" w:rsidR="00685006" w:rsidRPr="00E216B6" w:rsidRDefault="00000000" w:rsidP="00A21290">
            <w:pPr>
              <w:rPr>
                <w:rFonts w:cs="Arial"/>
                <w:w w:val="95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922770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5006" w:rsidRPr="00E216B6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Yes   </w:t>
            </w:r>
            <w:sdt>
              <w:sdtPr>
                <w:rPr>
                  <w:rFonts w:cs="Arial"/>
                  <w:sz w:val="20"/>
                  <w:szCs w:val="20"/>
                </w:rPr>
                <w:id w:val="11421625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9395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No</w:t>
            </w:r>
          </w:p>
        </w:tc>
        <w:tc>
          <w:tcPr>
            <w:tcW w:w="8222" w:type="dxa"/>
            <w:gridSpan w:val="6"/>
          </w:tcPr>
          <w:p w14:paraId="136665B8" w14:textId="63476BCF" w:rsidR="00685006" w:rsidRPr="00E216B6" w:rsidRDefault="00685006" w:rsidP="00E471AC">
            <w:pPr>
              <w:jc w:val="left"/>
              <w:rPr>
                <w:rFonts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>Does the system automate or create/maintain records of data analysis for assessing the effectiveness of the quality management</w:t>
            </w:r>
            <w:r w:rsidRPr="00E216B6">
              <w:rPr>
                <w:rFonts w:cs="Arial"/>
                <w:spacing w:val="-30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system?</w:t>
            </w:r>
          </w:p>
        </w:tc>
      </w:tr>
      <w:tr w:rsidR="00685006" w:rsidRPr="00E216B6" w14:paraId="23E9A0FC" w14:textId="77777777" w:rsidTr="4AE2B0C8">
        <w:tc>
          <w:tcPr>
            <w:tcW w:w="10490" w:type="dxa"/>
            <w:gridSpan w:val="9"/>
            <w:shd w:val="clear" w:color="auto" w:fill="DADADA"/>
            <w:vAlign w:val="bottom"/>
          </w:tcPr>
          <w:p w14:paraId="23DB0208" w14:textId="77777777" w:rsidR="00685006" w:rsidRPr="00E216B6" w:rsidRDefault="00685006" w:rsidP="00E471AC">
            <w:pPr>
              <w:pStyle w:val="Heading3"/>
              <w:spacing w:before="0" w:after="0"/>
              <w:ind w:left="720"/>
              <w:jc w:val="left"/>
              <w:rPr>
                <w:b/>
                <w:sz w:val="20"/>
                <w:szCs w:val="20"/>
              </w:rPr>
            </w:pPr>
            <w:r w:rsidRPr="00E216B6">
              <w:rPr>
                <w:b/>
                <w:sz w:val="20"/>
                <w:szCs w:val="20"/>
              </w:rPr>
              <w:t>Device Tracking</w:t>
            </w:r>
          </w:p>
        </w:tc>
      </w:tr>
      <w:tr w:rsidR="00685006" w:rsidRPr="00E216B6" w14:paraId="13DE67A9" w14:textId="77777777" w:rsidTr="4AE2B0C8">
        <w:tc>
          <w:tcPr>
            <w:tcW w:w="826" w:type="dxa"/>
            <w:gridSpan w:val="2"/>
          </w:tcPr>
          <w:p w14:paraId="54D1A03D" w14:textId="77777777" w:rsidR="00685006" w:rsidRPr="00E216B6" w:rsidRDefault="00685006" w:rsidP="00685006">
            <w:pPr>
              <w:pStyle w:val="Heading4"/>
              <w:spacing w:before="0" w:after="0"/>
              <w:ind w:left="864"/>
              <w:jc w:val="left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442" w:type="dxa"/>
          </w:tcPr>
          <w:p w14:paraId="08FD22F3" w14:textId="72C6DBE2" w:rsidR="00685006" w:rsidRPr="00E216B6" w:rsidRDefault="00000000" w:rsidP="00A21290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175345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5006" w:rsidRPr="00E216B6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Yes   </w:t>
            </w:r>
            <w:sdt>
              <w:sdtPr>
                <w:rPr>
                  <w:rFonts w:cs="Arial"/>
                  <w:sz w:val="20"/>
                  <w:szCs w:val="20"/>
                </w:rPr>
                <w:id w:val="-355811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9395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No</w:t>
            </w:r>
          </w:p>
        </w:tc>
        <w:tc>
          <w:tcPr>
            <w:tcW w:w="8222" w:type="dxa"/>
            <w:gridSpan w:val="6"/>
          </w:tcPr>
          <w:p w14:paraId="72326F22" w14:textId="77777777" w:rsidR="00685006" w:rsidRPr="00E216B6" w:rsidRDefault="00685006" w:rsidP="00E471AC">
            <w:pPr>
              <w:jc w:val="left"/>
              <w:rPr>
                <w:rFonts w:eastAsia="Arial"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>Does the system track devices or provide device data used in recall or removal</w:t>
            </w:r>
            <w:r w:rsidRPr="00E216B6">
              <w:rPr>
                <w:rFonts w:cs="Arial"/>
                <w:spacing w:val="-17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processes?</w:t>
            </w:r>
          </w:p>
        </w:tc>
      </w:tr>
      <w:tr w:rsidR="00685006" w:rsidRPr="00E216B6" w14:paraId="438632EC" w14:textId="77777777" w:rsidTr="4AE2B0C8">
        <w:tc>
          <w:tcPr>
            <w:tcW w:w="10490" w:type="dxa"/>
            <w:gridSpan w:val="9"/>
            <w:shd w:val="clear" w:color="auto" w:fill="DADADA"/>
            <w:vAlign w:val="bottom"/>
          </w:tcPr>
          <w:p w14:paraId="563B7F0E" w14:textId="77777777" w:rsidR="00685006" w:rsidRPr="00E216B6" w:rsidRDefault="00685006" w:rsidP="00E471AC">
            <w:pPr>
              <w:pStyle w:val="Heading3"/>
              <w:spacing w:before="0" w:after="0"/>
              <w:ind w:left="720"/>
              <w:jc w:val="left"/>
              <w:rPr>
                <w:b/>
                <w:sz w:val="20"/>
                <w:szCs w:val="20"/>
              </w:rPr>
            </w:pPr>
            <w:r w:rsidRPr="00E216B6">
              <w:rPr>
                <w:b/>
                <w:sz w:val="20"/>
                <w:szCs w:val="20"/>
              </w:rPr>
              <w:t>Adverse Event Reporting</w:t>
            </w:r>
          </w:p>
        </w:tc>
      </w:tr>
      <w:tr w:rsidR="00685006" w:rsidRPr="00E216B6" w14:paraId="24E423FD" w14:textId="77777777" w:rsidTr="4AE2B0C8">
        <w:tc>
          <w:tcPr>
            <w:tcW w:w="826" w:type="dxa"/>
            <w:gridSpan w:val="2"/>
          </w:tcPr>
          <w:p w14:paraId="0E5C64B9" w14:textId="77777777" w:rsidR="00685006" w:rsidRPr="00E216B6" w:rsidRDefault="00685006" w:rsidP="00685006">
            <w:pPr>
              <w:pStyle w:val="Heading4"/>
              <w:spacing w:before="0" w:after="0"/>
              <w:ind w:left="864"/>
              <w:jc w:val="left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442" w:type="dxa"/>
          </w:tcPr>
          <w:p w14:paraId="0990D0A5" w14:textId="42995E72" w:rsidR="00685006" w:rsidRPr="00E216B6" w:rsidRDefault="00000000" w:rsidP="00A21290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417297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5006" w:rsidRPr="00E216B6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Yes   </w:t>
            </w:r>
            <w:sdt>
              <w:sdtPr>
                <w:rPr>
                  <w:rFonts w:cs="Arial"/>
                  <w:sz w:val="20"/>
                  <w:szCs w:val="20"/>
                </w:rPr>
                <w:id w:val="7362798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9395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No</w:t>
            </w:r>
          </w:p>
        </w:tc>
        <w:tc>
          <w:tcPr>
            <w:tcW w:w="8222" w:type="dxa"/>
            <w:gridSpan w:val="6"/>
          </w:tcPr>
          <w:p w14:paraId="13A10FB4" w14:textId="77777777" w:rsidR="00685006" w:rsidRPr="00E216B6" w:rsidRDefault="00685006" w:rsidP="00E471AC">
            <w:pPr>
              <w:jc w:val="left"/>
              <w:rPr>
                <w:rFonts w:eastAsia="Arial"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>Does the system identify adverse events requiring reporting to the FDA or other competent</w:t>
            </w:r>
            <w:r w:rsidRPr="00E216B6">
              <w:rPr>
                <w:rFonts w:cs="Arial"/>
                <w:spacing w:val="-20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authorities?</w:t>
            </w:r>
          </w:p>
        </w:tc>
      </w:tr>
      <w:tr w:rsidR="00685006" w:rsidRPr="00E216B6" w14:paraId="2EB2EA3C" w14:textId="77777777" w:rsidTr="4AE2B0C8">
        <w:tc>
          <w:tcPr>
            <w:tcW w:w="826" w:type="dxa"/>
            <w:gridSpan w:val="2"/>
          </w:tcPr>
          <w:p w14:paraId="5F457235" w14:textId="77777777" w:rsidR="00685006" w:rsidRPr="00E216B6" w:rsidRDefault="00685006" w:rsidP="00685006">
            <w:pPr>
              <w:pStyle w:val="Heading4"/>
              <w:spacing w:before="0" w:after="0"/>
              <w:ind w:left="864"/>
              <w:jc w:val="left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442" w:type="dxa"/>
          </w:tcPr>
          <w:p w14:paraId="063B382B" w14:textId="0D0A92BF" w:rsidR="00685006" w:rsidRPr="00E216B6" w:rsidRDefault="00000000" w:rsidP="00A21290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045747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5006" w:rsidRPr="00E216B6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Yes   </w:t>
            </w:r>
            <w:sdt>
              <w:sdtPr>
                <w:rPr>
                  <w:rFonts w:cs="Arial"/>
                  <w:sz w:val="20"/>
                  <w:szCs w:val="20"/>
                </w:rPr>
                <w:id w:val="-19689585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9395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No</w:t>
            </w:r>
          </w:p>
        </w:tc>
        <w:tc>
          <w:tcPr>
            <w:tcW w:w="8222" w:type="dxa"/>
            <w:gridSpan w:val="6"/>
          </w:tcPr>
          <w:p w14:paraId="28E68617" w14:textId="77777777" w:rsidR="00685006" w:rsidRPr="00E216B6" w:rsidRDefault="00685006" w:rsidP="00E471AC">
            <w:pPr>
              <w:jc w:val="left"/>
              <w:rPr>
                <w:rFonts w:eastAsia="Arial"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>Does the system process adverse event reports such as Medical</w:t>
            </w:r>
            <w:r w:rsidRPr="00E216B6">
              <w:rPr>
                <w:rFonts w:cs="Arial"/>
                <w:spacing w:val="-31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Device Reports (MDR) or Vigilance</w:t>
            </w:r>
            <w:r w:rsidRPr="00E216B6">
              <w:rPr>
                <w:rFonts w:cs="Arial"/>
                <w:spacing w:val="-19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Reports?</w:t>
            </w:r>
          </w:p>
        </w:tc>
      </w:tr>
      <w:tr w:rsidR="00685006" w:rsidRPr="00E216B6" w14:paraId="07C9CD6D" w14:textId="77777777" w:rsidTr="4AE2B0C8">
        <w:tc>
          <w:tcPr>
            <w:tcW w:w="10490" w:type="dxa"/>
            <w:gridSpan w:val="9"/>
            <w:shd w:val="clear" w:color="auto" w:fill="DADADA"/>
            <w:vAlign w:val="bottom"/>
          </w:tcPr>
          <w:p w14:paraId="20D0DD62" w14:textId="77777777" w:rsidR="00685006" w:rsidRPr="00E216B6" w:rsidRDefault="00685006" w:rsidP="00E471AC">
            <w:pPr>
              <w:pStyle w:val="Heading3"/>
              <w:spacing w:before="0" w:after="0"/>
              <w:ind w:left="720"/>
              <w:jc w:val="left"/>
              <w:rPr>
                <w:b/>
                <w:sz w:val="20"/>
                <w:szCs w:val="20"/>
              </w:rPr>
            </w:pPr>
            <w:r w:rsidRPr="00E216B6">
              <w:rPr>
                <w:b/>
                <w:sz w:val="20"/>
                <w:szCs w:val="20"/>
              </w:rPr>
              <w:t>Clinical Device Usage and Management</w:t>
            </w:r>
          </w:p>
        </w:tc>
      </w:tr>
      <w:tr w:rsidR="00685006" w:rsidRPr="00E216B6" w14:paraId="124C363B" w14:textId="77777777" w:rsidTr="4AE2B0C8">
        <w:tc>
          <w:tcPr>
            <w:tcW w:w="826" w:type="dxa"/>
            <w:gridSpan w:val="2"/>
          </w:tcPr>
          <w:p w14:paraId="63DA7363" w14:textId="77777777" w:rsidR="00685006" w:rsidRPr="00E216B6" w:rsidRDefault="00685006" w:rsidP="00685006">
            <w:pPr>
              <w:pStyle w:val="Heading4"/>
              <w:spacing w:before="0" w:after="0"/>
              <w:ind w:left="864"/>
              <w:jc w:val="left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442" w:type="dxa"/>
          </w:tcPr>
          <w:p w14:paraId="4E897DEC" w14:textId="149E7A05" w:rsidR="00685006" w:rsidRPr="00E216B6" w:rsidRDefault="00000000" w:rsidP="00A21290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213000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5006" w:rsidRPr="00E216B6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Yes   </w:t>
            </w:r>
            <w:sdt>
              <w:sdtPr>
                <w:rPr>
                  <w:rFonts w:cs="Arial"/>
                  <w:sz w:val="20"/>
                  <w:szCs w:val="20"/>
                </w:rPr>
                <w:id w:val="-5866206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9395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No</w:t>
            </w:r>
          </w:p>
        </w:tc>
        <w:tc>
          <w:tcPr>
            <w:tcW w:w="8222" w:type="dxa"/>
            <w:gridSpan w:val="6"/>
          </w:tcPr>
          <w:p w14:paraId="0BB0A23A" w14:textId="77777777" w:rsidR="00685006" w:rsidRPr="00E216B6" w:rsidRDefault="00685006" w:rsidP="00E471AC">
            <w:pPr>
              <w:jc w:val="left"/>
              <w:rPr>
                <w:rFonts w:eastAsia="Arial"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>Does the system automate or create/maintain records of product-related submittals to regulatory</w:t>
            </w:r>
            <w:r w:rsidRPr="00E216B6">
              <w:rPr>
                <w:rFonts w:cs="Arial"/>
                <w:spacing w:val="-22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bodies?</w:t>
            </w:r>
          </w:p>
        </w:tc>
      </w:tr>
      <w:tr w:rsidR="00685006" w:rsidRPr="00E216B6" w14:paraId="1580510A" w14:textId="77777777" w:rsidTr="4AE2B0C8">
        <w:tc>
          <w:tcPr>
            <w:tcW w:w="826" w:type="dxa"/>
            <w:gridSpan w:val="2"/>
          </w:tcPr>
          <w:p w14:paraId="10C940E4" w14:textId="77777777" w:rsidR="00685006" w:rsidRPr="00E216B6" w:rsidRDefault="00685006" w:rsidP="00685006">
            <w:pPr>
              <w:pStyle w:val="Heading4"/>
              <w:spacing w:before="0" w:after="0"/>
              <w:ind w:left="864"/>
              <w:jc w:val="left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442" w:type="dxa"/>
          </w:tcPr>
          <w:p w14:paraId="13CB1AEF" w14:textId="26B766F6" w:rsidR="00685006" w:rsidRPr="00E216B6" w:rsidRDefault="00000000" w:rsidP="00A21290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102460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5006" w:rsidRPr="00E216B6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Yes   </w:t>
            </w:r>
            <w:sdt>
              <w:sdtPr>
                <w:rPr>
                  <w:rFonts w:cs="Arial"/>
                  <w:sz w:val="20"/>
                  <w:szCs w:val="20"/>
                </w:rPr>
                <w:id w:val="-8046201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9395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No</w:t>
            </w:r>
          </w:p>
        </w:tc>
        <w:tc>
          <w:tcPr>
            <w:tcW w:w="8222" w:type="dxa"/>
            <w:gridSpan w:val="6"/>
          </w:tcPr>
          <w:p w14:paraId="71D50DD3" w14:textId="6881F542" w:rsidR="00685006" w:rsidRPr="00E216B6" w:rsidRDefault="00685006" w:rsidP="00E471AC">
            <w:pPr>
              <w:jc w:val="left"/>
              <w:rPr>
                <w:rFonts w:eastAsia="Arial"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 xml:space="preserve">Does the system </w:t>
            </w:r>
            <w:r w:rsidR="00EC38CF" w:rsidRPr="00E216B6">
              <w:rPr>
                <w:rFonts w:cs="Arial"/>
                <w:sz w:val="20"/>
                <w:szCs w:val="20"/>
              </w:rPr>
              <w:t>automate,</w:t>
            </w:r>
            <w:r w:rsidRPr="00E216B6">
              <w:rPr>
                <w:rFonts w:cs="Arial"/>
                <w:sz w:val="20"/>
                <w:szCs w:val="20"/>
              </w:rPr>
              <w:t xml:space="preserve"> or create/maintain records of the usage and management of medical devices used in clinical</w:t>
            </w:r>
            <w:r w:rsidRPr="00E216B6">
              <w:rPr>
                <w:rFonts w:cs="Arial"/>
                <w:spacing w:val="-31"/>
                <w:sz w:val="20"/>
                <w:szCs w:val="20"/>
              </w:rPr>
              <w:t xml:space="preserve"> </w:t>
            </w:r>
            <w:r w:rsidRPr="00E216B6">
              <w:rPr>
                <w:rFonts w:cs="Arial"/>
                <w:sz w:val="20"/>
                <w:szCs w:val="20"/>
              </w:rPr>
              <w:t>studies?</w:t>
            </w:r>
          </w:p>
        </w:tc>
      </w:tr>
      <w:tr w:rsidR="00685006" w:rsidRPr="00E216B6" w14:paraId="18D392C7" w14:textId="77777777" w:rsidTr="4AE2B0C8">
        <w:tc>
          <w:tcPr>
            <w:tcW w:w="10490" w:type="dxa"/>
            <w:gridSpan w:val="9"/>
            <w:shd w:val="clear" w:color="auto" w:fill="DBDBDB" w:themeFill="accent3" w:themeFillTint="66"/>
            <w:vAlign w:val="bottom"/>
          </w:tcPr>
          <w:p w14:paraId="76B1A9FF" w14:textId="588FCCF3" w:rsidR="00685006" w:rsidRPr="00E216B6" w:rsidRDefault="00685006" w:rsidP="00685006">
            <w:pPr>
              <w:pStyle w:val="Heading2"/>
              <w:spacing w:before="69"/>
              <w:ind w:left="578" w:hanging="578"/>
              <w:rPr>
                <w:b/>
                <w:sz w:val="20"/>
                <w:szCs w:val="20"/>
              </w:rPr>
            </w:pPr>
            <w:bookmarkStart w:id="2" w:name="_Ref481062755"/>
            <w:r w:rsidRPr="00E216B6">
              <w:rPr>
                <w:b/>
                <w:sz w:val="20"/>
                <w:szCs w:val="20"/>
              </w:rPr>
              <w:t>Electronic Records Electronic Signatures (ERES) Applicability Assessment</w:t>
            </w:r>
            <w:bookmarkEnd w:id="2"/>
          </w:p>
        </w:tc>
      </w:tr>
      <w:tr w:rsidR="00685006" w:rsidRPr="00E216B6" w14:paraId="672E56A7" w14:textId="77777777" w:rsidTr="4AE2B0C8">
        <w:tc>
          <w:tcPr>
            <w:tcW w:w="10490" w:type="dxa"/>
            <w:gridSpan w:val="9"/>
            <w:shd w:val="clear" w:color="auto" w:fill="DADADA"/>
            <w:vAlign w:val="bottom"/>
          </w:tcPr>
          <w:p w14:paraId="07B28894" w14:textId="77777777" w:rsidR="00685006" w:rsidRPr="00E216B6" w:rsidRDefault="00685006" w:rsidP="00685006">
            <w:pPr>
              <w:pStyle w:val="Heading3"/>
              <w:spacing w:before="0" w:after="0"/>
              <w:ind w:left="720"/>
              <w:jc w:val="left"/>
              <w:rPr>
                <w:b/>
                <w:sz w:val="20"/>
                <w:szCs w:val="20"/>
              </w:rPr>
            </w:pPr>
            <w:r w:rsidRPr="00E216B6">
              <w:rPr>
                <w:b/>
                <w:sz w:val="20"/>
                <w:szCs w:val="20"/>
              </w:rPr>
              <w:t>Control of Documents, Control of Quality Records, Device History Record</w:t>
            </w:r>
          </w:p>
        </w:tc>
      </w:tr>
      <w:tr w:rsidR="00685006" w:rsidRPr="00E216B6" w14:paraId="35CCA371" w14:textId="77777777" w:rsidTr="4AE2B0C8">
        <w:tc>
          <w:tcPr>
            <w:tcW w:w="826" w:type="dxa"/>
            <w:gridSpan w:val="2"/>
          </w:tcPr>
          <w:p w14:paraId="77BF2A0B" w14:textId="77777777" w:rsidR="00685006" w:rsidRPr="00E216B6" w:rsidRDefault="00685006" w:rsidP="00685006">
            <w:pPr>
              <w:pStyle w:val="Heading4"/>
              <w:spacing w:before="0" w:after="0"/>
              <w:ind w:left="864"/>
              <w:jc w:val="left"/>
              <w:rPr>
                <w:rFonts w:cs="Arial"/>
                <w:sz w:val="20"/>
                <w:szCs w:val="20"/>
              </w:rPr>
            </w:pPr>
            <w:bookmarkStart w:id="3" w:name="_Ref481063118"/>
          </w:p>
        </w:tc>
        <w:bookmarkEnd w:id="3"/>
        <w:tc>
          <w:tcPr>
            <w:tcW w:w="1442" w:type="dxa"/>
          </w:tcPr>
          <w:p w14:paraId="7BBCDEFB" w14:textId="44A42321" w:rsidR="00685006" w:rsidRPr="00E216B6" w:rsidRDefault="00000000" w:rsidP="00A21290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79901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8B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Yes   </w:t>
            </w:r>
            <w:sdt>
              <w:sdtPr>
                <w:rPr>
                  <w:rFonts w:cs="Arial"/>
                  <w:sz w:val="20"/>
                  <w:szCs w:val="20"/>
                </w:rPr>
                <w:id w:val="8577742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128B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No</w:t>
            </w:r>
          </w:p>
        </w:tc>
        <w:tc>
          <w:tcPr>
            <w:tcW w:w="8222" w:type="dxa"/>
            <w:gridSpan w:val="6"/>
          </w:tcPr>
          <w:p w14:paraId="17C32E1C" w14:textId="59F2B7B1" w:rsidR="00685006" w:rsidRPr="00E216B6" w:rsidRDefault="00685006" w:rsidP="00F64872">
            <w:pPr>
              <w:jc w:val="left"/>
              <w:rPr>
                <w:rFonts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 xml:space="preserve">Does the tool create, modify, maintain, archive, retrieve, or transmit electronic records specifically required by any </w:t>
            </w:r>
            <w:r w:rsidR="009A5F39">
              <w:rPr>
                <w:rFonts w:cs="Arial"/>
                <w:sz w:val="20"/>
                <w:szCs w:val="20"/>
              </w:rPr>
              <w:t>applicable</w:t>
            </w:r>
            <w:r w:rsidRPr="00E216B6">
              <w:rPr>
                <w:rFonts w:cs="Arial"/>
                <w:sz w:val="20"/>
                <w:szCs w:val="20"/>
              </w:rPr>
              <w:t xml:space="preserve"> regulation?</w:t>
            </w:r>
          </w:p>
        </w:tc>
      </w:tr>
      <w:tr w:rsidR="00685006" w:rsidRPr="00E216B6" w14:paraId="6816A998" w14:textId="77777777" w:rsidTr="4AE2B0C8">
        <w:tc>
          <w:tcPr>
            <w:tcW w:w="826" w:type="dxa"/>
            <w:gridSpan w:val="2"/>
          </w:tcPr>
          <w:p w14:paraId="06A6F388" w14:textId="77777777" w:rsidR="00685006" w:rsidRPr="00E216B6" w:rsidRDefault="00685006" w:rsidP="00685006">
            <w:pPr>
              <w:pStyle w:val="Heading4"/>
              <w:spacing w:before="0" w:after="0"/>
              <w:ind w:left="864"/>
              <w:jc w:val="left"/>
              <w:rPr>
                <w:rFonts w:eastAsia="Arial" w:cs="Arial"/>
                <w:sz w:val="20"/>
                <w:szCs w:val="20"/>
              </w:rPr>
            </w:pPr>
            <w:bookmarkStart w:id="4" w:name="_Ref481063120"/>
          </w:p>
        </w:tc>
        <w:bookmarkEnd w:id="4"/>
        <w:tc>
          <w:tcPr>
            <w:tcW w:w="1442" w:type="dxa"/>
          </w:tcPr>
          <w:p w14:paraId="4DD954D7" w14:textId="440E959A" w:rsidR="00685006" w:rsidRPr="00E216B6" w:rsidRDefault="00000000" w:rsidP="00A21290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725177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28B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Yes   </w:t>
            </w:r>
            <w:sdt>
              <w:sdtPr>
                <w:rPr>
                  <w:rFonts w:cs="Arial"/>
                  <w:sz w:val="20"/>
                  <w:szCs w:val="20"/>
                </w:rPr>
                <w:id w:val="-797500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128B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No</w:t>
            </w:r>
          </w:p>
        </w:tc>
        <w:tc>
          <w:tcPr>
            <w:tcW w:w="8222" w:type="dxa"/>
            <w:gridSpan w:val="6"/>
          </w:tcPr>
          <w:p w14:paraId="3BD81749" w14:textId="77777777" w:rsidR="00685006" w:rsidRPr="00E216B6" w:rsidRDefault="00685006" w:rsidP="00F64872">
            <w:pPr>
              <w:jc w:val="left"/>
              <w:rPr>
                <w:rFonts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>Does the tool contain electronic record(s) that are submitted to the FDA or other regulatory agency in electronic format?</w:t>
            </w:r>
          </w:p>
          <w:p w14:paraId="25988AEF" w14:textId="34870BAF" w:rsidR="00501685" w:rsidRPr="00E216B6" w:rsidRDefault="00501685" w:rsidP="00F64872">
            <w:pPr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685006" w:rsidRPr="00E216B6" w14:paraId="038012CD" w14:textId="77777777" w:rsidTr="4AE2B0C8">
        <w:tc>
          <w:tcPr>
            <w:tcW w:w="826" w:type="dxa"/>
            <w:gridSpan w:val="2"/>
          </w:tcPr>
          <w:p w14:paraId="487523F4" w14:textId="77777777" w:rsidR="00685006" w:rsidRPr="00E216B6" w:rsidRDefault="00685006" w:rsidP="00685006">
            <w:pPr>
              <w:pStyle w:val="Heading4"/>
              <w:spacing w:before="0" w:after="0"/>
              <w:ind w:left="864"/>
              <w:jc w:val="left"/>
              <w:rPr>
                <w:rFonts w:eastAsia="Arial" w:cs="Arial"/>
                <w:sz w:val="20"/>
                <w:szCs w:val="20"/>
              </w:rPr>
            </w:pPr>
            <w:bookmarkStart w:id="5" w:name="_Ref481063122"/>
          </w:p>
        </w:tc>
        <w:bookmarkEnd w:id="5"/>
        <w:tc>
          <w:tcPr>
            <w:tcW w:w="1442" w:type="dxa"/>
          </w:tcPr>
          <w:p w14:paraId="50F12B85" w14:textId="108ADFDF" w:rsidR="00685006" w:rsidRPr="00E216B6" w:rsidRDefault="00000000" w:rsidP="00A21290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700698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5006" w:rsidRPr="00E216B6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Yes   </w:t>
            </w:r>
            <w:sdt>
              <w:sdtPr>
                <w:rPr>
                  <w:rFonts w:cs="Arial"/>
                  <w:sz w:val="20"/>
                  <w:szCs w:val="20"/>
                </w:rPr>
                <w:id w:val="-14557076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9395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No</w:t>
            </w:r>
          </w:p>
        </w:tc>
        <w:tc>
          <w:tcPr>
            <w:tcW w:w="8222" w:type="dxa"/>
            <w:gridSpan w:val="6"/>
          </w:tcPr>
          <w:p w14:paraId="47B77406" w14:textId="23D9C5DC" w:rsidR="00685006" w:rsidRPr="00E216B6" w:rsidRDefault="00685006" w:rsidP="00F64872">
            <w:pPr>
              <w:jc w:val="left"/>
              <w:rPr>
                <w:rFonts w:cs="Arial"/>
                <w:sz w:val="20"/>
                <w:szCs w:val="20"/>
              </w:rPr>
            </w:pPr>
            <w:r w:rsidRPr="00E216B6">
              <w:rPr>
                <w:rFonts w:cs="Arial"/>
                <w:sz w:val="20"/>
                <w:szCs w:val="20"/>
              </w:rPr>
              <w:t xml:space="preserve">Does the tool support the application of electronic signatures to records that are required by </w:t>
            </w:r>
            <w:r w:rsidR="009A5F39">
              <w:rPr>
                <w:rFonts w:cs="Arial"/>
                <w:sz w:val="20"/>
                <w:szCs w:val="20"/>
              </w:rPr>
              <w:t>applicable</w:t>
            </w:r>
            <w:r w:rsidRPr="00E216B6">
              <w:rPr>
                <w:rFonts w:cs="Arial"/>
                <w:sz w:val="20"/>
                <w:szCs w:val="20"/>
              </w:rPr>
              <w:t xml:space="preserve"> regulation to be signed?</w:t>
            </w:r>
          </w:p>
          <w:p w14:paraId="4F1F6C06" w14:textId="491F100C" w:rsidR="00501685" w:rsidRPr="00E216B6" w:rsidRDefault="00501685" w:rsidP="00F64872">
            <w:pPr>
              <w:jc w:val="left"/>
              <w:rPr>
                <w:rFonts w:cs="Arial"/>
                <w:sz w:val="20"/>
                <w:szCs w:val="20"/>
                <w:lang w:val="en-IE"/>
              </w:rPr>
            </w:pPr>
          </w:p>
        </w:tc>
      </w:tr>
      <w:tr w:rsidR="00685006" w:rsidRPr="00E216B6" w14:paraId="5456D1F4" w14:textId="77777777" w:rsidTr="4AE2B0C8">
        <w:tc>
          <w:tcPr>
            <w:tcW w:w="826" w:type="dxa"/>
            <w:gridSpan w:val="2"/>
          </w:tcPr>
          <w:p w14:paraId="635DF62C" w14:textId="77777777" w:rsidR="00685006" w:rsidRPr="00E216B6" w:rsidRDefault="00685006" w:rsidP="00685006">
            <w:pPr>
              <w:pStyle w:val="Heading4"/>
              <w:spacing w:before="0" w:after="0"/>
              <w:ind w:left="864"/>
              <w:jc w:val="left"/>
              <w:rPr>
                <w:rFonts w:eastAsia="Arial" w:cs="Arial"/>
                <w:sz w:val="20"/>
                <w:szCs w:val="20"/>
              </w:rPr>
            </w:pPr>
            <w:bookmarkStart w:id="6" w:name="_Ref481063124"/>
          </w:p>
        </w:tc>
        <w:bookmarkEnd w:id="6"/>
        <w:tc>
          <w:tcPr>
            <w:tcW w:w="1442" w:type="dxa"/>
          </w:tcPr>
          <w:p w14:paraId="26B9DC90" w14:textId="37AD2DD5" w:rsidR="00685006" w:rsidRPr="00E216B6" w:rsidRDefault="00000000" w:rsidP="00A21290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123461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5006" w:rsidRPr="00E216B6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Yes   </w:t>
            </w:r>
            <w:sdt>
              <w:sdtPr>
                <w:rPr>
                  <w:rFonts w:cs="Arial"/>
                  <w:sz w:val="20"/>
                  <w:szCs w:val="20"/>
                </w:rPr>
                <w:id w:val="-15226231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9395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No</w:t>
            </w:r>
          </w:p>
        </w:tc>
        <w:tc>
          <w:tcPr>
            <w:tcW w:w="8222" w:type="dxa"/>
            <w:gridSpan w:val="6"/>
          </w:tcPr>
          <w:p w14:paraId="6C38B432" w14:textId="4801FFF9" w:rsidR="00685006" w:rsidRPr="00E216B6" w:rsidRDefault="00685006" w:rsidP="00F64872">
            <w:pPr>
              <w:jc w:val="left"/>
              <w:rPr>
                <w:rFonts w:cs="Arial"/>
                <w:sz w:val="20"/>
                <w:szCs w:val="20"/>
                <w:lang w:val="en-IE"/>
              </w:rPr>
            </w:pPr>
            <w:r w:rsidRPr="00E216B6">
              <w:rPr>
                <w:rFonts w:cs="Arial"/>
                <w:sz w:val="20"/>
                <w:szCs w:val="20"/>
                <w:lang w:val="en-IE"/>
              </w:rPr>
              <w:t xml:space="preserve">Does the </w:t>
            </w:r>
            <w:r w:rsidR="00BA5885" w:rsidRPr="00E216B6">
              <w:rPr>
                <w:rFonts w:cs="Arial"/>
                <w:sz w:val="20"/>
                <w:szCs w:val="20"/>
                <w:lang w:val="en-IE"/>
              </w:rPr>
              <w:t>tool</w:t>
            </w:r>
            <w:r w:rsidRPr="00E216B6">
              <w:rPr>
                <w:rFonts w:cs="Arial"/>
                <w:sz w:val="20"/>
                <w:szCs w:val="20"/>
                <w:lang w:val="en-IE"/>
              </w:rPr>
              <w:t xml:space="preserve"> u</w:t>
            </w:r>
            <w:r w:rsidR="00E64FAD" w:rsidRPr="00E216B6">
              <w:rPr>
                <w:rFonts w:cs="Arial"/>
                <w:sz w:val="20"/>
                <w:szCs w:val="20"/>
                <w:lang w:val="en-IE"/>
              </w:rPr>
              <w:t>se</w:t>
            </w:r>
            <w:r w:rsidRPr="00E216B6">
              <w:rPr>
                <w:rFonts w:cs="Arial"/>
                <w:sz w:val="20"/>
                <w:szCs w:val="20"/>
                <w:lang w:val="en-IE"/>
              </w:rPr>
              <w:t xml:space="preserve"> electronic signatures that are submitted to any Regulatory Agencies?</w:t>
            </w:r>
          </w:p>
          <w:p w14:paraId="5665DBB2" w14:textId="77777777" w:rsidR="00853D73" w:rsidRPr="00E216B6" w:rsidRDefault="00853D73" w:rsidP="00F64872">
            <w:pPr>
              <w:jc w:val="left"/>
              <w:rPr>
                <w:rFonts w:cs="Arial"/>
                <w:sz w:val="20"/>
                <w:szCs w:val="20"/>
                <w:lang w:val="en-IE"/>
              </w:rPr>
            </w:pPr>
          </w:p>
          <w:p w14:paraId="434F4D57" w14:textId="77777777" w:rsidR="00853D73" w:rsidRPr="00E216B6" w:rsidRDefault="00853D73" w:rsidP="00F64872">
            <w:pPr>
              <w:jc w:val="left"/>
              <w:rPr>
                <w:rFonts w:cs="Arial"/>
                <w:sz w:val="20"/>
                <w:szCs w:val="20"/>
                <w:lang w:val="en-IE"/>
              </w:rPr>
            </w:pPr>
          </w:p>
        </w:tc>
      </w:tr>
      <w:tr w:rsidR="00685006" w:rsidRPr="00E216B6" w14:paraId="1353E3B1" w14:textId="77777777" w:rsidTr="4AE2B0C8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1049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DBDB" w:themeFill="accent3" w:themeFillTint="66"/>
          </w:tcPr>
          <w:p w14:paraId="21C16532" w14:textId="0596BD60" w:rsidR="00685006" w:rsidRPr="00E216B6" w:rsidRDefault="00685006" w:rsidP="005A5D0F">
            <w:pPr>
              <w:pStyle w:val="Heading2"/>
              <w:spacing w:before="69"/>
              <w:ind w:left="578" w:hanging="578"/>
              <w:rPr>
                <w:b/>
                <w:sz w:val="20"/>
                <w:szCs w:val="20"/>
              </w:rPr>
            </w:pPr>
            <w:r w:rsidRPr="00E216B6">
              <w:rPr>
                <w:b/>
                <w:sz w:val="20"/>
                <w:szCs w:val="20"/>
              </w:rPr>
              <w:t xml:space="preserve">Risk Assessment – If </w:t>
            </w:r>
            <w:proofErr w:type="gramStart"/>
            <w:r w:rsidRPr="00E216B6">
              <w:rPr>
                <w:b/>
                <w:sz w:val="20"/>
                <w:szCs w:val="20"/>
              </w:rPr>
              <w:t>system</w:t>
            </w:r>
            <w:proofErr w:type="gramEnd"/>
            <w:r w:rsidRPr="00E216B6">
              <w:rPr>
                <w:b/>
                <w:sz w:val="20"/>
                <w:szCs w:val="20"/>
              </w:rPr>
              <w:t xml:space="preserve"> </w:t>
            </w:r>
            <w:r w:rsidR="00E216B6" w:rsidRPr="00E216B6">
              <w:rPr>
                <w:b/>
                <w:sz w:val="20"/>
                <w:szCs w:val="20"/>
              </w:rPr>
              <w:t xml:space="preserve">does not require </w:t>
            </w:r>
            <w:r w:rsidR="00EC38CF" w:rsidRPr="00E216B6">
              <w:rPr>
                <w:b/>
                <w:sz w:val="20"/>
                <w:szCs w:val="20"/>
              </w:rPr>
              <w:t>validation,</w:t>
            </w:r>
            <w:r w:rsidR="001F7912" w:rsidRPr="00E216B6">
              <w:rPr>
                <w:b/>
                <w:sz w:val="20"/>
                <w:szCs w:val="20"/>
              </w:rPr>
              <w:t xml:space="preserve"> then Risk Assessment is not required. </w:t>
            </w:r>
            <w:r w:rsidR="005A5D0F" w:rsidRPr="00E216B6">
              <w:rPr>
                <w:b/>
                <w:sz w:val="20"/>
                <w:szCs w:val="20"/>
              </w:rPr>
              <w:t>Mark fields in the below text boxes N/A as required.</w:t>
            </w:r>
            <w:r w:rsidR="001F7912" w:rsidRPr="00E216B6">
              <w:rPr>
                <w:sz w:val="20"/>
                <w:szCs w:val="20"/>
              </w:rPr>
              <w:t xml:space="preserve">  </w:t>
            </w:r>
          </w:p>
        </w:tc>
      </w:tr>
      <w:tr w:rsidR="00685006" w:rsidRPr="00E216B6" w14:paraId="6B392BA4" w14:textId="77777777" w:rsidTr="4AE2B0C8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7453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DBDB" w:themeFill="accent3" w:themeFillTint="66"/>
          </w:tcPr>
          <w:p w14:paraId="1452BD71" w14:textId="77777777" w:rsidR="00685006" w:rsidRPr="00E216B6" w:rsidRDefault="00685006" w:rsidP="00A21290">
            <w:pPr>
              <w:pStyle w:val="Heading3"/>
              <w:numPr>
                <w:ilvl w:val="0"/>
                <w:numId w:val="0"/>
              </w:numPr>
              <w:spacing w:before="0" w:after="0"/>
              <w:rPr>
                <w:b/>
                <w:sz w:val="20"/>
                <w:szCs w:val="20"/>
              </w:rPr>
            </w:pPr>
            <w:r w:rsidRPr="00E216B6">
              <w:rPr>
                <w:b/>
                <w:sz w:val="20"/>
                <w:szCs w:val="20"/>
              </w:rPr>
              <w:t>Risk Assessment Determination Questions</w:t>
            </w:r>
          </w:p>
        </w:tc>
        <w:tc>
          <w:tcPr>
            <w:tcW w:w="303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DBDB" w:themeFill="accent3" w:themeFillTint="66"/>
          </w:tcPr>
          <w:p w14:paraId="453A5E1C" w14:textId="77777777" w:rsidR="00685006" w:rsidRPr="00E216B6" w:rsidRDefault="00685006" w:rsidP="00A21290">
            <w:pPr>
              <w:pStyle w:val="Heading3"/>
              <w:numPr>
                <w:ilvl w:val="0"/>
                <w:numId w:val="0"/>
              </w:numPr>
              <w:spacing w:before="0" w:after="0"/>
              <w:rPr>
                <w:b/>
                <w:sz w:val="20"/>
                <w:szCs w:val="20"/>
              </w:rPr>
            </w:pPr>
            <w:r w:rsidRPr="00E216B6">
              <w:rPr>
                <w:b/>
                <w:sz w:val="20"/>
                <w:szCs w:val="20"/>
              </w:rPr>
              <w:t>Assessment Rating</w:t>
            </w:r>
          </w:p>
        </w:tc>
      </w:tr>
      <w:tr w:rsidR="00685006" w:rsidRPr="00E216B6" w14:paraId="0184DF9A" w14:textId="77777777" w:rsidTr="4AE2B0C8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1049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DBDB" w:themeFill="accent3" w:themeFillTint="66"/>
          </w:tcPr>
          <w:p w14:paraId="0B4C19C2" w14:textId="25EC4CF0" w:rsidR="00685006" w:rsidRPr="00E216B6" w:rsidRDefault="00E216B6" w:rsidP="00685006">
            <w:pPr>
              <w:pStyle w:val="Heading3"/>
              <w:spacing w:before="0" w:after="0"/>
              <w:ind w:left="72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System </w:t>
            </w:r>
            <w:r w:rsidR="00685006" w:rsidRPr="00E216B6">
              <w:rPr>
                <w:b/>
                <w:sz w:val="20"/>
                <w:szCs w:val="20"/>
              </w:rPr>
              <w:t xml:space="preserve">Maturity – Select only one </w:t>
            </w:r>
          </w:p>
        </w:tc>
      </w:tr>
      <w:tr w:rsidR="00685006" w:rsidRPr="00E216B6" w14:paraId="2A5F8C91" w14:textId="77777777" w:rsidTr="4AE2B0C8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82CC4B" w14:textId="77777777" w:rsidR="00685006" w:rsidRPr="00E216B6" w:rsidRDefault="00685006" w:rsidP="00685006">
            <w:pPr>
              <w:pStyle w:val="Heading4"/>
              <w:spacing w:before="0" w:after="0"/>
              <w:ind w:left="864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664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56D8C" w14:textId="57409C4A" w:rsidR="002C34E1" w:rsidRPr="00BD4607" w:rsidRDefault="00000000" w:rsidP="002C34E1">
            <w:pPr>
              <w:jc w:val="left"/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2"/>
                  <w:szCs w:val="22"/>
                </w:rPr>
                <w:id w:val="-482778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266E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  <w:r w:rsidR="002C34E1" w:rsidRPr="00E216B6">
              <w:rPr>
                <w:rFonts w:cs="Arial"/>
                <w:sz w:val="22"/>
                <w:szCs w:val="22"/>
              </w:rPr>
              <w:t xml:space="preserve">  </w:t>
            </w:r>
            <w:r w:rsidR="002C34E1" w:rsidRPr="00BD4607">
              <w:rPr>
                <w:rFonts w:cs="Arial"/>
                <w:sz w:val="22"/>
                <w:szCs w:val="22"/>
              </w:rPr>
              <w:t xml:space="preserve">Less than 2 years of use in the same or applicable industry </w:t>
            </w:r>
            <w:r w:rsidR="002C34E1" w:rsidRPr="00BD4607">
              <w:rPr>
                <w:rFonts w:cs="Arial"/>
                <w:sz w:val="20"/>
                <w:szCs w:val="20"/>
              </w:rPr>
              <w:t>(10)</w:t>
            </w:r>
          </w:p>
          <w:p w14:paraId="71289136" w14:textId="4C6B2B56" w:rsidR="002C34E1" w:rsidRPr="00E216B6" w:rsidRDefault="00000000" w:rsidP="002C34E1">
            <w:pPr>
              <w:jc w:val="left"/>
              <w:rPr>
                <w:rFonts w:cs="Arial"/>
                <w:sz w:val="22"/>
                <w:szCs w:val="22"/>
              </w:rPr>
            </w:pPr>
            <w:sdt>
              <w:sdtPr>
                <w:rPr>
                  <w:rFonts w:cs="Arial"/>
                  <w:sz w:val="22"/>
                  <w:szCs w:val="22"/>
                </w:rPr>
                <w:id w:val="-137343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1233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  <w:r w:rsidR="002C34E1" w:rsidRPr="00BD4607">
              <w:rPr>
                <w:rFonts w:cs="Arial"/>
                <w:sz w:val="20"/>
                <w:szCs w:val="20"/>
              </w:rPr>
              <w:t xml:space="preserve">  </w:t>
            </w:r>
            <w:r w:rsidR="002C34E1" w:rsidRPr="00BD4607">
              <w:rPr>
                <w:rFonts w:cs="Arial"/>
                <w:sz w:val="22"/>
                <w:szCs w:val="22"/>
              </w:rPr>
              <w:t xml:space="preserve">2 to 5 years of use in the same or similar industry </w:t>
            </w:r>
            <w:r w:rsidR="002C34E1" w:rsidRPr="00E216B6">
              <w:rPr>
                <w:rFonts w:cs="Arial"/>
                <w:sz w:val="22"/>
                <w:szCs w:val="22"/>
              </w:rPr>
              <w:t xml:space="preserve">(5) </w:t>
            </w:r>
          </w:p>
          <w:p w14:paraId="270F3112" w14:textId="6313E13B" w:rsidR="00685006" w:rsidRPr="00E216B6" w:rsidRDefault="00000000" w:rsidP="002C34E1">
            <w:pPr>
              <w:jc w:val="left"/>
              <w:rPr>
                <w:rFonts w:cs="Arial"/>
                <w:sz w:val="22"/>
                <w:szCs w:val="22"/>
              </w:rPr>
            </w:pPr>
            <w:sdt>
              <w:sdtPr>
                <w:rPr>
                  <w:rFonts w:cs="Arial"/>
                  <w:sz w:val="22"/>
                  <w:szCs w:val="22"/>
                </w:rPr>
                <w:id w:val="19511913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E1233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sdtContent>
            </w:sdt>
            <w:r w:rsidR="002C34E1" w:rsidRPr="00E216B6">
              <w:rPr>
                <w:rFonts w:cs="Arial"/>
                <w:sz w:val="22"/>
                <w:szCs w:val="22"/>
              </w:rPr>
              <w:t xml:space="preserve">  </w:t>
            </w:r>
            <w:r w:rsidR="002C34E1" w:rsidRPr="00BD4607">
              <w:rPr>
                <w:rFonts w:cs="Arial"/>
                <w:sz w:val="22"/>
                <w:szCs w:val="22"/>
              </w:rPr>
              <w:t xml:space="preserve">More than 5 years of use in the same or similar industry </w:t>
            </w:r>
            <w:r w:rsidR="002C34E1" w:rsidRPr="00E216B6">
              <w:rPr>
                <w:rFonts w:cs="Arial"/>
                <w:sz w:val="22"/>
                <w:szCs w:val="22"/>
              </w:rPr>
              <w:t>(1)</w:t>
            </w:r>
          </w:p>
        </w:tc>
        <w:tc>
          <w:tcPr>
            <w:tcW w:w="303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DA363D" w14:textId="7A021BCC" w:rsidR="00685006" w:rsidRPr="00E216B6" w:rsidRDefault="00FE1233" w:rsidP="00C30EEC">
            <w:pPr>
              <w:spacing w:before="20" w:after="20"/>
              <w:jc w:val="center"/>
              <w:rPr>
                <w:rFonts w:eastAsia="Arial" w:cs="Arial"/>
                <w:b/>
                <w:sz w:val="20"/>
                <w:szCs w:val="20"/>
              </w:rPr>
            </w:pPr>
            <w:r>
              <w:rPr>
                <w:rFonts w:eastAsia="Arial" w:cs="Arial"/>
                <w:b/>
                <w:sz w:val="20"/>
                <w:szCs w:val="20"/>
              </w:rPr>
              <w:t>1</w:t>
            </w:r>
          </w:p>
        </w:tc>
      </w:tr>
      <w:tr w:rsidR="00685006" w:rsidRPr="00E216B6" w14:paraId="5868D365" w14:textId="77777777" w:rsidTr="4AE2B0C8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1049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DBDB" w:themeFill="accent3" w:themeFillTint="66"/>
          </w:tcPr>
          <w:p w14:paraId="2EA05850" w14:textId="7F672942" w:rsidR="00685006" w:rsidRPr="00E216B6" w:rsidRDefault="00E216B6" w:rsidP="006E349A">
            <w:pPr>
              <w:pStyle w:val="Heading3"/>
              <w:spacing w:before="0" w:after="0"/>
              <w:ind w:left="72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Function </w:t>
            </w:r>
            <w:r w:rsidR="00685006" w:rsidRPr="00E216B6">
              <w:rPr>
                <w:b/>
                <w:sz w:val="22"/>
                <w:szCs w:val="22"/>
              </w:rPr>
              <w:t>Impact – Select only one</w:t>
            </w:r>
          </w:p>
        </w:tc>
      </w:tr>
      <w:tr w:rsidR="00685006" w:rsidRPr="00E216B6" w14:paraId="70B47A70" w14:textId="77777777" w:rsidTr="4AE2B0C8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82BDD4" w14:textId="77777777" w:rsidR="00685006" w:rsidRPr="00E216B6" w:rsidRDefault="00685006" w:rsidP="00685006">
            <w:pPr>
              <w:pStyle w:val="Heading4"/>
              <w:spacing w:before="0" w:after="0"/>
              <w:ind w:left="864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664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95CAF" w14:textId="0796F7B5" w:rsidR="00685006" w:rsidRPr="00E216B6" w:rsidRDefault="00000000" w:rsidP="005E0A69">
            <w:pPr>
              <w:jc w:val="left"/>
              <w:rPr>
                <w:rFonts w:cs="Arial"/>
                <w:sz w:val="22"/>
                <w:szCs w:val="22"/>
              </w:rPr>
            </w:pPr>
            <w:sdt>
              <w:sdtPr>
                <w:rPr>
                  <w:rFonts w:cs="Arial"/>
                  <w:sz w:val="22"/>
                  <w:szCs w:val="22"/>
                </w:rPr>
                <w:id w:val="1877729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04CD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  <w:r w:rsidR="00685006" w:rsidRPr="00E216B6">
              <w:rPr>
                <w:rFonts w:cs="Arial"/>
                <w:sz w:val="22"/>
                <w:szCs w:val="22"/>
              </w:rPr>
              <w:t xml:space="preserve"> </w:t>
            </w:r>
            <w:r w:rsidR="00FF4E44" w:rsidRPr="00E216B6">
              <w:rPr>
                <w:rFonts w:cs="Arial"/>
                <w:sz w:val="22"/>
                <w:szCs w:val="22"/>
              </w:rPr>
              <w:t xml:space="preserve"> </w:t>
            </w:r>
            <w:r w:rsidR="00E216B6" w:rsidRPr="00E216B6">
              <w:rPr>
                <w:rFonts w:cs="Arial"/>
                <w:sz w:val="22"/>
                <w:szCs w:val="22"/>
              </w:rPr>
              <w:t>Failure of the system will result in significant impact on the quality management system compliance and integrity (10)</w:t>
            </w:r>
          </w:p>
          <w:p w14:paraId="1A04EDFF" w14:textId="5FD951B4" w:rsidR="009C5DBE" w:rsidRPr="00E216B6" w:rsidRDefault="00000000" w:rsidP="002022E3">
            <w:pPr>
              <w:jc w:val="left"/>
              <w:rPr>
                <w:rFonts w:cs="Arial"/>
                <w:sz w:val="22"/>
                <w:szCs w:val="22"/>
              </w:rPr>
            </w:pPr>
            <w:sdt>
              <w:sdtPr>
                <w:rPr>
                  <w:rFonts w:cs="Arial"/>
                  <w:sz w:val="22"/>
                  <w:szCs w:val="22"/>
                </w:rPr>
                <w:id w:val="2899472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04CD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sdtContent>
            </w:sdt>
            <w:r w:rsidR="00685006" w:rsidRPr="00E216B6">
              <w:rPr>
                <w:rFonts w:cs="Arial"/>
                <w:sz w:val="22"/>
                <w:szCs w:val="22"/>
              </w:rPr>
              <w:t xml:space="preserve"> </w:t>
            </w:r>
            <w:r w:rsidR="00FF4E44" w:rsidRPr="00E216B6">
              <w:rPr>
                <w:rFonts w:cs="Arial"/>
                <w:sz w:val="22"/>
                <w:szCs w:val="22"/>
              </w:rPr>
              <w:t xml:space="preserve"> </w:t>
            </w:r>
            <w:r w:rsidR="009C5DBE" w:rsidRPr="00E216B6">
              <w:rPr>
                <w:rFonts w:cs="Arial"/>
                <w:sz w:val="22"/>
                <w:szCs w:val="22"/>
              </w:rPr>
              <w:t xml:space="preserve">Failure of the system will result in reasonable impact on the quality management system compliance and integrity </w:t>
            </w:r>
            <w:r w:rsidR="00E216B6" w:rsidRPr="00E216B6">
              <w:rPr>
                <w:rFonts w:cs="Arial"/>
                <w:sz w:val="22"/>
                <w:szCs w:val="22"/>
              </w:rPr>
              <w:t>(5)</w:t>
            </w:r>
          </w:p>
          <w:p w14:paraId="7C94B68E" w14:textId="25E7E603" w:rsidR="00685006" w:rsidRPr="00E216B6" w:rsidRDefault="00000000" w:rsidP="002022E3">
            <w:pPr>
              <w:jc w:val="left"/>
              <w:rPr>
                <w:rFonts w:cs="Arial"/>
                <w:sz w:val="22"/>
                <w:szCs w:val="22"/>
              </w:rPr>
            </w:pPr>
            <w:sdt>
              <w:sdtPr>
                <w:rPr>
                  <w:rFonts w:cs="Arial"/>
                  <w:sz w:val="22"/>
                  <w:szCs w:val="22"/>
                </w:rPr>
                <w:id w:val="1924679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1233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  <w:r w:rsidR="00685006" w:rsidRPr="00E216B6">
              <w:rPr>
                <w:rFonts w:cs="Arial"/>
                <w:sz w:val="22"/>
                <w:szCs w:val="22"/>
              </w:rPr>
              <w:t xml:space="preserve"> </w:t>
            </w:r>
            <w:r w:rsidR="00FF4E44" w:rsidRPr="00E216B6">
              <w:rPr>
                <w:rFonts w:cs="Arial"/>
                <w:sz w:val="22"/>
                <w:szCs w:val="22"/>
              </w:rPr>
              <w:t xml:space="preserve"> </w:t>
            </w:r>
            <w:r w:rsidR="009C5DBE" w:rsidRPr="00E216B6">
              <w:rPr>
                <w:rFonts w:cs="Arial"/>
                <w:sz w:val="22"/>
                <w:szCs w:val="22"/>
              </w:rPr>
              <w:t>Failure of the system will result in minimal impact on the quality management system compliance and integrity</w:t>
            </w:r>
            <w:r w:rsidR="00E216B6" w:rsidRPr="00E216B6">
              <w:rPr>
                <w:rFonts w:cs="Arial"/>
                <w:sz w:val="22"/>
                <w:szCs w:val="22"/>
              </w:rPr>
              <w:t xml:space="preserve"> (1)</w:t>
            </w:r>
          </w:p>
        </w:tc>
        <w:tc>
          <w:tcPr>
            <w:tcW w:w="303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5B39" w14:textId="2461DAD3" w:rsidR="00685006" w:rsidRPr="00E216B6" w:rsidRDefault="00104CD6" w:rsidP="00C30EEC">
            <w:pPr>
              <w:spacing w:before="20" w:after="20"/>
              <w:jc w:val="center"/>
              <w:rPr>
                <w:rFonts w:eastAsia="Arial" w:cs="Arial"/>
                <w:b/>
                <w:sz w:val="20"/>
                <w:szCs w:val="20"/>
              </w:rPr>
            </w:pPr>
            <w:r>
              <w:rPr>
                <w:rFonts w:eastAsia="Arial" w:cs="Arial"/>
                <w:b/>
                <w:sz w:val="20"/>
                <w:szCs w:val="20"/>
              </w:rPr>
              <w:t>5</w:t>
            </w:r>
          </w:p>
        </w:tc>
      </w:tr>
      <w:tr w:rsidR="00685006" w:rsidRPr="00E216B6" w14:paraId="1F968FAF" w14:textId="77777777" w:rsidTr="4AE2B0C8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1049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DBDB" w:themeFill="accent3" w:themeFillTint="66"/>
          </w:tcPr>
          <w:p w14:paraId="56CA07B5" w14:textId="769E8CA2" w:rsidR="00685006" w:rsidRPr="00E216B6" w:rsidRDefault="00685006" w:rsidP="006E349A">
            <w:pPr>
              <w:pStyle w:val="Heading3"/>
              <w:spacing w:before="0" w:after="0"/>
              <w:ind w:left="720"/>
              <w:jc w:val="left"/>
              <w:rPr>
                <w:b/>
                <w:sz w:val="22"/>
                <w:szCs w:val="22"/>
              </w:rPr>
            </w:pPr>
            <w:r w:rsidRPr="00E216B6">
              <w:rPr>
                <w:b/>
                <w:sz w:val="22"/>
                <w:szCs w:val="22"/>
              </w:rPr>
              <w:t>Product Quality– Select one only</w:t>
            </w:r>
          </w:p>
        </w:tc>
      </w:tr>
      <w:tr w:rsidR="00685006" w:rsidRPr="00E216B6" w14:paraId="3B84E23A" w14:textId="77777777" w:rsidTr="4AE2B0C8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12F9BF" w14:textId="77777777" w:rsidR="00685006" w:rsidRPr="00E216B6" w:rsidRDefault="00685006" w:rsidP="00685006">
            <w:pPr>
              <w:pStyle w:val="Heading4"/>
              <w:spacing w:before="0" w:after="0"/>
              <w:ind w:left="864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664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041809" w14:textId="778E1C05" w:rsidR="00685006" w:rsidRPr="00E216B6" w:rsidRDefault="00000000" w:rsidP="005E0A69">
            <w:pPr>
              <w:jc w:val="left"/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340516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0614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</w:t>
            </w:r>
            <w:r w:rsidR="00FF4E44" w:rsidRPr="00E216B6">
              <w:rPr>
                <w:rFonts w:cs="Arial"/>
                <w:sz w:val="20"/>
                <w:szCs w:val="20"/>
              </w:rPr>
              <w:t xml:space="preserve"> </w:t>
            </w:r>
            <w:r w:rsidR="00E216B6" w:rsidRPr="00E216B6">
              <w:rPr>
                <w:rFonts w:cs="Arial"/>
                <w:sz w:val="22"/>
                <w:szCs w:val="22"/>
              </w:rPr>
              <w:t>Failure of the system will result in significant impact on the quality of the product (10)</w:t>
            </w:r>
          </w:p>
          <w:p w14:paraId="5D1AF0A7" w14:textId="7F94FEA4" w:rsidR="00685006" w:rsidRPr="00E216B6" w:rsidRDefault="00000000" w:rsidP="005E0A69">
            <w:pPr>
              <w:jc w:val="left"/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1159377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0614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</w:t>
            </w:r>
            <w:r w:rsidR="00FF4E44" w:rsidRPr="00E216B6">
              <w:rPr>
                <w:rFonts w:cs="Arial"/>
                <w:sz w:val="20"/>
                <w:szCs w:val="20"/>
              </w:rPr>
              <w:t xml:space="preserve"> </w:t>
            </w:r>
            <w:r w:rsidR="00E216B6" w:rsidRPr="00E216B6">
              <w:rPr>
                <w:rFonts w:cs="Arial"/>
                <w:sz w:val="22"/>
                <w:szCs w:val="22"/>
              </w:rPr>
              <w:t xml:space="preserve">Failure of the system will result in reasonable impact on the quality of the product (5) </w:t>
            </w:r>
          </w:p>
          <w:p w14:paraId="6D8F1945" w14:textId="33F5019F" w:rsidR="00685006" w:rsidRPr="00E216B6" w:rsidRDefault="00000000" w:rsidP="005E0A69">
            <w:pPr>
              <w:jc w:val="left"/>
              <w:rPr>
                <w:rFonts w:cs="Arial"/>
                <w:sz w:val="22"/>
                <w:szCs w:val="22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404914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266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85006" w:rsidRPr="00E216B6">
              <w:rPr>
                <w:rFonts w:cs="Arial"/>
                <w:sz w:val="20"/>
                <w:szCs w:val="20"/>
              </w:rPr>
              <w:t xml:space="preserve"> </w:t>
            </w:r>
            <w:r w:rsidR="00FF4E44" w:rsidRPr="00E216B6">
              <w:rPr>
                <w:rFonts w:cs="Arial"/>
                <w:sz w:val="20"/>
                <w:szCs w:val="20"/>
              </w:rPr>
              <w:t xml:space="preserve"> </w:t>
            </w:r>
            <w:r w:rsidR="00E216B6" w:rsidRPr="00E216B6">
              <w:rPr>
                <w:rFonts w:cs="Arial"/>
                <w:sz w:val="22"/>
                <w:szCs w:val="22"/>
              </w:rPr>
              <w:t xml:space="preserve">Failure of the system will result minimal impact on the quality of the product (1) </w:t>
            </w:r>
          </w:p>
        </w:tc>
        <w:tc>
          <w:tcPr>
            <w:tcW w:w="303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C96DC5" w14:textId="25621DDC" w:rsidR="00685006" w:rsidRPr="00E216B6" w:rsidRDefault="00A0614A" w:rsidP="00C30EEC">
            <w:pPr>
              <w:spacing w:before="20" w:after="20"/>
              <w:jc w:val="center"/>
              <w:rPr>
                <w:rFonts w:eastAsia="Arial" w:cs="Arial"/>
                <w:b/>
                <w:sz w:val="20"/>
                <w:szCs w:val="20"/>
              </w:rPr>
            </w:pPr>
            <w:r>
              <w:rPr>
                <w:rFonts w:eastAsia="Arial" w:cs="Arial"/>
                <w:b/>
                <w:sz w:val="20"/>
                <w:szCs w:val="20"/>
              </w:rPr>
              <w:t>5</w:t>
            </w:r>
          </w:p>
        </w:tc>
      </w:tr>
      <w:tr w:rsidR="00685006" w:rsidRPr="00E216B6" w14:paraId="18CDEEE6" w14:textId="77777777" w:rsidTr="4AE2B0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gridSpan w:val="9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3E7A5BB" w14:textId="77777777" w:rsidR="00685006" w:rsidRPr="00E216B6" w:rsidRDefault="00685006" w:rsidP="00685006">
            <w:pPr>
              <w:pStyle w:val="Heading3"/>
              <w:spacing w:before="60"/>
              <w:ind w:left="720"/>
              <w:jc w:val="left"/>
              <w:rPr>
                <w:b/>
                <w:sz w:val="20"/>
                <w:szCs w:val="20"/>
              </w:rPr>
            </w:pPr>
            <w:r w:rsidRPr="00E216B6">
              <w:rPr>
                <w:b/>
                <w:sz w:val="20"/>
                <w:szCs w:val="20"/>
              </w:rPr>
              <w:t>Risk Assessment Rating</w:t>
            </w:r>
          </w:p>
        </w:tc>
      </w:tr>
      <w:tr w:rsidR="00685006" w:rsidRPr="00E216B6" w14:paraId="0EDECE41" w14:textId="77777777" w:rsidTr="4AE2B0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299B0" w14:textId="77777777" w:rsidR="00685006" w:rsidRPr="00E216B6" w:rsidRDefault="00685006" w:rsidP="00A21290">
            <w:pPr>
              <w:pStyle w:val="C-BodyText"/>
              <w:keepNext/>
              <w:spacing w:before="0" w:after="0" w:line="240" w:lineRule="auto"/>
              <w:rPr>
                <w:rFonts w:ascii="Arial" w:hAnsi="Arial" w:cs="Arial"/>
                <w:sz w:val="20"/>
              </w:rPr>
            </w:pPr>
            <w:r w:rsidRPr="00E216B6">
              <w:rPr>
                <w:rFonts w:ascii="Arial" w:hAnsi="Arial" w:cs="Arial"/>
                <w:sz w:val="20"/>
              </w:rPr>
              <w:t>Once values are assigned, the following formula will be used to obtain a Risk Rating (Low, Medium, or High). Multiply assessment-rating number for each category by weight and enter the value in the Total column. Sum the Total column for the overall score.</w:t>
            </w:r>
          </w:p>
        </w:tc>
      </w:tr>
      <w:tr w:rsidR="00685006" w:rsidRPr="00E216B6" w14:paraId="58F1B2E4" w14:textId="77777777" w:rsidTr="4AE2B0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5AE0" w14:textId="77777777" w:rsidR="00685006" w:rsidRPr="00E216B6" w:rsidRDefault="00685006" w:rsidP="00A21290">
            <w:pPr>
              <w:pStyle w:val="C-BodyText"/>
              <w:keepNext/>
              <w:spacing w:before="0" w:after="0" w:line="240" w:lineRule="auto"/>
              <w:rPr>
                <w:rFonts w:ascii="Arial" w:hAnsi="Arial" w:cs="Arial"/>
                <w:b/>
                <w:sz w:val="20"/>
              </w:rPr>
            </w:pPr>
            <w:r w:rsidRPr="00E216B6">
              <w:rPr>
                <w:rFonts w:ascii="Arial" w:hAnsi="Arial" w:cs="Arial"/>
                <w:b/>
                <w:sz w:val="20"/>
              </w:rPr>
              <w:t>Risk Assessment Category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ECE3" w14:textId="77777777" w:rsidR="00685006" w:rsidRPr="00E216B6" w:rsidRDefault="00685006" w:rsidP="00A21290">
            <w:pPr>
              <w:pStyle w:val="C-BodyText"/>
              <w:keepNext/>
              <w:spacing w:before="0"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E216B6">
              <w:rPr>
                <w:rFonts w:ascii="Arial" w:hAnsi="Arial" w:cs="Arial"/>
                <w:b/>
                <w:sz w:val="20"/>
              </w:rPr>
              <w:t>Risk Rating (RR)</w:t>
            </w:r>
          </w:p>
        </w:tc>
        <w:tc>
          <w:tcPr>
            <w:tcW w:w="1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18C11" w14:textId="77777777" w:rsidR="00685006" w:rsidRPr="00E216B6" w:rsidRDefault="00685006" w:rsidP="00A21290">
            <w:pPr>
              <w:pStyle w:val="C-BodyText"/>
              <w:keepNext/>
              <w:spacing w:before="0"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E216B6">
              <w:rPr>
                <w:rFonts w:ascii="Arial" w:hAnsi="Arial" w:cs="Arial"/>
                <w:b/>
                <w:sz w:val="20"/>
              </w:rPr>
              <w:t>Weight (W)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4C95" w14:textId="77777777" w:rsidR="00685006" w:rsidRPr="00E216B6" w:rsidRDefault="00685006" w:rsidP="00A21290">
            <w:pPr>
              <w:pStyle w:val="C-BodyText"/>
              <w:keepNext/>
              <w:spacing w:before="0"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E216B6">
              <w:rPr>
                <w:rFonts w:ascii="Arial" w:hAnsi="Arial" w:cs="Arial"/>
                <w:b/>
                <w:sz w:val="20"/>
              </w:rPr>
              <w:t>Total</w:t>
            </w:r>
            <w:r w:rsidRPr="00E216B6">
              <w:rPr>
                <w:rFonts w:ascii="Arial" w:hAnsi="Arial" w:cs="Arial"/>
                <w:b/>
                <w:sz w:val="20"/>
              </w:rPr>
              <w:br/>
            </w:r>
            <w:r w:rsidRPr="00E216B6">
              <w:rPr>
                <w:rFonts w:ascii="Arial" w:hAnsi="Arial" w:cs="Arial"/>
                <w:b/>
                <w:i/>
                <w:sz w:val="20"/>
              </w:rPr>
              <w:t>(RR x W)</w:t>
            </w:r>
          </w:p>
        </w:tc>
      </w:tr>
      <w:tr w:rsidR="00887569" w:rsidRPr="00E216B6" w14:paraId="690D906A" w14:textId="77777777" w:rsidTr="4AE2B0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A899" w14:textId="0767DCF7" w:rsidR="00887569" w:rsidRPr="00E216B6" w:rsidRDefault="00887569" w:rsidP="00887569">
            <w:pPr>
              <w:pStyle w:val="C-BodyText"/>
              <w:keepNext/>
              <w:spacing w:before="20" w:after="20" w:line="240" w:lineRule="auto"/>
              <w:rPr>
                <w:rFonts w:ascii="Arial" w:hAnsi="Arial" w:cs="Arial"/>
                <w:sz w:val="20"/>
              </w:rPr>
            </w:pPr>
            <w:r w:rsidRPr="00E216B6">
              <w:rPr>
                <w:rFonts w:ascii="Arial" w:hAnsi="Arial" w:cs="Arial"/>
                <w:sz w:val="20"/>
              </w:rPr>
              <w:t xml:space="preserve">  3.3.1. System Maturity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D246" w14:textId="6ECA9BD8" w:rsidR="00887569" w:rsidRPr="00E216B6" w:rsidRDefault="00FE1233" w:rsidP="00887569">
            <w:pPr>
              <w:pStyle w:val="C-BodyText"/>
              <w:keepNext/>
              <w:spacing w:before="20" w:after="2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6EFF" w14:textId="77777777" w:rsidR="00887569" w:rsidRPr="00E216B6" w:rsidRDefault="00887569" w:rsidP="00887569">
            <w:pPr>
              <w:pStyle w:val="C-BodyText"/>
              <w:keepNext/>
              <w:spacing w:before="20" w:after="20" w:line="240" w:lineRule="auto"/>
              <w:jc w:val="center"/>
              <w:rPr>
                <w:rFonts w:ascii="Arial" w:hAnsi="Arial" w:cs="Arial"/>
                <w:sz w:val="20"/>
              </w:rPr>
            </w:pPr>
            <w:r w:rsidRPr="00E216B6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DC85" w14:textId="6A2A330F" w:rsidR="00887569" w:rsidRPr="00E216B6" w:rsidRDefault="00FE1233" w:rsidP="00887569">
            <w:pPr>
              <w:pStyle w:val="C-BodyText"/>
              <w:keepNext/>
              <w:spacing w:before="20" w:after="2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</w:tr>
      <w:tr w:rsidR="00887569" w:rsidRPr="00E216B6" w14:paraId="63FE73A9" w14:textId="77777777" w:rsidTr="4AE2B0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/>
        </w:trPr>
        <w:tc>
          <w:tcPr>
            <w:tcW w:w="40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11E4" w14:textId="032EAA16" w:rsidR="00887569" w:rsidRPr="00E216B6" w:rsidRDefault="00887569" w:rsidP="00887569">
            <w:pPr>
              <w:pStyle w:val="C-BodyText"/>
              <w:keepNext/>
              <w:spacing w:before="20" w:after="20" w:line="240" w:lineRule="auto"/>
              <w:rPr>
                <w:rFonts w:ascii="Arial" w:hAnsi="Arial" w:cs="Arial"/>
                <w:sz w:val="20"/>
              </w:rPr>
            </w:pPr>
            <w:r w:rsidRPr="00E216B6">
              <w:rPr>
                <w:rFonts w:ascii="Arial" w:hAnsi="Arial" w:cs="Arial"/>
                <w:sz w:val="20"/>
              </w:rPr>
              <w:t xml:space="preserve">  3.3.2. </w:t>
            </w:r>
            <w:r w:rsidR="00C1144B">
              <w:rPr>
                <w:rFonts w:ascii="Arial" w:hAnsi="Arial" w:cs="Arial"/>
                <w:sz w:val="20"/>
              </w:rPr>
              <w:t>Function</w:t>
            </w:r>
            <w:r w:rsidRPr="00E216B6">
              <w:rPr>
                <w:rFonts w:ascii="Arial" w:hAnsi="Arial" w:cs="Arial"/>
                <w:sz w:val="20"/>
              </w:rPr>
              <w:t xml:space="preserve"> Impact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3A6F" w14:textId="09357CAA" w:rsidR="00887569" w:rsidRPr="00E216B6" w:rsidRDefault="000028C9" w:rsidP="00887569">
            <w:pPr>
              <w:pStyle w:val="C-BodyText"/>
              <w:keepNext/>
              <w:spacing w:before="20" w:after="2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78FA9" w14:textId="77777777" w:rsidR="00887569" w:rsidRPr="00E216B6" w:rsidRDefault="00887569" w:rsidP="00887569">
            <w:pPr>
              <w:pStyle w:val="C-BodyText"/>
              <w:keepNext/>
              <w:spacing w:before="20" w:after="20" w:line="240" w:lineRule="auto"/>
              <w:jc w:val="center"/>
              <w:rPr>
                <w:rFonts w:ascii="Arial" w:hAnsi="Arial" w:cs="Arial"/>
                <w:sz w:val="20"/>
              </w:rPr>
            </w:pPr>
            <w:r w:rsidRPr="00E216B6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3057" w14:textId="391328F5" w:rsidR="00887569" w:rsidRPr="00E216B6" w:rsidRDefault="00EC507C" w:rsidP="007128B6">
            <w:pPr>
              <w:pStyle w:val="C-BodyText"/>
              <w:keepNext/>
              <w:spacing w:before="20" w:after="2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</w:tr>
      <w:tr w:rsidR="00887569" w:rsidRPr="00E216B6" w14:paraId="7A574F4F" w14:textId="77777777" w:rsidTr="4AE2B0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167A" w14:textId="7A7B91B0" w:rsidR="00887569" w:rsidRPr="00E216B6" w:rsidRDefault="00887569" w:rsidP="00887569">
            <w:pPr>
              <w:pStyle w:val="C-BodyText"/>
              <w:keepNext/>
              <w:spacing w:before="20" w:after="20" w:line="240" w:lineRule="auto"/>
              <w:ind w:left="599" w:hanging="599"/>
              <w:rPr>
                <w:rFonts w:ascii="Arial" w:hAnsi="Arial" w:cs="Arial"/>
                <w:sz w:val="20"/>
              </w:rPr>
            </w:pPr>
            <w:r w:rsidRPr="00E216B6">
              <w:rPr>
                <w:rFonts w:ascii="Arial" w:hAnsi="Arial" w:cs="Arial"/>
                <w:sz w:val="20"/>
              </w:rPr>
              <w:t xml:space="preserve">  3.3.3. Impact on Product Quality or   Subject Safety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185E" w14:textId="7D2FB8A8" w:rsidR="00887569" w:rsidRPr="00E216B6" w:rsidRDefault="00A0614A" w:rsidP="00887569">
            <w:pPr>
              <w:pStyle w:val="C-BodyText"/>
              <w:keepNext/>
              <w:spacing w:before="20" w:after="2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A405" w14:textId="77777777" w:rsidR="00887569" w:rsidRPr="00E216B6" w:rsidRDefault="00887569" w:rsidP="00887569">
            <w:pPr>
              <w:pStyle w:val="C-BodyText"/>
              <w:keepNext/>
              <w:spacing w:before="20" w:after="20" w:line="240" w:lineRule="auto"/>
              <w:jc w:val="center"/>
              <w:rPr>
                <w:rFonts w:ascii="Arial" w:hAnsi="Arial" w:cs="Arial"/>
                <w:sz w:val="20"/>
              </w:rPr>
            </w:pPr>
            <w:r w:rsidRPr="00E216B6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0D71" w14:textId="4471C4E9" w:rsidR="00887569" w:rsidRPr="00E216B6" w:rsidRDefault="00A0614A" w:rsidP="00887569">
            <w:pPr>
              <w:pStyle w:val="C-BodyText"/>
              <w:keepNext/>
              <w:spacing w:before="20" w:after="2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637D0B">
              <w:rPr>
                <w:rFonts w:ascii="Arial" w:hAnsi="Arial" w:cs="Arial"/>
                <w:sz w:val="20"/>
              </w:rPr>
              <w:t>5</w:t>
            </w:r>
          </w:p>
        </w:tc>
      </w:tr>
      <w:tr w:rsidR="001D4DB3" w:rsidRPr="00E216B6" w14:paraId="24144C10" w14:textId="77777777" w:rsidTr="4AE2B0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/>
        </w:trPr>
        <w:tc>
          <w:tcPr>
            <w:tcW w:w="75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495B2F5" w14:textId="77777777" w:rsidR="001D4DB3" w:rsidRPr="00E216B6" w:rsidRDefault="001D4DB3" w:rsidP="001D4DB3">
            <w:pPr>
              <w:pStyle w:val="C-BodyText"/>
              <w:keepNext/>
              <w:spacing w:before="20" w:after="20" w:line="240" w:lineRule="auto"/>
              <w:jc w:val="right"/>
              <w:rPr>
                <w:rFonts w:ascii="Arial" w:hAnsi="Arial" w:cs="Arial"/>
                <w:b/>
                <w:sz w:val="20"/>
              </w:rPr>
            </w:pPr>
          </w:p>
          <w:p w14:paraId="028A90CD" w14:textId="33C71D4E" w:rsidR="001D4DB3" w:rsidRPr="00E216B6" w:rsidRDefault="001D4DB3" w:rsidP="001D4DB3">
            <w:pPr>
              <w:pStyle w:val="C-BodyText"/>
              <w:keepNext/>
              <w:spacing w:before="20" w:after="20" w:line="240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E216B6">
              <w:rPr>
                <w:rFonts w:ascii="Arial" w:hAnsi="Arial" w:cs="Arial"/>
                <w:b/>
                <w:sz w:val="20"/>
              </w:rPr>
              <w:t>Overall Risk Rating (</w:t>
            </w:r>
            <w:r w:rsidRPr="00E216B6">
              <w:rPr>
                <w:rFonts w:ascii="Symbol" w:eastAsia="Symbol" w:hAnsi="Symbol" w:cs="Symbol"/>
                <w:b/>
                <w:sz w:val="20"/>
              </w:rPr>
              <w:t>å</w:t>
            </w:r>
            <w:r w:rsidRPr="00E216B6">
              <w:rPr>
                <w:rFonts w:ascii="Arial" w:hAnsi="Arial" w:cs="Arial"/>
                <w:b/>
                <w:sz w:val="20"/>
              </w:rPr>
              <w:t xml:space="preserve"> Totals)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A8C5" w14:textId="23097613" w:rsidR="001D4DB3" w:rsidRPr="00E216B6" w:rsidRDefault="00C735C7" w:rsidP="001D4DB3">
            <w:pPr>
              <w:pStyle w:val="C-BodyText"/>
              <w:keepNext/>
              <w:spacing w:before="20" w:after="2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FE1233">
              <w:rPr>
                <w:rFonts w:ascii="Arial" w:hAnsi="Arial" w:cs="Arial"/>
                <w:sz w:val="20"/>
              </w:rPr>
              <w:t>8</w:t>
            </w:r>
          </w:p>
        </w:tc>
      </w:tr>
      <w:tr w:rsidR="001D4DB3" w:rsidRPr="00E216B6" w14:paraId="31D703BC" w14:textId="77777777" w:rsidTr="4AE2B0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B6B8A9" w14:textId="77777777" w:rsidR="001D4DB3" w:rsidRPr="00E216B6" w:rsidRDefault="001D4DB3" w:rsidP="001D4DB3">
            <w:pPr>
              <w:pStyle w:val="C-BodyText"/>
              <w:keepNext/>
              <w:spacing w:before="0"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14:paraId="01CCF275" w14:textId="77777777" w:rsidR="003D705D" w:rsidRDefault="003D705D" w:rsidP="001024F4">
      <w:pPr>
        <w:pStyle w:val="BodyText"/>
        <w:rPr>
          <w:rFonts w:cs="Arial"/>
        </w:rPr>
      </w:pPr>
    </w:p>
    <w:p w14:paraId="50A28997" w14:textId="77777777" w:rsidR="00695963" w:rsidRPr="002844B9" w:rsidRDefault="00695963" w:rsidP="00695963">
      <w:pPr>
        <w:pStyle w:val="Heading1"/>
      </w:pPr>
      <w:r w:rsidRPr="008F5EE3">
        <w:t>Document History</w:t>
      </w:r>
    </w:p>
    <w:tbl>
      <w:tblPr>
        <w:tblW w:w="494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1"/>
        <w:gridCol w:w="2591"/>
        <w:gridCol w:w="6145"/>
      </w:tblGrid>
      <w:tr w:rsidR="00695963" w:rsidRPr="008F5EE3" w14:paraId="275F7D2D" w14:textId="77777777" w:rsidTr="00691C62">
        <w:trPr>
          <w:tblHeader/>
        </w:trPr>
        <w:tc>
          <w:tcPr>
            <w:tcW w:w="613" w:type="pct"/>
            <w:shd w:val="clear" w:color="auto" w:fill="BFBFBF"/>
          </w:tcPr>
          <w:p w14:paraId="06855295" w14:textId="77777777" w:rsidR="00695963" w:rsidRPr="008F5EE3" w:rsidRDefault="00695963" w:rsidP="00691C62">
            <w:pPr>
              <w:pStyle w:val="ListNumber4"/>
              <w:numPr>
                <w:ilvl w:val="0"/>
                <w:numId w:val="0"/>
              </w:numPr>
              <w:spacing w:before="40"/>
              <w:rPr>
                <w:rFonts w:cs="Arial"/>
                <w:b/>
              </w:rPr>
            </w:pPr>
            <w:r w:rsidRPr="008F5EE3">
              <w:rPr>
                <w:rFonts w:cs="Arial"/>
                <w:b/>
              </w:rPr>
              <w:t>Revision</w:t>
            </w:r>
          </w:p>
        </w:tc>
        <w:tc>
          <w:tcPr>
            <w:tcW w:w="1301" w:type="pct"/>
            <w:shd w:val="clear" w:color="auto" w:fill="BFBFBF"/>
          </w:tcPr>
          <w:p w14:paraId="43BDC0BF" w14:textId="77777777" w:rsidR="00695963" w:rsidRPr="008F5EE3" w:rsidRDefault="00695963" w:rsidP="00691C62">
            <w:pPr>
              <w:pStyle w:val="ListNumber4"/>
              <w:numPr>
                <w:ilvl w:val="0"/>
                <w:numId w:val="0"/>
              </w:numPr>
              <w:spacing w:before="40"/>
              <w:rPr>
                <w:rFonts w:cs="Arial"/>
                <w:b/>
              </w:rPr>
            </w:pPr>
            <w:r w:rsidRPr="008F5EE3">
              <w:rPr>
                <w:rFonts w:cs="Arial"/>
                <w:b/>
              </w:rPr>
              <w:t>Author</w:t>
            </w:r>
          </w:p>
        </w:tc>
        <w:tc>
          <w:tcPr>
            <w:tcW w:w="3086" w:type="pct"/>
            <w:shd w:val="clear" w:color="auto" w:fill="BFBFBF"/>
          </w:tcPr>
          <w:p w14:paraId="61983614" w14:textId="77777777" w:rsidR="00695963" w:rsidRPr="008F5EE3" w:rsidRDefault="00695963" w:rsidP="00691C62">
            <w:pPr>
              <w:pStyle w:val="ListNumber4"/>
              <w:numPr>
                <w:ilvl w:val="0"/>
                <w:numId w:val="0"/>
              </w:numPr>
              <w:spacing w:before="40"/>
              <w:rPr>
                <w:rFonts w:cs="Arial"/>
                <w:b/>
              </w:rPr>
            </w:pPr>
            <w:r w:rsidRPr="008F5EE3">
              <w:rPr>
                <w:rFonts w:cs="Arial"/>
                <w:b/>
              </w:rPr>
              <w:t>Summary of Changes</w:t>
            </w:r>
          </w:p>
        </w:tc>
      </w:tr>
      <w:tr w:rsidR="00695963" w:rsidRPr="008F5EE3" w14:paraId="3FF48DA2" w14:textId="77777777" w:rsidTr="00691C62">
        <w:trPr>
          <w:trHeight w:val="404"/>
        </w:trPr>
        <w:tc>
          <w:tcPr>
            <w:tcW w:w="613" w:type="pct"/>
            <w:shd w:val="clear" w:color="auto" w:fill="auto"/>
          </w:tcPr>
          <w:p w14:paraId="1551EE02" w14:textId="77777777" w:rsidR="00695963" w:rsidRPr="008F5EE3" w:rsidRDefault="00695963" w:rsidP="00691C62">
            <w:pPr>
              <w:pStyle w:val="ListNumber4"/>
              <w:numPr>
                <w:ilvl w:val="0"/>
                <w:numId w:val="0"/>
              </w:numPr>
              <w:spacing w:before="40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01" w:type="pct"/>
            <w:shd w:val="clear" w:color="auto" w:fill="auto"/>
          </w:tcPr>
          <w:p w14:paraId="03248139" w14:textId="0E4DC35C" w:rsidR="00695963" w:rsidRPr="008F5EE3" w:rsidRDefault="00695963" w:rsidP="00691C62">
            <w:pPr>
              <w:pStyle w:val="ListNumber4"/>
              <w:numPr>
                <w:ilvl w:val="0"/>
                <w:numId w:val="0"/>
              </w:numPr>
              <w:spacing w:before="40"/>
              <w:rPr>
                <w:rFonts w:cs="Arial"/>
              </w:rPr>
            </w:pPr>
            <w:r>
              <w:rPr>
                <w:rFonts w:cs="Arial"/>
              </w:rPr>
              <w:t>Sonu Kumar Singh</w:t>
            </w:r>
          </w:p>
        </w:tc>
        <w:tc>
          <w:tcPr>
            <w:tcW w:w="3086" w:type="pct"/>
            <w:shd w:val="clear" w:color="auto" w:fill="auto"/>
          </w:tcPr>
          <w:p w14:paraId="2A7E078E" w14:textId="77777777" w:rsidR="00695963" w:rsidRPr="008F5EE3" w:rsidRDefault="00695963" w:rsidP="00691C62">
            <w:pPr>
              <w:pStyle w:val="BodyText"/>
              <w:spacing w:before="40" w:after="40"/>
              <w:ind w:left="76"/>
              <w:rPr>
                <w:rFonts w:cs="Arial"/>
              </w:rPr>
            </w:pPr>
            <w:r>
              <w:rPr>
                <w:rFonts w:cs="Arial"/>
                <w:color w:val="0D0D0D" w:themeColor="text1" w:themeTint="F2"/>
              </w:rPr>
              <w:t>Initial release</w:t>
            </w:r>
          </w:p>
        </w:tc>
      </w:tr>
      <w:tr w:rsidR="00695963" w:rsidRPr="008F5EE3" w14:paraId="14DF5848" w14:textId="77777777" w:rsidTr="00691C62">
        <w:trPr>
          <w:trHeight w:val="404"/>
        </w:trPr>
        <w:tc>
          <w:tcPr>
            <w:tcW w:w="613" w:type="pct"/>
            <w:shd w:val="clear" w:color="auto" w:fill="auto"/>
          </w:tcPr>
          <w:p w14:paraId="23EA4F6D" w14:textId="77777777" w:rsidR="00695963" w:rsidRDefault="00695963" w:rsidP="00691C62">
            <w:pPr>
              <w:pStyle w:val="ListNumber4"/>
              <w:numPr>
                <w:ilvl w:val="0"/>
                <w:numId w:val="0"/>
              </w:numPr>
              <w:spacing w:before="40"/>
              <w:rPr>
                <w:rFonts w:cs="Arial"/>
              </w:rPr>
            </w:pPr>
            <w:r>
              <w:rPr>
                <w:rFonts w:cs="Arial"/>
              </w:rPr>
              <w:lastRenderedPageBreak/>
              <w:t>2.0</w:t>
            </w:r>
          </w:p>
        </w:tc>
        <w:tc>
          <w:tcPr>
            <w:tcW w:w="1301" w:type="pct"/>
            <w:shd w:val="clear" w:color="auto" w:fill="auto"/>
          </w:tcPr>
          <w:p w14:paraId="6EF5DEB0" w14:textId="43730FAA" w:rsidR="00695963" w:rsidRDefault="00695963" w:rsidP="00691C62">
            <w:pPr>
              <w:pStyle w:val="ListNumber4"/>
              <w:numPr>
                <w:ilvl w:val="0"/>
                <w:numId w:val="0"/>
              </w:numPr>
              <w:spacing w:before="40"/>
              <w:rPr>
                <w:rFonts w:cs="Arial"/>
              </w:rPr>
            </w:pPr>
            <w:r>
              <w:rPr>
                <w:rFonts w:cs="Arial"/>
              </w:rPr>
              <w:t xml:space="preserve">Sonu Kumar </w:t>
            </w:r>
            <w:r w:rsidR="00297DA7">
              <w:rPr>
                <w:rFonts w:cs="Arial"/>
              </w:rPr>
              <w:t>Singh</w:t>
            </w:r>
          </w:p>
        </w:tc>
        <w:tc>
          <w:tcPr>
            <w:tcW w:w="3086" w:type="pct"/>
            <w:shd w:val="clear" w:color="auto" w:fill="auto"/>
          </w:tcPr>
          <w:p w14:paraId="696CFAD3" w14:textId="0587F360" w:rsidR="00695963" w:rsidRDefault="00695963" w:rsidP="00691C62">
            <w:pPr>
              <w:pStyle w:val="BodyText"/>
              <w:spacing w:before="40" w:after="40"/>
              <w:ind w:left="76"/>
              <w:rPr>
                <w:rFonts w:cs="Arial"/>
                <w:color w:val="0D0D0D" w:themeColor="text1" w:themeTint="F2"/>
              </w:rPr>
            </w:pPr>
            <w:r w:rsidRPr="00FF4EFD">
              <w:rPr>
                <w:rFonts w:cs="Arial"/>
                <w:color w:val="0D0D0D" w:themeColor="text1" w:themeTint="F2"/>
              </w:rPr>
              <w:t>As per CSV CR FPTM-32</w:t>
            </w:r>
            <w:r w:rsidR="00211A5B">
              <w:rPr>
                <w:rFonts w:cs="Arial"/>
                <w:color w:val="0D0D0D" w:themeColor="text1" w:themeTint="F2"/>
                <w:lang w:val="en-IN"/>
              </w:rPr>
              <w:t>99</w:t>
            </w:r>
            <w:r w:rsidRPr="00FF4EFD">
              <w:rPr>
                <w:rFonts w:cs="Arial"/>
                <w:color w:val="0D0D0D" w:themeColor="text1" w:themeTint="F2"/>
              </w:rPr>
              <w:t xml:space="preserve"> ,Document is migrated from the old  template to  new Merge Healthcare templates.</w:t>
            </w:r>
          </w:p>
        </w:tc>
      </w:tr>
    </w:tbl>
    <w:p w14:paraId="4EDEB3BF" w14:textId="77777777" w:rsidR="00695963" w:rsidRPr="00E216B6" w:rsidRDefault="00695963" w:rsidP="001024F4">
      <w:pPr>
        <w:pStyle w:val="BodyText"/>
        <w:rPr>
          <w:rFonts w:cs="Arial"/>
        </w:rPr>
      </w:pPr>
    </w:p>
    <w:sectPr w:rsidR="00695963" w:rsidRPr="00E216B6" w:rsidSect="00765D4E">
      <w:headerReference w:type="default" r:id="rId12"/>
      <w:footerReference w:type="default" r:id="rId13"/>
      <w:pgSz w:w="12240" w:h="15840"/>
      <w:pgMar w:top="1440" w:right="1080" w:bottom="1440" w:left="1080" w:header="1138" w:footer="113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60784" w14:textId="77777777" w:rsidR="00765D4E" w:rsidRDefault="00765D4E">
      <w:r>
        <w:separator/>
      </w:r>
    </w:p>
  </w:endnote>
  <w:endnote w:type="continuationSeparator" w:id="0">
    <w:p w14:paraId="599A1C56" w14:textId="77777777" w:rsidR="00765D4E" w:rsidRDefault="00765D4E">
      <w:r>
        <w:continuationSeparator/>
      </w:r>
    </w:p>
  </w:endnote>
  <w:endnote w:type="continuationNotice" w:id="1">
    <w:p w14:paraId="4A181CD1" w14:textId="77777777" w:rsidR="00765D4E" w:rsidRDefault="00765D4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Courier New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B6284" w14:textId="4E485025" w:rsidR="006144B3" w:rsidRPr="0004215F" w:rsidRDefault="006144B3" w:rsidP="009C5DBE">
    <w:pPr>
      <w:pBdr>
        <w:top w:val="single" w:sz="4" w:space="1" w:color="auto"/>
      </w:pBdr>
      <w:spacing w:before="120" w:after="0"/>
      <w:rPr>
        <w:rFonts w:cs="Arial"/>
        <w:noProof/>
        <w:sz w:val="20"/>
        <w:szCs w:val="20"/>
      </w:rPr>
    </w:pPr>
    <w:r>
      <w:rPr>
        <w:rFonts w:cs="Arial"/>
        <w:sz w:val="20"/>
        <w:szCs w:val="20"/>
      </w:rPr>
      <w:t xml:space="preserve">Template QS-164739 </w:t>
    </w:r>
    <w:r w:rsidRPr="0004215F">
      <w:rPr>
        <w:rFonts w:cs="Arial"/>
        <w:sz w:val="20"/>
        <w:szCs w:val="20"/>
      </w:rPr>
      <w:t xml:space="preserve">Rev. </w:t>
    </w:r>
    <w:r w:rsidR="00204CF3">
      <w:rPr>
        <w:rFonts w:cs="Arial"/>
        <w:sz w:val="20"/>
        <w:szCs w:val="20"/>
      </w:rPr>
      <w:t>2</w:t>
    </w:r>
    <w:r w:rsidRPr="0004215F">
      <w:rPr>
        <w:rFonts w:cs="Arial"/>
        <w:sz w:val="20"/>
        <w:szCs w:val="20"/>
      </w:rPr>
      <w:t>.0</w:t>
    </w:r>
    <w:r w:rsidRPr="0004215F">
      <w:rPr>
        <w:rFonts w:cs="Arial"/>
        <w:sz w:val="20"/>
        <w:szCs w:val="20"/>
      </w:rPr>
      <w:tab/>
    </w:r>
    <w:r w:rsidRPr="0004215F">
      <w:rPr>
        <w:rFonts w:cs="Arial"/>
        <w:sz w:val="20"/>
        <w:szCs w:val="20"/>
      </w:rPr>
      <w:tab/>
    </w:r>
    <w:r w:rsidR="00D54621">
      <w:rPr>
        <w:rFonts w:cs="Arial"/>
        <w:sz w:val="20"/>
        <w:szCs w:val="20"/>
      </w:rPr>
      <w:t>M</w:t>
    </w:r>
    <w:r w:rsidR="00D54621" w:rsidRPr="00EA0436">
      <w:rPr>
        <w:rFonts w:cs="Arial"/>
        <w:sz w:val="22"/>
        <w:szCs w:val="22"/>
      </w:rPr>
      <w:t xml:space="preserve">erge Healthcare, Inc </w:t>
    </w:r>
    <w:r w:rsidR="00D54621" w:rsidRPr="0004215F">
      <w:rPr>
        <w:rFonts w:cs="Arial"/>
        <w:sz w:val="20"/>
        <w:szCs w:val="20"/>
      </w:rPr>
      <w:t>Confidential</w:t>
    </w:r>
    <w:r w:rsidRPr="0004215F">
      <w:rPr>
        <w:rFonts w:cs="Arial"/>
        <w:sz w:val="20"/>
        <w:szCs w:val="20"/>
      </w:rPr>
      <w:tab/>
    </w:r>
    <w:r w:rsidRPr="0004215F">
      <w:rPr>
        <w:rFonts w:cs="Arial"/>
        <w:sz w:val="20"/>
        <w:szCs w:val="20"/>
      </w:rPr>
      <w:tab/>
    </w:r>
    <w:r w:rsidRPr="0004215F">
      <w:rPr>
        <w:rFonts w:cs="Arial"/>
        <w:sz w:val="20"/>
        <w:szCs w:val="20"/>
      </w:rPr>
      <w:tab/>
      <w:t xml:space="preserve">Page </w:t>
    </w:r>
    <w:r w:rsidRPr="0004215F">
      <w:rPr>
        <w:rFonts w:cs="Arial"/>
        <w:sz w:val="20"/>
        <w:szCs w:val="20"/>
      </w:rPr>
      <w:fldChar w:fldCharType="begin"/>
    </w:r>
    <w:r w:rsidRPr="0004215F">
      <w:rPr>
        <w:rFonts w:cs="Arial"/>
        <w:sz w:val="20"/>
        <w:szCs w:val="20"/>
      </w:rPr>
      <w:instrText xml:space="preserve"> PAGE  \* Arabic  \* MERGEFORMAT </w:instrText>
    </w:r>
    <w:r w:rsidRPr="0004215F">
      <w:rPr>
        <w:rFonts w:cs="Arial"/>
        <w:sz w:val="20"/>
        <w:szCs w:val="20"/>
      </w:rPr>
      <w:fldChar w:fldCharType="separate"/>
    </w:r>
    <w:r>
      <w:rPr>
        <w:rFonts w:cs="Arial"/>
        <w:sz w:val="20"/>
        <w:szCs w:val="20"/>
      </w:rPr>
      <w:t>1</w:t>
    </w:r>
    <w:r w:rsidRPr="0004215F">
      <w:rPr>
        <w:rFonts w:cs="Arial"/>
        <w:sz w:val="20"/>
        <w:szCs w:val="20"/>
      </w:rPr>
      <w:fldChar w:fldCharType="end"/>
    </w:r>
    <w:r w:rsidRPr="0004215F">
      <w:rPr>
        <w:rFonts w:cs="Arial"/>
        <w:sz w:val="20"/>
        <w:szCs w:val="20"/>
      </w:rPr>
      <w:t xml:space="preserve"> of </w:t>
    </w:r>
    <w:r w:rsidRPr="0004215F">
      <w:rPr>
        <w:rFonts w:cs="Arial"/>
        <w:sz w:val="20"/>
        <w:szCs w:val="20"/>
      </w:rPr>
      <w:fldChar w:fldCharType="begin"/>
    </w:r>
    <w:r w:rsidRPr="0004215F">
      <w:rPr>
        <w:rFonts w:cs="Arial"/>
        <w:sz w:val="20"/>
        <w:szCs w:val="20"/>
      </w:rPr>
      <w:instrText xml:space="preserve"> NUMPAGES   \* MERGEFORMAT </w:instrText>
    </w:r>
    <w:r w:rsidRPr="0004215F">
      <w:rPr>
        <w:rFonts w:cs="Arial"/>
        <w:sz w:val="20"/>
        <w:szCs w:val="20"/>
      </w:rPr>
      <w:fldChar w:fldCharType="separate"/>
    </w:r>
    <w:r>
      <w:rPr>
        <w:rFonts w:cs="Arial"/>
        <w:sz w:val="20"/>
        <w:szCs w:val="20"/>
      </w:rPr>
      <w:t>4</w:t>
    </w:r>
    <w:r w:rsidRPr="0004215F">
      <w:rPr>
        <w:rFonts w:cs="Arial"/>
        <w:noProof/>
        <w:sz w:val="20"/>
        <w:szCs w:val="20"/>
      </w:rPr>
      <w:fldChar w:fldCharType="end"/>
    </w:r>
  </w:p>
  <w:p w14:paraId="6B5F2BD5" w14:textId="77777777" w:rsidR="006144B3" w:rsidRPr="00D365CB" w:rsidRDefault="006144B3" w:rsidP="009C5DBE">
    <w:pPr>
      <w:pBdr>
        <w:top w:val="single" w:sz="4" w:space="1" w:color="auto"/>
      </w:pBdr>
      <w:spacing w:after="0"/>
      <w:rPr>
        <w:rFonts w:cs="Arial"/>
        <w:sz w:val="20"/>
        <w:szCs w:val="20"/>
      </w:rPr>
    </w:pPr>
  </w:p>
  <w:tbl>
    <w:tblPr>
      <w:tblW w:w="10271" w:type="dxa"/>
      <w:tblLayout w:type="fixed"/>
      <w:tblLook w:val="04A0" w:firstRow="1" w:lastRow="0" w:firstColumn="1" w:lastColumn="0" w:noHBand="0" w:noVBand="1"/>
    </w:tblPr>
    <w:tblGrid>
      <w:gridCol w:w="2045"/>
      <w:gridCol w:w="5490"/>
      <w:gridCol w:w="2736"/>
    </w:tblGrid>
    <w:tr w:rsidR="006144B3" w:rsidRPr="00D365CB" w14:paraId="6B7604B8" w14:textId="77777777" w:rsidTr="006144B3">
      <w:tc>
        <w:tcPr>
          <w:tcW w:w="2045" w:type="dxa"/>
          <w:vAlign w:val="center"/>
        </w:tcPr>
        <w:p w14:paraId="3D2167F7" w14:textId="77777777" w:rsidR="006144B3" w:rsidRPr="00D365CB" w:rsidRDefault="006144B3" w:rsidP="009C5DBE">
          <w:pPr>
            <w:pStyle w:val="Footer"/>
            <w:rPr>
              <w:rFonts w:cs="Arial"/>
              <w:sz w:val="20"/>
              <w:szCs w:val="20"/>
            </w:rPr>
          </w:pPr>
        </w:p>
      </w:tc>
      <w:tc>
        <w:tcPr>
          <w:tcW w:w="5490" w:type="dxa"/>
          <w:vAlign w:val="center"/>
        </w:tcPr>
        <w:p w14:paraId="459E43A0" w14:textId="77777777" w:rsidR="006144B3" w:rsidRPr="00D365CB" w:rsidRDefault="006144B3" w:rsidP="009C5DBE">
          <w:pPr>
            <w:pStyle w:val="Footer"/>
            <w:rPr>
              <w:rFonts w:cs="Arial"/>
              <w:sz w:val="20"/>
              <w:szCs w:val="20"/>
            </w:rPr>
          </w:pPr>
          <w:r w:rsidRPr="00D365CB">
            <w:rPr>
              <w:rFonts w:cs="Arial"/>
              <w:sz w:val="20"/>
              <w:szCs w:val="20"/>
            </w:rPr>
            <w:t>Printed copies are uncontrolled and for reference only</w:t>
          </w:r>
        </w:p>
      </w:tc>
      <w:tc>
        <w:tcPr>
          <w:tcW w:w="2736" w:type="dxa"/>
          <w:vAlign w:val="center"/>
        </w:tcPr>
        <w:p w14:paraId="6395233F" w14:textId="77777777" w:rsidR="006144B3" w:rsidRPr="00D365CB" w:rsidRDefault="006144B3" w:rsidP="009C5DBE">
          <w:pPr>
            <w:pStyle w:val="Footer"/>
            <w:rPr>
              <w:rFonts w:cs="Arial"/>
              <w:sz w:val="20"/>
              <w:szCs w:val="20"/>
            </w:rPr>
          </w:pPr>
        </w:p>
      </w:tc>
    </w:tr>
  </w:tbl>
  <w:p w14:paraId="29A00912" w14:textId="77777777" w:rsidR="006144B3" w:rsidRPr="00D365CB" w:rsidRDefault="006144B3" w:rsidP="009C5DBE">
    <w:pPr>
      <w:pStyle w:val="Footer"/>
      <w:rPr>
        <w:rFonts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50993" w14:textId="77777777" w:rsidR="00765D4E" w:rsidRDefault="00765D4E">
      <w:r>
        <w:separator/>
      </w:r>
    </w:p>
  </w:footnote>
  <w:footnote w:type="continuationSeparator" w:id="0">
    <w:p w14:paraId="47967406" w14:textId="77777777" w:rsidR="00765D4E" w:rsidRDefault="00765D4E">
      <w:r>
        <w:continuationSeparator/>
      </w:r>
    </w:p>
  </w:footnote>
  <w:footnote w:type="continuationNotice" w:id="1">
    <w:p w14:paraId="4F319B66" w14:textId="77777777" w:rsidR="00765D4E" w:rsidRDefault="00765D4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A2485" w14:textId="72A5E2D5" w:rsidR="006144B3" w:rsidRPr="001F31F5" w:rsidRDefault="006144B3" w:rsidP="009C5DBE">
    <w:pPr>
      <w:pStyle w:val="NormalWeb"/>
      <w:tabs>
        <w:tab w:val="left" w:pos="1440"/>
        <w:tab w:val="left" w:pos="5760"/>
      </w:tabs>
      <w:spacing w:before="0" w:after="0"/>
      <w:rPr>
        <w:rFonts w:ascii="Arial" w:hAnsi="Arial" w:cs="Arial"/>
        <w:b/>
        <w:sz w:val="32"/>
      </w:rPr>
    </w:pPr>
    <w:bookmarkStart w:id="7" w:name="_Hlk12522634"/>
    <w:bookmarkStart w:id="8" w:name="_Hlk12522635"/>
    <w:r>
      <w:rPr>
        <w:rFonts w:ascii="Arial" w:hAnsi="Arial" w:cs="Arial"/>
        <w:b/>
        <w:noProof/>
        <w:sz w:val="32"/>
      </w:rPr>
      <w:t>CSV Assessment Form –</w:t>
    </w:r>
    <w:r w:rsidR="00FE1233">
      <w:rPr>
        <w:rFonts w:ascii="Arial" w:hAnsi="Arial" w:cs="Arial"/>
        <w:b/>
        <w:noProof/>
        <w:sz w:val="32"/>
      </w:rPr>
      <w:t xml:space="preserve"> </w:t>
    </w:r>
    <w:r w:rsidR="00361723">
      <w:rPr>
        <w:rFonts w:ascii="Arial" w:hAnsi="Arial" w:cs="Arial"/>
        <w:b/>
        <w:noProof/>
        <w:sz w:val="32"/>
      </w:rPr>
      <w:t>Git LFS</w:t>
    </w:r>
  </w:p>
  <w:p w14:paraId="6897B4BE" w14:textId="3A44ED16" w:rsidR="006144B3" w:rsidRDefault="006144B3" w:rsidP="009C5DBE">
    <w:pPr>
      <w:pStyle w:val="NormalWeb"/>
      <w:pBdr>
        <w:bottom w:val="single" w:sz="4" w:space="1" w:color="auto"/>
      </w:pBdr>
      <w:tabs>
        <w:tab w:val="left" w:pos="1440"/>
        <w:tab w:val="left" w:pos="5760"/>
      </w:tabs>
      <w:spacing w:before="0" w:after="0"/>
      <w:rPr>
        <w:rFonts w:ascii="Arial" w:hAnsi="Arial" w:cs="Arial"/>
        <w:color w:val="5B9BD5"/>
      </w:rPr>
    </w:pPr>
    <w:r>
      <w:rPr>
        <w:rFonts w:ascii="Arial" w:hAnsi="Arial" w:cs="Arial"/>
      </w:rPr>
      <w:t>Document Number:</w:t>
    </w:r>
    <w:r w:rsidRPr="00422EE3">
      <w:rPr>
        <w:rFonts w:ascii="Arial" w:hAnsi="Arial" w:cs="Arial"/>
      </w:rPr>
      <w:t xml:space="preserve"> </w:t>
    </w:r>
    <w:r>
      <w:rPr>
        <w:rFonts w:ascii="Arial" w:hAnsi="Arial" w:cs="Arial"/>
      </w:rPr>
      <w:t>FPTM-</w:t>
    </w:r>
    <w:r w:rsidR="0094543F">
      <w:rPr>
        <w:rFonts w:ascii="Arial" w:hAnsi="Arial" w:cs="Arial"/>
      </w:rPr>
      <w:t>24</w:t>
    </w:r>
    <w:r w:rsidR="00EF14A7">
      <w:rPr>
        <w:rFonts w:ascii="Arial" w:hAnsi="Arial" w:cs="Arial"/>
      </w:rPr>
      <w:t>11</w:t>
    </w:r>
  </w:p>
  <w:p w14:paraId="3F79CB2A" w14:textId="3C5B5A50" w:rsidR="006144B3" w:rsidRPr="009C5DBE" w:rsidRDefault="006144B3" w:rsidP="009C5DBE">
    <w:pPr>
      <w:pStyle w:val="NormalWeb"/>
      <w:pBdr>
        <w:bottom w:val="single" w:sz="4" w:space="1" w:color="auto"/>
      </w:pBdr>
      <w:tabs>
        <w:tab w:val="left" w:pos="1440"/>
        <w:tab w:val="left" w:pos="5760"/>
      </w:tabs>
      <w:spacing w:before="0" w:after="240"/>
      <w:rPr>
        <w:rFonts w:ascii="Arial" w:hAnsi="Arial" w:cs="Arial"/>
        <w:color w:val="000000"/>
      </w:rPr>
    </w:pPr>
    <w:r>
      <w:rPr>
        <w:rFonts w:ascii="Arial" w:hAnsi="Arial" w:cs="Arial"/>
      </w:rPr>
      <w:t xml:space="preserve">Form Revision: </w:t>
    </w:r>
    <w:bookmarkEnd w:id="7"/>
    <w:bookmarkEnd w:id="8"/>
    <w:r w:rsidR="001A381D">
      <w:rPr>
        <w:rFonts w:ascii="Arial" w:hAnsi="Arial" w:cs="Arial"/>
        <w:color w:val="000000"/>
      </w:rPr>
      <w:t>2</w:t>
    </w:r>
    <w:r w:rsidRPr="0094291D">
      <w:rPr>
        <w:rFonts w:ascii="Arial" w:hAnsi="Arial" w:cs="Arial"/>
        <w:color w:val="000000"/>
      </w:rPr>
      <w:t>.0</w:t>
    </w:r>
    <w:r>
      <w:rPr>
        <w:rFonts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EFA091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F"/>
    <w:multiLevelType w:val="singleLevel"/>
    <w:tmpl w:val="9C9A2B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1"/>
    <w:multiLevelType w:val="singleLevel"/>
    <w:tmpl w:val="AEA2077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3C3AFA7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23EEC9C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08588A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6812F9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0000001"/>
    <w:multiLevelType w:val="multilevel"/>
    <w:tmpl w:val="99024CC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cs="Times New Roman"/>
        <w:b/>
        <w:i w:val="0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8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</w:abstractNum>
  <w:abstractNum w:abstractNumId="15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000000"/>
        <w:kern w:val="1"/>
      </w:rPr>
    </w:lvl>
  </w:abstractNum>
  <w:abstractNum w:abstractNumId="16" w15:restartNumberingAfterBreak="0">
    <w:nsid w:val="04376048"/>
    <w:multiLevelType w:val="hybridMultilevel"/>
    <w:tmpl w:val="D0AC0F30"/>
    <w:lvl w:ilvl="0" w:tplc="0409000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71" w:hanging="360"/>
      </w:pPr>
      <w:rPr>
        <w:rFonts w:ascii="Wingdings" w:hAnsi="Wingdings" w:hint="default"/>
      </w:rPr>
    </w:lvl>
  </w:abstractNum>
  <w:abstractNum w:abstractNumId="17" w15:restartNumberingAfterBreak="0">
    <w:nsid w:val="0BDA6A73"/>
    <w:multiLevelType w:val="multilevel"/>
    <w:tmpl w:val="2EB07D08"/>
    <w:styleLink w:val="StyleNumberedVerdana10pt"/>
    <w:lvl w:ilvl="0">
      <w:start w:val="1"/>
      <w:numFmt w:val="decimal"/>
      <w:lvlText w:val="%1."/>
      <w:lvlJc w:val="left"/>
      <w:pPr>
        <w:tabs>
          <w:tab w:val="num" w:pos="360"/>
        </w:tabs>
        <w:ind w:left="504" w:hanging="504"/>
      </w:pPr>
      <w:rPr>
        <w:rFonts w:ascii="Verdana" w:hAnsi="Verdana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 w15:restartNumberingAfterBreak="0">
    <w:nsid w:val="0E2B35DB"/>
    <w:multiLevelType w:val="hybridMultilevel"/>
    <w:tmpl w:val="A0B86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B57912"/>
    <w:multiLevelType w:val="hybridMultilevel"/>
    <w:tmpl w:val="F594C9C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6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</w:abstractNum>
  <w:abstractNum w:abstractNumId="20" w15:restartNumberingAfterBreak="0">
    <w:nsid w:val="123D5D48"/>
    <w:multiLevelType w:val="hybridMultilevel"/>
    <w:tmpl w:val="BB8ED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21212"/>
        <w:sz w:val="2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AB54012"/>
    <w:multiLevelType w:val="hybridMultilevel"/>
    <w:tmpl w:val="6BE00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1B0BBD"/>
    <w:multiLevelType w:val="hybridMultilevel"/>
    <w:tmpl w:val="1E5C3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514EDA"/>
    <w:multiLevelType w:val="multilevel"/>
    <w:tmpl w:val="74DC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1975D9"/>
    <w:multiLevelType w:val="multilevel"/>
    <w:tmpl w:val="C060A49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b/>
        <w:kern w:val="2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auto"/>
        <w:kern w:val="26"/>
      </w:rPr>
    </w:lvl>
    <w:lvl w:ilvl="3">
      <w:start w:val="1"/>
      <w:numFmt w:val="decimal"/>
      <w:pStyle w:val="Heading4"/>
      <w:lvlText w:val="%1.%2.%3.%4"/>
      <w:lvlJc w:val="left"/>
      <w:pPr>
        <w:ind w:left="3654" w:hanging="864"/>
      </w:pPr>
      <w:rPr>
        <w:b w:val="0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2E792329"/>
    <w:multiLevelType w:val="multilevel"/>
    <w:tmpl w:val="3F62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E9A01E1"/>
    <w:multiLevelType w:val="hybridMultilevel"/>
    <w:tmpl w:val="6150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866802"/>
    <w:multiLevelType w:val="hybridMultilevel"/>
    <w:tmpl w:val="E3F4C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34659D"/>
    <w:multiLevelType w:val="hybridMultilevel"/>
    <w:tmpl w:val="17707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161A60"/>
    <w:multiLevelType w:val="hybridMultilevel"/>
    <w:tmpl w:val="4D88C236"/>
    <w:lvl w:ilvl="0" w:tplc="2D962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1B7B6A"/>
    <w:multiLevelType w:val="hybridMultilevel"/>
    <w:tmpl w:val="CF684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3D510E"/>
    <w:multiLevelType w:val="hybridMultilevel"/>
    <w:tmpl w:val="81E81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CA5E3B"/>
    <w:multiLevelType w:val="hybridMultilevel"/>
    <w:tmpl w:val="EE3050C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F24D91"/>
    <w:multiLevelType w:val="hybridMultilevel"/>
    <w:tmpl w:val="DCBEFAD0"/>
    <w:lvl w:ilvl="0" w:tplc="BEFEA1C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8351C6"/>
    <w:multiLevelType w:val="hybridMultilevel"/>
    <w:tmpl w:val="C51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21212"/>
        <w:sz w:val="2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A10012F"/>
    <w:multiLevelType w:val="hybridMultilevel"/>
    <w:tmpl w:val="358E0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91442C"/>
    <w:multiLevelType w:val="hybridMultilevel"/>
    <w:tmpl w:val="CE705C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962279"/>
    <w:multiLevelType w:val="hybridMultilevel"/>
    <w:tmpl w:val="F828B4FA"/>
    <w:lvl w:ilvl="0" w:tplc="82A2045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12121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E97E4A"/>
    <w:multiLevelType w:val="multilevel"/>
    <w:tmpl w:val="6B30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80024D"/>
    <w:multiLevelType w:val="multilevel"/>
    <w:tmpl w:val="240070A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0070C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6AA6593"/>
    <w:multiLevelType w:val="hybridMultilevel"/>
    <w:tmpl w:val="0DC48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ED3B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CE6703E"/>
    <w:multiLevelType w:val="hybridMultilevel"/>
    <w:tmpl w:val="73D4E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6D3849"/>
    <w:multiLevelType w:val="hybridMultilevel"/>
    <w:tmpl w:val="F7621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56235E"/>
    <w:multiLevelType w:val="hybridMultilevel"/>
    <w:tmpl w:val="30CA1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EE637F"/>
    <w:multiLevelType w:val="singleLevel"/>
    <w:tmpl w:val="36EA1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7F37DC7"/>
    <w:multiLevelType w:val="hybridMultilevel"/>
    <w:tmpl w:val="80968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780184"/>
    <w:multiLevelType w:val="hybridMultilevel"/>
    <w:tmpl w:val="C826F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765314">
    <w:abstractNumId w:val="7"/>
  </w:num>
  <w:num w:numId="2" w16cid:durableId="2122411658">
    <w:abstractNumId w:val="15"/>
  </w:num>
  <w:num w:numId="3" w16cid:durableId="1583490732">
    <w:abstractNumId w:val="31"/>
  </w:num>
  <w:num w:numId="4" w16cid:durableId="1121993098">
    <w:abstractNumId w:val="24"/>
  </w:num>
  <w:num w:numId="5" w16cid:durableId="83578552">
    <w:abstractNumId w:val="6"/>
  </w:num>
  <w:num w:numId="6" w16cid:durableId="736586347">
    <w:abstractNumId w:val="4"/>
  </w:num>
  <w:num w:numId="7" w16cid:durableId="239296222">
    <w:abstractNumId w:val="3"/>
  </w:num>
  <w:num w:numId="8" w16cid:durableId="1566179758">
    <w:abstractNumId w:val="2"/>
  </w:num>
  <w:num w:numId="9" w16cid:durableId="1375470706">
    <w:abstractNumId w:val="5"/>
  </w:num>
  <w:num w:numId="10" w16cid:durableId="1481654376">
    <w:abstractNumId w:val="1"/>
  </w:num>
  <w:num w:numId="11" w16cid:durableId="1505392077">
    <w:abstractNumId w:val="17"/>
  </w:num>
  <w:num w:numId="12" w16cid:durableId="287973731">
    <w:abstractNumId w:val="24"/>
  </w:num>
  <w:num w:numId="13" w16cid:durableId="1242568769">
    <w:abstractNumId w:val="27"/>
  </w:num>
  <w:num w:numId="14" w16cid:durableId="1991210783">
    <w:abstractNumId w:val="30"/>
  </w:num>
  <w:num w:numId="15" w16cid:durableId="1422215323">
    <w:abstractNumId w:val="39"/>
  </w:num>
  <w:num w:numId="16" w16cid:durableId="1651474192">
    <w:abstractNumId w:val="41"/>
  </w:num>
  <w:num w:numId="17" w16cid:durableId="567691810">
    <w:abstractNumId w:val="24"/>
  </w:num>
  <w:num w:numId="18" w16cid:durableId="1011763210">
    <w:abstractNumId w:val="24"/>
  </w:num>
  <w:num w:numId="19" w16cid:durableId="129441564">
    <w:abstractNumId w:val="16"/>
  </w:num>
  <w:num w:numId="20" w16cid:durableId="731347393">
    <w:abstractNumId w:val="33"/>
  </w:num>
  <w:num w:numId="21" w16cid:durableId="1146968263">
    <w:abstractNumId w:val="45"/>
  </w:num>
  <w:num w:numId="22" w16cid:durableId="1726947100">
    <w:abstractNumId w:val="29"/>
  </w:num>
  <w:num w:numId="23" w16cid:durableId="1801193358">
    <w:abstractNumId w:val="43"/>
  </w:num>
  <w:num w:numId="24" w16cid:durableId="126091518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04970189">
    <w:abstractNumId w:val="19"/>
  </w:num>
  <w:num w:numId="26" w16cid:durableId="2062555499">
    <w:abstractNumId w:val="26"/>
  </w:num>
  <w:num w:numId="27" w16cid:durableId="1696299689">
    <w:abstractNumId w:val="36"/>
  </w:num>
  <w:num w:numId="28" w16cid:durableId="3215162">
    <w:abstractNumId w:val="37"/>
  </w:num>
  <w:num w:numId="29" w16cid:durableId="1514371342">
    <w:abstractNumId w:val="20"/>
  </w:num>
  <w:num w:numId="30" w16cid:durableId="349575572">
    <w:abstractNumId w:val="34"/>
  </w:num>
  <w:num w:numId="31" w16cid:durableId="561790191">
    <w:abstractNumId w:val="22"/>
  </w:num>
  <w:num w:numId="32" w16cid:durableId="735322726">
    <w:abstractNumId w:val="47"/>
  </w:num>
  <w:num w:numId="33" w16cid:durableId="2093425951">
    <w:abstractNumId w:val="32"/>
  </w:num>
  <w:num w:numId="34" w16cid:durableId="1894273999">
    <w:abstractNumId w:val="38"/>
  </w:num>
  <w:num w:numId="35" w16cid:durableId="1116406528">
    <w:abstractNumId w:val="35"/>
  </w:num>
  <w:num w:numId="36" w16cid:durableId="22199207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51390162">
    <w:abstractNumId w:val="23"/>
  </w:num>
  <w:num w:numId="38" w16cid:durableId="203641122">
    <w:abstractNumId w:val="21"/>
  </w:num>
  <w:num w:numId="39" w16cid:durableId="899708669">
    <w:abstractNumId w:val="28"/>
  </w:num>
  <w:num w:numId="40" w16cid:durableId="116219780">
    <w:abstractNumId w:val="44"/>
  </w:num>
  <w:num w:numId="41" w16cid:durableId="1503855367">
    <w:abstractNumId w:val="0"/>
  </w:num>
  <w:num w:numId="42" w16cid:durableId="778723593">
    <w:abstractNumId w:val="18"/>
  </w:num>
  <w:num w:numId="43" w16cid:durableId="1403942089">
    <w:abstractNumId w:val="42"/>
  </w:num>
  <w:num w:numId="44" w16cid:durableId="47384544">
    <w:abstractNumId w:val="46"/>
  </w:num>
  <w:num w:numId="45" w16cid:durableId="148518106">
    <w:abstractNumId w:val="25"/>
  </w:num>
  <w:num w:numId="46" w16cid:durableId="150484774">
    <w:abstractNumId w:val="4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D5E"/>
    <w:rsid w:val="00001797"/>
    <w:rsid w:val="00001872"/>
    <w:rsid w:val="00001893"/>
    <w:rsid w:val="00001DD6"/>
    <w:rsid w:val="00001DF4"/>
    <w:rsid w:val="000028C9"/>
    <w:rsid w:val="000029C5"/>
    <w:rsid w:val="00003081"/>
    <w:rsid w:val="0000345D"/>
    <w:rsid w:val="000123B4"/>
    <w:rsid w:val="0001407C"/>
    <w:rsid w:val="000147FF"/>
    <w:rsid w:val="00015D59"/>
    <w:rsid w:val="00017C94"/>
    <w:rsid w:val="00021259"/>
    <w:rsid w:val="00024887"/>
    <w:rsid w:val="000257F6"/>
    <w:rsid w:val="0002612A"/>
    <w:rsid w:val="0002648E"/>
    <w:rsid w:val="000267F9"/>
    <w:rsid w:val="000273F9"/>
    <w:rsid w:val="00030A49"/>
    <w:rsid w:val="00033341"/>
    <w:rsid w:val="000339A3"/>
    <w:rsid w:val="0003738D"/>
    <w:rsid w:val="00043154"/>
    <w:rsid w:val="000442F1"/>
    <w:rsid w:val="000456DF"/>
    <w:rsid w:val="00053140"/>
    <w:rsid w:val="00054562"/>
    <w:rsid w:val="00054647"/>
    <w:rsid w:val="00054694"/>
    <w:rsid w:val="000559C3"/>
    <w:rsid w:val="00060972"/>
    <w:rsid w:val="00060B52"/>
    <w:rsid w:val="00060F29"/>
    <w:rsid w:val="000610D5"/>
    <w:rsid w:val="0006111B"/>
    <w:rsid w:val="000615B2"/>
    <w:rsid w:val="0006216F"/>
    <w:rsid w:val="0006313C"/>
    <w:rsid w:val="00063988"/>
    <w:rsid w:val="00065B64"/>
    <w:rsid w:val="00066631"/>
    <w:rsid w:val="00070D7E"/>
    <w:rsid w:val="000725E6"/>
    <w:rsid w:val="00072C50"/>
    <w:rsid w:val="000740A9"/>
    <w:rsid w:val="000756DB"/>
    <w:rsid w:val="00076387"/>
    <w:rsid w:val="000769F8"/>
    <w:rsid w:val="00076E0B"/>
    <w:rsid w:val="00076E83"/>
    <w:rsid w:val="000777E8"/>
    <w:rsid w:val="000779F5"/>
    <w:rsid w:val="000803E6"/>
    <w:rsid w:val="00081CE6"/>
    <w:rsid w:val="00081F1F"/>
    <w:rsid w:val="000821B0"/>
    <w:rsid w:val="0008249D"/>
    <w:rsid w:val="00085850"/>
    <w:rsid w:val="00085E00"/>
    <w:rsid w:val="00086170"/>
    <w:rsid w:val="0008767E"/>
    <w:rsid w:val="00091658"/>
    <w:rsid w:val="00092155"/>
    <w:rsid w:val="00093115"/>
    <w:rsid w:val="000932B6"/>
    <w:rsid w:val="00093745"/>
    <w:rsid w:val="00093FD4"/>
    <w:rsid w:val="00094043"/>
    <w:rsid w:val="00094C5B"/>
    <w:rsid w:val="000952FC"/>
    <w:rsid w:val="0009547A"/>
    <w:rsid w:val="00096EAC"/>
    <w:rsid w:val="000A03FF"/>
    <w:rsid w:val="000A1ABB"/>
    <w:rsid w:val="000A1BE5"/>
    <w:rsid w:val="000A269D"/>
    <w:rsid w:val="000A2A5F"/>
    <w:rsid w:val="000A2C29"/>
    <w:rsid w:val="000A33AA"/>
    <w:rsid w:val="000A3F11"/>
    <w:rsid w:val="000A5653"/>
    <w:rsid w:val="000A7AB0"/>
    <w:rsid w:val="000B1D1E"/>
    <w:rsid w:val="000B2E94"/>
    <w:rsid w:val="000B307B"/>
    <w:rsid w:val="000B32E0"/>
    <w:rsid w:val="000B4770"/>
    <w:rsid w:val="000B5D15"/>
    <w:rsid w:val="000B689A"/>
    <w:rsid w:val="000B77FF"/>
    <w:rsid w:val="000C046A"/>
    <w:rsid w:val="000C0DF9"/>
    <w:rsid w:val="000C2E1F"/>
    <w:rsid w:val="000C4838"/>
    <w:rsid w:val="000C63F4"/>
    <w:rsid w:val="000C6ABB"/>
    <w:rsid w:val="000C79EB"/>
    <w:rsid w:val="000C7AC0"/>
    <w:rsid w:val="000C7DB1"/>
    <w:rsid w:val="000D0F42"/>
    <w:rsid w:val="000D15E6"/>
    <w:rsid w:val="000D2113"/>
    <w:rsid w:val="000D232E"/>
    <w:rsid w:val="000D260D"/>
    <w:rsid w:val="000D3C9A"/>
    <w:rsid w:val="000D4AED"/>
    <w:rsid w:val="000D53BF"/>
    <w:rsid w:val="000D5A73"/>
    <w:rsid w:val="000D6015"/>
    <w:rsid w:val="000D7360"/>
    <w:rsid w:val="000D7F49"/>
    <w:rsid w:val="000E08EE"/>
    <w:rsid w:val="000E151B"/>
    <w:rsid w:val="000E1F78"/>
    <w:rsid w:val="000E1FCA"/>
    <w:rsid w:val="000E298F"/>
    <w:rsid w:val="000E302F"/>
    <w:rsid w:val="000E3564"/>
    <w:rsid w:val="000E51CF"/>
    <w:rsid w:val="000E64AF"/>
    <w:rsid w:val="000E6F06"/>
    <w:rsid w:val="000F017A"/>
    <w:rsid w:val="000F2398"/>
    <w:rsid w:val="000F409B"/>
    <w:rsid w:val="000F61AE"/>
    <w:rsid w:val="000F63C2"/>
    <w:rsid w:val="000F6619"/>
    <w:rsid w:val="000F6669"/>
    <w:rsid w:val="000F68B8"/>
    <w:rsid w:val="000F7591"/>
    <w:rsid w:val="000F7B45"/>
    <w:rsid w:val="000F7CF8"/>
    <w:rsid w:val="0010100F"/>
    <w:rsid w:val="001024F4"/>
    <w:rsid w:val="00102BD4"/>
    <w:rsid w:val="00102CBE"/>
    <w:rsid w:val="00103B81"/>
    <w:rsid w:val="00103F64"/>
    <w:rsid w:val="00104CD6"/>
    <w:rsid w:val="00107752"/>
    <w:rsid w:val="00107C44"/>
    <w:rsid w:val="0011026C"/>
    <w:rsid w:val="0011204C"/>
    <w:rsid w:val="001121DD"/>
    <w:rsid w:val="001131A4"/>
    <w:rsid w:val="00113274"/>
    <w:rsid w:val="0011375B"/>
    <w:rsid w:val="00113ADF"/>
    <w:rsid w:val="00113FEC"/>
    <w:rsid w:val="00114B5F"/>
    <w:rsid w:val="00114F16"/>
    <w:rsid w:val="001150A5"/>
    <w:rsid w:val="001157F3"/>
    <w:rsid w:val="00116B66"/>
    <w:rsid w:val="0012128C"/>
    <w:rsid w:val="00121635"/>
    <w:rsid w:val="00121904"/>
    <w:rsid w:val="00121A33"/>
    <w:rsid w:val="00122426"/>
    <w:rsid w:val="00123E24"/>
    <w:rsid w:val="001242F9"/>
    <w:rsid w:val="001250B8"/>
    <w:rsid w:val="00125805"/>
    <w:rsid w:val="00126EC5"/>
    <w:rsid w:val="00127173"/>
    <w:rsid w:val="00130D77"/>
    <w:rsid w:val="001311D0"/>
    <w:rsid w:val="001316B4"/>
    <w:rsid w:val="001322A6"/>
    <w:rsid w:val="00134CA1"/>
    <w:rsid w:val="00134D8E"/>
    <w:rsid w:val="00134F69"/>
    <w:rsid w:val="00135879"/>
    <w:rsid w:val="00135896"/>
    <w:rsid w:val="001361D5"/>
    <w:rsid w:val="001367F0"/>
    <w:rsid w:val="0013681D"/>
    <w:rsid w:val="001376B8"/>
    <w:rsid w:val="00140931"/>
    <w:rsid w:val="001413BC"/>
    <w:rsid w:val="00141848"/>
    <w:rsid w:val="00141890"/>
    <w:rsid w:val="00143D2B"/>
    <w:rsid w:val="001459C5"/>
    <w:rsid w:val="00145EE0"/>
    <w:rsid w:val="001474DD"/>
    <w:rsid w:val="001505B1"/>
    <w:rsid w:val="00150783"/>
    <w:rsid w:val="0015080C"/>
    <w:rsid w:val="001508C4"/>
    <w:rsid w:val="00150A8D"/>
    <w:rsid w:val="001520EE"/>
    <w:rsid w:val="00152933"/>
    <w:rsid w:val="00152DEF"/>
    <w:rsid w:val="00155398"/>
    <w:rsid w:val="00155C8B"/>
    <w:rsid w:val="001578AF"/>
    <w:rsid w:val="00157905"/>
    <w:rsid w:val="00157AEA"/>
    <w:rsid w:val="00160E09"/>
    <w:rsid w:val="00161C0C"/>
    <w:rsid w:val="00161F76"/>
    <w:rsid w:val="00162369"/>
    <w:rsid w:val="00162E30"/>
    <w:rsid w:val="00163328"/>
    <w:rsid w:val="001633B4"/>
    <w:rsid w:val="001653FD"/>
    <w:rsid w:val="00165CEE"/>
    <w:rsid w:val="00165D11"/>
    <w:rsid w:val="00166B06"/>
    <w:rsid w:val="00166E8E"/>
    <w:rsid w:val="00170C37"/>
    <w:rsid w:val="00170D47"/>
    <w:rsid w:val="00171045"/>
    <w:rsid w:val="00172DBF"/>
    <w:rsid w:val="00174ABD"/>
    <w:rsid w:val="00174B0D"/>
    <w:rsid w:val="00174FD9"/>
    <w:rsid w:val="001776DA"/>
    <w:rsid w:val="001800A6"/>
    <w:rsid w:val="00180705"/>
    <w:rsid w:val="001833DE"/>
    <w:rsid w:val="00183A48"/>
    <w:rsid w:val="00183EB6"/>
    <w:rsid w:val="0018434C"/>
    <w:rsid w:val="0018540E"/>
    <w:rsid w:val="00190BE1"/>
    <w:rsid w:val="00191974"/>
    <w:rsid w:val="00192B34"/>
    <w:rsid w:val="001966AE"/>
    <w:rsid w:val="001A0042"/>
    <w:rsid w:val="001A0844"/>
    <w:rsid w:val="001A172B"/>
    <w:rsid w:val="001A1A12"/>
    <w:rsid w:val="001A1BB6"/>
    <w:rsid w:val="001A2720"/>
    <w:rsid w:val="001A381D"/>
    <w:rsid w:val="001A6B05"/>
    <w:rsid w:val="001A7503"/>
    <w:rsid w:val="001A7A57"/>
    <w:rsid w:val="001B03E6"/>
    <w:rsid w:val="001B1F36"/>
    <w:rsid w:val="001B21FD"/>
    <w:rsid w:val="001B30FE"/>
    <w:rsid w:val="001B5DD2"/>
    <w:rsid w:val="001B6903"/>
    <w:rsid w:val="001C0840"/>
    <w:rsid w:val="001C1922"/>
    <w:rsid w:val="001C2AB4"/>
    <w:rsid w:val="001C2CEC"/>
    <w:rsid w:val="001C3E41"/>
    <w:rsid w:val="001C669C"/>
    <w:rsid w:val="001D0434"/>
    <w:rsid w:val="001D0E9D"/>
    <w:rsid w:val="001D1CF7"/>
    <w:rsid w:val="001D20F0"/>
    <w:rsid w:val="001D23D6"/>
    <w:rsid w:val="001D2477"/>
    <w:rsid w:val="001D2541"/>
    <w:rsid w:val="001D258D"/>
    <w:rsid w:val="001D29C6"/>
    <w:rsid w:val="001D2A52"/>
    <w:rsid w:val="001D2C37"/>
    <w:rsid w:val="001D40B7"/>
    <w:rsid w:val="001D42C1"/>
    <w:rsid w:val="001D4939"/>
    <w:rsid w:val="001D4DB3"/>
    <w:rsid w:val="001D5C6C"/>
    <w:rsid w:val="001D7E50"/>
    <w:rsid w:val="001E1053"/>
    <w:rsid w:val="001E22D5"/>
    <w:rsid w:val="001E2A19"/>
    <w:rsid w:val="001E39B7"/>
    <w:rsid w:val="001E4834"/>
    <w:rsid w:val="001F0706"/>
    <w:rsid w:val="001F0B79"/>
    <w:rsid w:val="001F130A"/>
    <w:rsid w:val="001F273E"/>
    <w:rsid w:val="001F4904"/>
    <w:rsid w:val="001F4F50"/>
    <w:rsid w:val="001F7912"/>
    <w:rsid w:val="001F7E39"/>
    <w:rsid w:val="002004F4"/>
    <w:rsid w:val="002015C3"/>
    <w:rsid w:val="00201617"/>
    <w:rsid w:val="00201E81"/>
    <w:rsid w:val="002022E3"/>
    <w:rsid w:val="00203381"/>
    <w:rsid w:val="00204157"/>
    <w:rsid w:val="00204698"/>
    <w:rsid w:val="0020471E"/>
    <w:rsid w:val="00204CF3"/>
    <w:rsid w:val="0020514B"/>
    <w:rsid w:val="00205763"/>
    <w:rsid w:val="00207CDE"/>
    <w:rsid w:val="0021054D"/>
    <w:rsid w:val="002106E0"/>
    <w:rsid w:val="00210CE8"/>
    <w:rsid w:val="00211A5B"/>
    <w:rsid w:val="00212363"/>
    <w:rsid w:val="002174A7"/>
    <w:rsid w:val="002177A2"/>
    <w:rsid w:val="00217898"/>
    <w:rsid w:val="002178EC"/>
    <w:rsid w:val="00220861"/>
    <w:rsid w:val="002210BC"/>
    <w:rsid w:val="0022149C"/>
    <w:rsid w:val="002233BC"/>
    <w:rsid w:val="00224BAB"/>
    <w:rsid w:val="00225191"/>
    <w:rsid w:val="002251AE"/>
    <w:rsid w:val="00226294"/>
    <w:rsid w:val="00226562"/>
    <w:rsid w:val="00227627"/>
    <w:rsid w:val="002309FA"/>
    <w:rsid w:val="00230CBA"/>
    <w:rsid w:val="00230E2B"/>
    <w:rsid w:val="00232EA6"/>
    <w:rsid w:val="002335E4"/>
    <w:rsid w:val="0023402D"/>
    <w:rsid w:val="0023413F"/>
    <w:rsid w:val="002358E7"/>
    <w:rsid w:val="00235D06"/>
    <w:rsid w:val="00237540"/>
    <w:rsid w:val="002443EB"/>
    <w:rsid w:val="00245B46"/>
    <w:rsid w:val="002466B7"/>
    <w:rsid w:val="00247351"/>
    <w:rsid w:val="00247883"/>
    <w:rsid w:val="0025146F"/>
    <w:rsid w:val="00251CEC"/>
    <w:rsid w:val="00252DBE"/>
    <w:rsid w:val="00253549"/>
    <w:rsid w:val="00253C2E"/>
    <w:rsid w:val="00254007"/>
    <w:rsid w:val="00254C5B"/>
    <w:rsid w:val="0025516C"/>
    <w:rsid w:val="00256707"/>
    <w:rsid w:val="00260AA7"/>
    <w:rsid w:val="0026268A"/>
    <w:rsid w:val="00263DD3"/>
    <w:rsid w:val="00266EAF"/>
    <w:rsid w:val="002706F8"/>
    <w:rsid w:val="00270C89"/>
    <w:rsid w:val="002724C2"/>
    <w:rsid w:val="00272694"/>
    <w:rsid w:val="00272A68"/>
    <w:rsid w:val="002737E8"/>
    <w:rsid w:val="00274384"/>
    <w:rsid w:val="00274810"/>
    <w:rsid w:val="002750E7"/>
    <w:rsid w:val="002803DD"/>
    <w:rsid w:val="002826B1"/>
    <w:rsid w:val="00283F8B"/>
    <w:rsid w:val="00284CBD"/>
    <w:rsid w:val="002873E8"/>
    <w:rsid w:val="002902B7"/>
    <w:rsid w:val="0029195E"/>
    <w:rsid w:val="00291DAB"/>
    <w:rsid w:val="002920DE"/>
    <w:rsid w:val="00294983"/>
    <w:rsid w:val="002953B2"/>
    <w:rsid w:val="00295D1A"/>
    <w:rsid w:val="002961B6"/>
    <w:rsid w:val="00297DA7"/>
    <w:rsid w:val="002A0139"/>
    <w:rsid w:val="002A0438"/>
    <w:rsid w:val="002A1A7D"/>
    <w:rsid w:val="002A1C6B"/>
    <w:rsid w:val="002A4AA7"/>
    <w:rsid w:val="002A711C"/>
    <w:rsid w:val="002B1968"/>
    <w:rsid w:val="002B3600"/>
    <w:rsid w:val="002B38A8"/>
    <w:rsid w:val="002B4691"/>
    <w:rsid w:val="002B4906"/>
    <w:rsid w:val="002B6C7B"/>
    <w:rsid w:val="002B72C8"/>
    <w:rsid w:val="002C089B"/>
    <w:rsid w:val="002C08BD"/>
    <w:rsid w:val="002C2369"/>
    <w:rsid w:val="002C2497"/>
    <w:rsid w:val="002C281B"/>
    <w:rsid w:val="002C34E1"/>
    <w:rsid w:val="002C38A7"/>
    <w:rsid w:val="002C3F63"/>
    <w:rsid w:val="002C5363"/>
    <w:rsid w:val="002C5924"/>
    <w:rsid w:val="002C5DDE"/>
    <w:rsid w:val="002C64FF"/>
    <w:rsid w:val="002C7A9D"/>
    <w:rsid w:val="002C7BF2"/>
    <w:rsid w:val="002C7D80"/>
    <w:rsid w:val="002D0049"/>
    <w:rsid w:val="002D05FE"/>
    <w:rsid w:val="002D282F"/>
    <w:rsid w:val="002D35E8"/>
    <w:rsid w:val="002D3619"/>
    <w:rsid w:val="002D3A72"/>
    <w:rsid w:val="002D4BED"/>
    <w:rsid w:val="002D645E"/>
    <w:rsid w:val="002D66B7"/>
    <w:rsid w:val="002E4003"/>
    <w:rsid w:val="002E66FA"/>
    <w:rsid w:val="002F0959"/>
    <w:rsid w:val="002F0AC0"/>
    <w:rsid w:val="002F216D"/>
    <w:rsid w:val="002F3F07"/>
    <w:rsid w:val="002F5027"/>
    <w:rsid w:val="002F7C07"/>
    <w:rsid w:val="00300299"/>
    <w:rsid w:val="00301411"/>
    <w:rsid w:val="00301ECD"/>
    <w:rsid w:val="0030356C"/>
    <w:rsid w:val="00304050"/>
    <w:rsid w:val="00304CA2"/>
    <w:rsid w:val="003100E6"/>
    <w:rsid w:val="00310652"/>
    <w:rsid w:val="00311CDA"/>
    <w:rsid w:val="00314BCD"/>
    <w:rsid w:val="00314D64"/>
    <w:rsid w:val="003150E4"/>
    <w:rsid w:val="0031637B"/>
    <w:rsid w:val="00316671"/>
    <w:rsid w:val="00316999"/>
    <w:rsid w:val="00317660"/>
    <w:rsid w:val="003202B2"/>
    <w:rsid w:val="00320352"/>
    <w:rsid w:val="003204E9"/>
    <w:rsid w:val="00320D6D"/>
    <w:rsid w:val="003213A8"/>
    <w:rsid w:val="003235C5"/>
    <w:rsid w:val="00323816"/>
    <w:rsid w:val="003251A4"/>
    <w:rsid w:val="00325563"/>
    <w:rsid w:val="003259B2"/>
    <w:rsid w:val="003259C4"/>
    <w:rsid w:val="003265F8"/>
    <w:rsid w:val="00326DF6"/>
    <w:rsid w:val="003303D2"/>
    <w:rsid w:val="003307B1"/>
    <w:rsid w:val="00331864"/>
    <w:rsid w:val="003318CA"/>
    <w:rsid w:val="00332C5A"/>
    <w:rsid w:val="00333973"/>
    <w:rsid w:val="00333B1B"/>
    <w:rsid w:val="003342D5"/>
    <w:rsid w:val="00335AC8"/>
    <w:rsid w:val="00335FD7"/>
    <w:rsid w:val="00336139"/>
    <w:rsid w:val="00341CAB"/>
    <w:rsid w:val="003422B4"/>
    <w:rsid w:val="0034237E"/>
    <w:rsid w:val="00344EE7"/>
    <w:rsid w:val="003450C9"/>
    <w:rsid w:val="00345B08"/>
    <w:rsid w:val="00346BEC"/>
    <w:rsid w:val="003504BE"/>
    <w:rsid w:val="003504EE"/>
    <w:rsid w:val="00350CA7"/>
    <w:rsid w:val="00351882"/>
    <w:rsid w:val="00352A7E"/>
    <w:rsid w:val="00352ED4"/>
    <w:rsid w:val="0035488E"/>
    <w:rsid w:val="00354B58"/>
    <w:rsid w:val="00354F89"/>
    <w:rsid w:val="00355789"/>
    <w:rsid w:val="003600C6"/>
    <w:rsid w:val="003610F1"/>
    <w:rsid w:val="00361723"/>
    <w:rsid w:val="003620A4"/>
    <w:rsid w:val="003635EF"/>
    <w:rsid w:val="00364F6D"/>
    <w:rsid w:val="003656EB"/>
    <w:rsid w:val="00367677"/>
    <w:rsid w:val="0037261C"/>
    <w:rsid w:val="00372ADD"/>
    <w:rsid w:val="00372FBC"/>
    <w:rsid w:val="00373EE6"/>
    <w:rsid w:val="00374D0A"/>
    <w:rsid w:val="0037641B"/>
    <w:rsid w:val="0037704E"/>
    <w:rsid w:val="00377050"/>
    <w:rsid w:val="0038017E"/>
    <w:rsid w:val="0038055D"/>
    <w:rsid w:val="00382116"/>
    <w:rsid w:val="00382B90"/>
    <w:rsid w:val="0038302A"/>
    <w:rsid w:val="00383912"/>
    <w:rsid w:val="0038464C"/>
    <w:rsid w:val="00384E67"/>
    <w:rsid w:val="00385056"/>
    <w:rsid w:val="003864F9"/>
    <w:rsid w:val="00387AC5"/>
    <w:rsid w:val="003905FA"/>
    <w:rsid w:val="00390EE7"/>
    <w:rsid w:val="0039102E"/>
    <w:rsid w:val="00391794"/>
    <w:rsid w:val="00393145"/>
    <w:rsid w:val="00393FD8"/>
    <w:rsid w:val="003940AE"/>
    <w:rsid w:val="00395BB9"/>
    <w:rsid w:val="003963BA"/>
    <w:rsid w:val="00396799"/>
    <w:rsid w:val="003A1CE5"/>
    <w:rsid w:val="003A3392"/>
    <w:rsid w:val="003A3A45"/>
    <w:rsid w:val="003A3FCC"/>
    <w:rsid w:val="003A44DA"/>
    <w:rsid w:val="003A4D1E"/>
    <w:rsid w:val="003A56B6"/>
    <w:rsid w:val="003A6401"/>
    <w:rsid w:val="003A710B"/>
    <w:rsid w:val="003A7447"/>
    <w:rsid w:val="003B22D6"/>
    <w:rsid w:val="003B283B"/>
    <w:rsid w:val="003B36F1"/>
    <w:rsid w:val="003B3B66"/>
    <w:rsid w:val="003B54B0"/>
    <w:rsid w:val="003B742A"/>
    <w:rsid w:val="003C14F2"/>
    <w:rsid w:val="003C30A4"/>
    <w:rsid w:val="003C5A8F"/>
    <w:rsid w:val="003C617B"/>
    <w:rsid w:val="003D0DF4"/>
    <w:rsid w:val="003D1535"/>
    <w:rsid w:val="003D1A94"/>
    <w:rsid w:val="003D1BA2"/>
    <w:rsid w:val="003D23BA"/>
    <w:rsid w:val="003D270D"/>
    <w:rsid w:val="003D309F"/>
    <w:rsid w:val="003D4E3D"/>
    <w:rsid w:val="003D5ACD"/>
    <w:rsid w:val="003D5D1C"/>
    <w:rsid w:val="003D705D"/>
    <w:rsid w:val="003E0FAC"/>
    <w:rsid w:val="003E203F"/>
    <w:rsid w:val="003E3825"/>
    <w:rsid w:val="003E5105"/>
    <w:rsid w:val="003E54D9"/>
    <w:rsid w:val="003E6009"/>
    <w:rsid w:val="003E6130"/>
    <w:rsid w:val="003E7734"/>
    <w:rsid w:val="003F0CDE"/>
    <w:rsid w:val="003F1266"/>
    <w:rsid w:val="003F1317"/>
    <w:rsid w:val="003F43A4"/>
    <w:rsid w:val="003F50EE"/>
    <w:rsid w:val="003F5E16"/>
    <w:rsid w:val="003F7785"/>
    <w:rsid w:val="004000B0"/>
    <w:rsid w:val="004010F8"/>
    <w:rsid w:val="004016C3"/>
    <w:rsid w:val="00406970"/>
    <w:rsid w:val="0041055A"/>
    <w:rsid w:val="004107E2"/>
    <w:rsid w:val="004110C0"/>
    <w:rsid w:val="00411209"/>
    <w:rsid w:val="00413268"/>
    <w:rsid w:val="00415254"/>
    <w:rsid w:val="00415DB6"/>
    <w:rsid w:val="0041628F"/>
    <w:rsid w:val="00416E1E"/>
    <w:rsid w:val="00417719"/>
    <w:rsid w:val="00421296"/>
    <w:rsid w:val="004218F4"/>
    <w:rsid w:val="00422384"/>
    <w:rsid w:val="00422463"/>
    <w:rsid w:val="00422A8E"/>
    <w:rsid w:val="00422EE3"/>
    <w:rsid w:val="00423680"/>
    <w:rsid w:val="004241FC"/>
    <w:rsid w:val="00424284"/>
    <w:rsid w:val="004242D8"/>
    <w:rsid w:val="00426F5A"/>
    <w:rsid w:val="0042716F"/>
    <w:rsid w:val="0042727A"/>
    <w:rsid w:val="004272CD"/>
    <w:rsid w:val="00427B59"/>
    <w:rsid w:val="004309D4"/>
    <w:rsid w:val="0043331F"/>
    <w:rsid w:val="00433715"/>
    <w:rsid w:val="00433B1F"/>
    <w:rsid w:val="004349B3"/>
    <w:rsid w:val="004355A4"/>
    <w:rsid w:val="00436084"/>
    <w:rsid w:val="00436E01"/>
    <w:rsid w:val="00437817"/>
    <w:rsid w:val="00440DB3"/>
    <w:rsid w:val="004436C4"/>
    <w:rsid w:val="00444129"/>
    <w:rsid w:val="00444586"/>
    <w:rsid w:val="00444E38"/>
    <w:rsid w:val="00450C9A"/>
    <w:rsid w:val="004510B7"/>
    <w:rsid w:val="00451CD8"/>
    <w:rsid w:val="004523F5"/>
    <w:rsid w:val="004530F2"/>
    <w:rsid w:val="004547A4"/>
    <w:rsid w:val="00455FFF"/>
    <w:rsid w:val="004570B3"/>
    <w:rsid w:val="00457B5B"/>
    <w:rsid w:val="00463796"/>
    <w:rsid w:val="00464AEE"/>
    <w:rsid w:val="004652D1"/>
    <w:rsid w:val="0046548E"/>
    <w:rsid w:val="0046568C"/>
    <w:rsid w:val="004658AC"/>
    <w:rsid w:val="00466330"/>
    <w:rsid w:val="004663CE"/>
    <w:rsid w:val="00466BFE"/>
    <w:rsid w:val="00467793"/>
    <w:rsid w:val="00467979"/>
    <w:rsid w:val="00467BF1"/>
    <w:rsid w:val="00467C01"/>
    <w:rsid w:val="00470EF3"/>
    <w:rsid w:val="00471A1B"/>
    <w:rsid w:val="004744AF"/>
    <w:rsid w:val="00474E21"/>
    <w:rsid w:val="00477D6A"/>
    <w:rsid w:val="00477F60"/>
    <w:rsid w:val="00480EF4"/>
    <w:rsid w:val="00481367"/>
    <w:rsid w:val="0048210F"/>
    <w:rsid w:val="00483F2C"/>
    <w:rsid w:val="00483F32"/>
    <w:rsid w:val="00485BA0"/>
    <w:rsid w:val="004875F4"/>
    <w:rsid w:val="00487719"/>
    <w:rsid w:val="00487B00"/>
    <w:rsid w:val="00487F27"/>
    <w:rsid w:val="004903F1"/>
    <w:rsid w:val="00490770"/>
    <w:rsid w:val="00490D64"/>
    <w:rsid w:val="004914AA"/>
    <w:rsid w:val="00491D88"/>
    <w:rsid w:val="00493429"/>
    <w:rsid w:val="00493E56"/>
    <w:rsid w:val="0049462E"/>
    <w:rsid w:val="004946B3"/>
    <w:rsid w:val="00494D29"/>
    <w:rsid w:val="00494E2A"/>
    <w:rsid w:val="004954B4"/>
    <w:rsid w:val="0049678F"/>
    <w:rsid w:val="004A0C9E"/>
    <w:rsid w:val="004A133C"/>
    <w:rsid w:val="004A1854"/>
    <w:rsid w:val="004A28E7"/>
    <w:rsid w:val="004A3BF4"/>
    <w:rsid w:val="004A4430"/>
    <w:rsid w:val="004A4640"/>
    <w:rsid w:val="004A563A"/>
    <w:rsid w:val="004A5EDC"/>
    <w:rsid w:val="004B098D"/>
    <w:rsid w:val="004B0C8F"/>
    <w:rsid w:val="004B0F39"/>
    <w:rsid w:val="004B15DD"/>
    <w:rsid w:val="004B1EF1"/>
    <w:rsid w:val="004B3110"/>
    <w:rsid w:val="004B3426"/>
    <w:rsid w:val="004B4D4C"/>
    <w:rsid w:val="004B7CCA"/>
    <w:rsid w:val="004C01DC"/>
    <w:rsid w:val="004C0BE1"/>
    <w:rsid w:val="004C0C06"/>
    <w:rsid w:val="004C0E3C"/>
    <w:rsid w:val="004C0E42"/>
    <w:rsid w:val="004C1A75"/>
    <w:rsid w:val="004C34DA"/>
    <w:rsid w:val="004C3691"/>
    <w:rsid w:val="004C4D3C"/>
    <w:rsid w:val="004C5710"/>
    <w:rsid w:val="004C629C"/>
    <w:rsid w:val="004C6312"/>
    <w:rsid w:val="004D05B8"/>
    <w:rsid w:val="004D0B09"/>
    <w:rsid w:val="004D1412"/>
    <w:rsid w:val="004D161E"/>
    <w:rsid w:val="004D1B88"/>
    <w:rsid w:val="004D3C06"/>
    <w:rsid w:val="004D3C63"/>
    <w:rsid w:val="004D5B8C"/>
    <w:rsid w:val="004D6EF5"/>
    <w:rsid w:val="004D7139"/>
    <w:rsid w:val="004E16C0"/>
    <w:rsid w:val="004E2699"/>
    <w:rsid w:val="004E3312"/>
    <w:rsid w:val="004E4887"/>
    <w:rsid w:val="004E512C"/>
    <w:rsid w:val="004E5BAF"/>
    <w:rsid w:val="004E6447"/>
    <w:rsid w:val="004E708C"/>
    <w:rsid w:val="004E72A7"/>
    <w:rsid w:val="004E7E55"/>
    <w:rsid w:val="004F007F"/>
    <w:rsid w:val="004F1A25"/>
    <w:rsid w:val="004F1E18"/>
    <w:rsid w:val="004F2CD7"/>
    <w:rsid w:val="004F2FD9"/>
    <w:rsid w:val="00500B65"/>
    <w:rsid w:val="005014D6"/>
    <w:rsid w:val="00501685"/>
    <w:rsid w:val="00502A43"/>
    <w:rsid w:val="0050548F"/>
    <w:rsid w:val="005058BB"/>
    <w:rsid w:val="00505B48"/>
    <w:rsid w:val="00506C9E"/>
    <w:rsid w:val="0051048D"/>
    <w:rsid w:val="005109D4"/>
    <w:rsid w:val="00510E39"/>
    <w:rsid w:val="00512365"/>
    <w:rsid w:val="005131F5"/>
    <w:rsid w:val="00513928"/>
    <w:rsid w:val="00513EE4"/>
    <w:rsid w:val="0051587F"/>
    <w:rsid w:val="005168A3"/>
    <w:rsid w:val="00517035"/>
    <w:rsid w:val="0051725C"/>
    <w:rsid w:val="0051794B"/>
    <w:rsid w:val="00522DED"/>
    <w:rsid w:val="00523E2D"/>
    <w:rsid w:val="00524A53"/>
    <w:rsid w:val="00525BDE"/>
    <w:rsid w:val="005274BB"/>
    <w:rsid w:val="00527912"/>
    <w:rsid w:val="0053080E"/>
    <w:rsid w:val="00532033"/>
    <w:rsid w:val="005320CB"/>
    <w:rsid w:val="00534EED"/>
    <w:rsid w:val="00542087"/>
    <w:rsid w:val="00542E05"/>
    <w:rsid w:val="005441AC"/>
    <w:rsid w:val="00544EE1"/>
    <w:rsid w:val="005451E7"/>
    <w:rsid w:val="00545419"/>
    <w:rsid w:val="00545916"/>
    <w:rsid w:val="00550308"/>
    <w:rsid w:val="00551D18"/>
    <w:rsid w:val="00551F4C"/>
    <w:rsid w:val="00553D84"/>
    <w:rsid w:val="0055408F"/>
    <w:rsid w:val="005547A8"/>
    <w:rsid w:val="0055498F"/>
    <w:rsid w:val="00557338"/>
    <w:rsid w:val="00557E32"/>
    <w:rsid w:val="00560A24"/>
    <w:rsid w:val="00560CB7"/>
    <w:rsid w:val="005625B6"/>
    <w:rsid w:val="00563B8E"/>
    <w:rsid w:val="00565974"/>
    <w:rsid w:val="00566A98"/>
    <w:rsid w:val="00567F70"/>
    <w:rsid w:val="005703F5"/>
    <w:rsid w:val="005711CF"/>
    <w:rsid w:val="0057128B"/>
    <w:rsid w:val="00571772"/>
    <w:rsid w:val="00572D6D"/>
    <w:rsid w:val="00573C90"/>
    <w:rsid w:val="00573F74"/>
    <w:rsid w:val="00574859"/>
    <w:rsid w:val="005762A4"/>
    <w:rsid w:val="00576A68"/>
    <w:rsid w:val="00580902"/>
    <w:rsid w:val="00580D14"/>
    <w:rsid w:val="00583467"/>
    <w:rsid w:val="00583642"/>
    <w:rsid w:val="005849AD"/>
    <w:rsid w:val="005862BA"/>
    <w:rsid w:val="00590FB6"/>
    <w:rsid w:val="00591730"/>
    <w:rsid w:val="00593D7E"/>
    <w:rsid w:val="005A0B64"/>
    <w:rsid w:val="005A13D8"/>
    <w:rsid w:val="005A1DD6"/>
    <w:rsid w:val="005A1F51"/>
    <w:rsid w:val="005A268B"/>
    <w:rsid w:val="005A30B8"/>
    <w:rsid w:val="005A3CFF"/>
    <w:rsid w:val="005A3E6C"/>
    <w:rsid w:val="005A53D2"/>
    <w:rsid w:val="005A55A5"/>
    <w:rsid w:val="005A56AB"/>
    <w:rsid w:val="005A5B87"/>
    <w:rsid w:val="005A5D0F"/>
    <w:rsid w:val="005A7CDB"/>
    <w:rsid w:val="005A7D72"/>
    <w:rsid w:val="005B073D"/>
    <w:rsid w:val="005B142F"/>
    <w:rsid w:val="005B1444"/>
    <w:rsid w:val="005B216F"/>
    <w:rsid w:val="005B21ED"/>
    <w:rsid w:val="005B272B"/>
    <w:rsid w:val="005B28D5"/>
    <w:rsid w:val="005B3B30"/>
    <w:rsid w:val="005B474C"/>
    <w:rsid w:val="005B5B3C"/>
    <w:rsid w:val="005B667C"/>
    <w:rsid w:val="005B7AA5"/>
    <w:rsid w:val="005C267D"/>
    <w:rsid w:val="005C29C5"/>
    <w:rsid w:val="005C39AA"/>
    <w:rsid w:val="005C5AF4"/>
    <w:rsid w:val="005C5D09"/>
    <w:rsid w:val="005C7A8A"/>
    <w:rsid w:val="005C7F2E"/>
    <w:rsid w:val="005D08C6"/>
    <w:rsid w:val="005D0C98"/>
    <w:rsid w:val="005D0E98"/>
    <w:rsid w:val="005D0F9F"/>
    <w:rsid w:val="005D1CD4"/>
    <w:rsid w:val="005D2324"/>
    <w:rsid w:val="005D2E87"/>
    <w:rsid w:val="005D31EE"/>
    <w:rsid w:val="005D346F"/>
    <w:rsid w:val="005D3EB6"/>
    <w:rsid w:val="005D4A1F"/>
    <w:rsid w:val="005D4A45"/>
    <w:rsid w:val="005D6482"/>
    <w:rsid w:val="005D6A26"/>
    <w:rsid w:val="005D7CE2"/>
    <w:rsid w:val="005E05AE"/>
    <w:rsid w:val="005E0921"/>
    <w:rsid w:val="005E0A69"/>
    <w:rsid w:val="005E19DB"/>
    <w:rsid w:val="005E27CA"/>
    <w:rsid w:val="005E2F26"/>
    <w:rsid w:val="005E3082"/>
    <w:rsid w:val="005E52B0"/>
    <w:rsid w:val="005E5600"/>
    <w:rsid w:val="005E5D71"/>
    <w:rsid w:val="005E7064"/>
    <w:rsid w:val="005F17DB"/>
    <w:rsid w:val="005F203F"/>
    <w:rsid w:val="005F2CED"/>
    <w:rsid w:val="005F333D"/>
    <w:rsid w:val="005F4D57"/>
    <w:rsid w:val="005F52B8"/>
    <w:rsid w:val="005F5586"/>
    <w:rsid w:val="0060031A"/>
    <w:rsid w:val="00600677"/>
    <w:rsid w:val="00600D53"/>
    <w:rsid w:val="006014FB"/>
    <w:rsid w:val="00601657"/>
    <w:rsid w:val="00602BF8"/>
    <w:rsid w:val="00604A45"/>
    <w:rsid w:val="00604ECC"/>
    <w:rsid w:val="00604FF3"/>
    <w:rsid w:val="0060578F"/>
    <w:rsid w:val="00606653"/>
    <w:rsid w:val="00607C2E"/>
    <w:rsid w:val="0061382F"/>
    <w:rsid w:val="006144B3"/>
    <w:rsid w:val="00615BA9"/>
    <w:rsid w:val="00615EB4"/>
    <w:rsid w:val="00616046"/>
    <w:rsid w:val="0061621B"/>
    <w:rsid w:val="00616D04"/>
    <w:rsid w:val="00616EA4"/>
    <w:rsid w:val="006174AD"/>
    <w:rsid w:val="0061770C"/>
    <w:rsid w:val="00621645"/>
    <w:rsid w:val="0062219A"/>
    <w:rsid w:val="006238D9"/>
    <w:rsid w:val="006265EA"/>
    <w:rsid w:val="00627665"/>
    <w:rsid w:val="006303C7"/>
    <w:rsid w:val="00630527"/>
    <w:rsid w:val="00631B9A"/>
    <w:rsid w:val="0063283E"/>
    <w:rsid w:val="00633059"/>
    <w:rsid w:val="00633A77"/>
    <w:rsid w:val="0063454F"/>
    <w:rsid w:val="00634DD1"/>
    <w:rsid w:val="00635DB4"/>
    <w:rsid w:val="006362F5"/>
    <w:rsid w:val="006369DD"/>
    <w:rsid w:val="00637034"/>
    <w:rsid w:val="00637D0B"/>
    <w:rsid w:val="00641241"/>
    <w:rsid w:val="006430A6"/>
    <w:rsid w:val="00643F3A"/>
    <w:rsid w:val="006511C1"/>
    <w:rsid w:val="0065130B"/>
    <w:rsid w:val="006516B3"/>
    <w:rsid w:val="00651EA1"/>
    <w:rsid w:val="006539E0"/>
    <w:rsid w:val="00655374"/>
    <w:rsid w:val="0065543C"/>
    <w:rsid w:val="00655BBF"/>
    <w:rsid w:val="0065608A"/>
    <w:rsid w:val="0065611A"/>
    <w:rsid w:val="00657401"/>
    <w:rsid w:val="00661016"/>
    <w:rsid w:val="00662E53"/>
    <w:rsid w:val="006632C4"/>
    <w:rsid w:val="00663E0F"/>
    <w:rsid w:val="00664210"/>
    <w:rsid w:val="006660DE"/>
    <w:rsid w:val="00666701"/>
    <w:rsid w:val="006668BB"/>
    <w:rsid w:val="0066766B"/>
    <w:rsid w:val="00667886"/>
    <w:rsid w:val="00667A91"/>
    <w:rsid w:val="00667F80"/>
    <w:rsid w:val="006704DA"/>
    <w:rsid w:val="006741EB"/>
    <w:rsid w:val="006752B9"/>
    <w:rsid w:val="00675862"/>
    <w:rsid w:val="00680897"/>
    <w:rsid w:val="006818F3"/>
    <w:rsid w:val="0068301A"/>
    <w:rsid w:val="00685006"/>
    <w:rsid w:val="00685740"/>
    <w:rsid w:val="00685FC0"/>
    <w:rsid w:val="0068631E"/>
    <w:rsid w:val="00687FC6"/>
    <w:rsid w:val="00690CB4"/>
    <w:rsid w:val="00690E06"/>
    <w:rsid w:val="00690E6F"/>
    <w:rsid w:val="006924C8"/>
    <w:rsid w:val="006926EC"/>
    <w:rsid w:val="00692D6F"/>
    <w:rsid w:val="0069323B"/>
    <w:rsid w:val="00695354"/>
    <w:rsid w:val="006955BC"/>
    <w:rsid w:val="00695963"/>
    <w:rsid w:val="00696EB2"/>
    <w:rsid w:val="006A14CF"/>
    <w:rsid w:val="006A1A34"/>
    <w:rsid w:val="006A2181"/>
    <w:rsid w:val="006A270A"/>
    <w:rsid w:val="006A2717"/>
    <w:rsid w:val="006A3201"/>
    <w:rsid w:val="006A3D71"/>
    <w:rsid w:val="006A3E62"/>
    <w:rsid w:val="006A46DF"/>
    <w:rsid w:val="006A60A8"/>
    <w:rsid w:val="006A7004"/>
    <w:rsid w:val="006A71B9"/>
    <w:rsid w:val="006B01C4"/>
    <w:rsid w:val="006B0230"/>
    <w:rsid w:val="006B057F"/>
    <w:rsid w:val="006B0714"/>
    <w:rsid w:val="006B0D11"/>
    <w:rsid w:val="006B13FC"/>
    <w:rsid w:val="006B1717"/>
    <w:rsid w:val="006B1724"/>
    <w:rsid w:val="006B1C94"/>
    <w:rsid w:val="006B20EF"/>
    <w:rsid w:val="006B28E8"/>
    <w:rsid w:val="006B2AA1"/>
    <w:rsid w:val="006B36E9"/>
    <w:rsid w:val="006B3AB2"/>
    <w:rsid w:val="006B411B"/>
    <w:rsid w:val="006B5CF2"/>
    <w:rsid w:val="006B5F8B"/>
    <w:rsid w:val="006B708A"/>
    <w:rsid w:val="006B7207"/>
    <w:rsid w:val="006B795D"/>
    <w:rsid w:val="006C0A4E"/>
    <w:rsid w:val="006C446C"/>
    <w:rsid w:val="006C4A2C"/>
    <w:rsid w:val="006C5FF7"/>
    <w:rsid w:val="006C6D5E"/>
    <w:rsid w:val="006C750C"/>
    <w:rsid w:val="006D0BCA"/>
    <w:rsid w:val="006D1BBB"/>
    <w:rsid w:val="006D23E9"/>
    <w:rsid w:val="006D2854"/>
    <w:rsid w:val="006D2F74"/>
    <w:rsid w:val="006D34F1"/>
    <w:rsid w:val="006D3F24"/>
    <w:rsid w:val="006D55A5"/>
    <w:rsid w:val="006D5D07"/>
    <w:rsid w:val="006E1AB3"/>
    <w:rsid w:val="006E248C"/>
    <w:rsid w:val="006E27B3"/>
    <w:rsid w:val="006E349A"/>
    <w:rsid w:val="006E6D79"/>
    <w:rsid w:val="006E6F1E"/>
    <w:rsid w:val="006E70E1"/>
    <w:rsid w:val="006E7176"/>
    <w:rsid w:val="006F0971"/>
    <w:rsid w:val="006F5E33"/>
    <w:rsid w:val="006F7738"/>
    <w:rsid w:val="006F7D2C"/>
    <w:rsid w:val="00701906"/>
    <w:rsid w:val="00701B55"/>
    <w:rsid w:val="00703610"/>
    <w:rsid w:val="0070412D"/>
    <w:rsid w:val="00706527"/>
    <w:rsid w:val="00710607"/>
    <w:rsid w:val="0071063D"/>
    <w:rsid w:val="00710F47"/>
    <w:rsid w:val="00711B1E"/>
    <w:rsid w:val="007128B6"/>
    <w:rsid w:val="00713DA0"/>
    <w:rsid w:val="00715ADE"/>
    <w:rsid w:val="007163D8"/>
    <w:rsid w:val="007178A7"/>
    <w:rsid w:val="00717D12"/>
    <w:rsid w:val="007208A8"/>
    <w:rsid w:val="007209E0"/>
    <w:rsid w:val="00721784"/>
    <w:rsid w:val="0072261D"/>
    <w:rsid w:val="007249BB"/>
    <w:rsid w:val="00725F78"/>
    <w:rsid w:val="00726E33"/>
    <w:rsid w:val="0073017C"/>
    <w:rsid w:val="007312CF"/>
    <w:rsid w:val="00731D6B"/>
    <w:rsid w:val="00733B90"/>
    <w:rsid w:val="00733EAD"/>
    <w:rsid w:val="0073469D"/>
    <w:rsid w:val="00734712"/>
    <w:rsid w:val="00736569"/>
    <w:rsid w:val="00736648"/>
    <w:rsid w:val="00736C8E"/>
    <w:rsid w:val="00737661"/>
    <w:rsid w:val="00737AAE"/>
    <w:rsid w:val="00740246"/>
    <w:rsid w:val="007402F8"/>
    <w:rsid w:val="00740532"/>
    <w:rsid w:val="007425EE"/>
    <w:rsid w:val="007445F6"/>
    <w:rsid w:val="00746179"/>
    <w:rsid w:val="00750018"/>
    <w:rsid w:val="00751397"/>
    <w:rsid w:val="007524E2"/>
    <w:rsid w:val="00753345"/>
    <w:rsid w:val="00753C15"/>
    <w:rsid w:val="00756645"/>
    <w:rsid w:val="0075766A"/>
    <w:rsid w:val="007605C3"/>
    <w:rsid w:val="00760829"/>
    <w:rsid w:val="00760E36"/>
    <w:rsid w:val="00761AB3"/>
    <w:rsid w:val="00762F2F"/>
    <w:rsid w:val="00764833"/>
    <w:rsid w:val="00764F29"/>
    <w:rsid w:val="007659C5"/>
    <w:rsid w:val="00765D4E"/>
    <w:rsid w:val="0077112E"/>
    <w:rsid w:val="007720B8"/>
    <w:rsid w:val="00772227"/>
    <w:rsid w:val="00773CD6"/>
    <w:rsid w:val="0077471C"/>
    <w:rsid w:val="00774896"/>
    <w:rsid w:val="00774A00"/>
    <w:rsid w:val="00774A3D"/>
    <w:rsid w:val="00774F8C"/>
    <w:rsid w:val="0077517D"/>
    <w:rsid w:val="00775B3A"/>
    <w:rsid w:val="00776311"/>
    <w:rsid w:val="007801B5"/>
    <w:rsid w:val="00781A47"/>
    <w:rsid w:val="00781D2B"/>
    <w:rsid w:val="00781F43"/>
    <w:rsid w:val="00782577"/>
    <w:rsid w:val="007826FD"/>
    <w:rsid w:val="0078273A"/>
    <w:rsid w:val="0078332B"/>
    <w:rsid w:val="00783FD3"/>
    <w:rsid w:val="00784422"/>
    <w:rsid w:val="00784E60"/>
    <w:rsid w:val="0078690C"/>
    <w:rsid w:val="0078705E"/>
    <w:rsid w:val="00792142"/>
    <w:rsid w:val="00792BFB"/>
    <w:rsid w:val="00793028"/>
    <w:rsid w:val="00794211"/>
    <w:rsid w:val="00794B0B"/>
    <w:rsid w:val="007953DD"/>
    <w:rsid w:val="007962B6"/>
    <w:rsid w:val="0079704D"/>
    <w:rsid w:val="007978F6"/>
    <w:rsid w:val="007A09BB"/>
    <w:rsid w:val="007A0E24"/>
    <w:rsid w:val="007A1312"/>
    <w:rsid w:val="007A1B37"/>
    <w:rsid w:val="007A357A"/>
    <w:rsid w:val="007A3FF6"/>
    <w:rsid w:val="007A40C1"/>
    <w:rsid w:val="007A483F"/>
    <w:rsid w:val="007A507A"/>
    <w:rsid w:val="007A5DD7"/>
    <w:rsid w:val="007A6F31"/>
    <w:rsid w:val="007A7648"/>
    <w:rsid w:val="007A7A4C"/>
    <w:rsid w:val="007A7C61"/>
    <w:rsid w:val="007B04D5"/>
    <w:rsid w:val="007B1AB3"/>
    <w:rsid w:val="007B1C06"/>
    <w:rsid w:val="007B2801"/>
    <w:rsid w:val="007B2B69"/>
    <w:rsid w:val="007B456B"/>
    <w:rsid w:val="007B4D5F"/>
    <w:rsid w:val="007B557C"/>
    <w:rsid w:val="007B5EE3"/>
    <w:rsid w:val="007C0C35"/>
    <w:rsid w:val="007C1294"/>
    <w:rsid w:val="007C1811"/>
    <w:rsid w:val="007C275A"/>
    <w:rsid w:val="007C2B22"/>
    <w:rsid w:val="007C345B"/>
    <w:rsid w:val="007C3FC4"/>
    <w:rsid w:val="007C511B"/>
    <w:rsid w:val="007C5488"/>
    <w:rsid w:val="007C57F6"/>
    <w:rsid w:val="007C7841"/>
    <w:rsid w:val="007D0BEF"/>
    <w:rsid w:val="007D49F6"/>
    <w:rsid w:val="007D6042"/>
    <w:rsid w:val="007D619A"/>
    <w:rsid w:val="007D63C9"/>
    <w:rsid w:val="007E0DAE"/>
    <w:rsid w:val="007E1430"/>
    <w:rsid w:val="007E2790"/>
    <w:rsid w:val="007E2BAF"/>
    <w:rsid w:val="007E2C44"/>
    <w:rsid w:val="007E3553"/>
    <w:rsid w:val="007E39DF"/>
    <w:rsid w:val="007E43DD"/>
    <w:rsid w:val="007E542B"/>
    <w:rsid w:val="007E5A24"/>
    <w:rsid w:val="007F067B"/>
    <w:rsid w:val="007F13A6"/>
    <w:rsid w:val="007F16BD"/>
    <w:rsid w:val="007F1BD3"/>
    <w:rsid w:val="007F1F5C"/>
    <w:rsid w:val="007F28C8"/>
    <w:rsid w:val="007F61C9"/>
    <w:rsid w:val="007F6562"/>
    <w:rsid w:val="00802504"/>
    <w:rsid w:val="00802ECA"/>
    <w:rsid w:val="0080453B"/>
    <w:rsid w:val="00804FAE"/>
    <w:rsid w:val="0080530D"/>
    <w:rsid w:val="00805DA9"/>
    <w:rsid w:val="0080762D"/>
    <w:rsid w:val="008077E4"/>
    <w:rsid w:val="008079EC"/>
    <w:rsid w:val="00810775"/>
    <w:rsid w:val="008108E0"/>
    <w:rsid w:val="00813F02"/>
    <w:rsid w:val="00815041"/>
    <w:rsid w:val="00815551"/>
    <w:rsid w:val="00815F31"/>
    <w:rsid w:val="00816268"/>
    <w:rsid w:val="008175F7"/>
    <w:rsid w:val="008204F2"/>
    <w:rsid w:val="008206B3"/>
    <w:rsid w:val="0082087E"/>
    <w:rsid w:val="00820AEF"/>
    <w:rsid w:val="00821086"/>
    <w:rsid w:val="00821302"/>
    <w:rsid w:val="00823FC4"/>
    <w:rsid w:val="008240B8"/>
    <w:rsid w:val="00824C11"/>
    <w:rsid w:val="00825BA7"/>
    <w:rsid w:val="00832A4B"/>
    <w:rsid w:val="00833F7A"/>
    <w:rsid w:val="00834357"/>
    <w:rsid w:val="008344D6"/>
    <w:rsid w:val="00834A25"/>
    <w:rsid w:val="00835B5E"/>
    <w:rsid w:val="00835C98"/>
    <w:rsid w:val="0083795A"/>
    <w:rsid w:val="00840576"/>
    <w:rsid w:val="00840689"/>
    <w:rsid w:val="00841673"/>
    <w:rsid w:val="00841930"/>
    <w:rsid w:val="008425C2"/>
    <w:rsid w:val="0084295C"/>
    <w:rsid w:val="008443BA"/>
    <w:rsid w:val="00845241"/>
    <w:rsid w:val="00847CE6"/>
    <w:rsid w:val="00850DA8"/>
    <w:rsid w:val="00852410"/>
    <w:rsid w:val="00853D73"/>
    <w:rsid w:val="00855A58"/>
    <w:rsid w:val="00860C2B"/>
    <w:rsid w:val="00861BA9"/>
    <w:rsid w:val="00861D4B"/>
    <w:rsid w:val="00862069"/>
    <w:rsid w:val="0086208A"/>
    <w:rsid w:val="00862264"/>
    <w:rsid w:val="0086248D"/>
    <w:rsid w:val="00862F7B"/>
    <w:rsid w:val="00862FEA"/>
    <w:rsid w:val="00864C8D"/>
    <w:rsid w:val="00864DD9"/>
    <w:rsid w:val="00865AC0"/>
    <w:rsid w:val="00867225"/>
    <w:rsid w:val="00871D8F"/>
    <w:rsid w:val="00872059"/>
    <w:rsid w:val="0087290D"/>
    <w:rsid w:val="00875547"/>
    <w:rsid w:val="0087569B"/>
    <w:rsid w:val="0087780F"/>
    <w:rsid w:val="008814B8"/>
    <w:rsid w:val="008815EC"/>
    <w:rsid w:val="0088181D"/>
    <w:rsid w:val="00882100"/>
    <w:rsid w:val="008827A2"/>
    <w:rsid w:val="00883364"/>
    <w:rsid w:val="00885D03"/>
    <w:rsid w:val="00886D07"/>
    <w:rsid w:val="00887569"/>
    <w:rsid w:val="00893954"/>
    <w:rsid w:val="00894C22"/>
    <w:rsid w:val="008966F3"/>
    <w:rsid w:val="008969AA"/>
    <w:rsid w:val="0089777B"/>
    <w:rsid w:val="008A2A03"/>
    <w:rsid w:val="008A3B3B"/>
    <w:rsid w:val="008A3C79"/>
    <w:rsid w:val="008A4472"/>
    <w:rsid w:val="008A5AEB"/>
    <w:rsid w:val="008A5F15"/>
    <w:rsid w:val="008A5F87"/>
    <w:rsid w:val="008A7EE1"/>
    <w:rsid w:val="008B165A"/>
    <w:rsid w:val="008B2116"/>
    <w:rsid w:val="008B2BB9"/>
    <w:rsid w:val="008B3A3B"/>
    <w:rsid w:val="008B3FD6"/>
    <w:rsid w:val="008B5356"/>
    <w:rsid w:val="008B5D8F"/>
    <w:rsid w:val="008B5E03"/>
    <w:rsid w:val="008B6093"/>
    <w:rsid w:val="008B710D"/>
    <w:rsid w:val="008B7970"/>
    <w:rsid w:val="008B7C37"/>
    <w:rsid w:val="008C098C"/>
    <w:rsid w:val="008C0BB1"/>
    <w:rsid w:val="008C10AF"/>
    <w:rsid w:val="008C1A7F"/>
    <w:rsid w:val="008C2DF4"/>
    <w:rsid w:val="008C357F"/>
    <w:rsid w:val="008C5E42"/>
    <w:rsid w:val="008D0BB8"/>
    <w:rsid w:val="008D31C6"/>
    <w:rsid w:val="008D3D99"/>
    <w:rsid w:val="008D3F93"/>
    <w:rsid w:val="008D4976"/>
    <w:rsid w:val="008D5454"/>
    <w:rsid w:val="008D64E5"/>
    <w:rsid w:val="008D76FD"/>
    <w:rsid w:val="008D7CC0"/>
    <w:rsid w:val="008D7F33"/>
    <w:rsid w:val="008E2EE8"/>
    <w:rsid w:val="008E3108"/>
    <w:rsid w:val="008E41D9"/>
    <w:rsid w:val="008E4715"/>
    <w:rsid w:val="008E5E62"/>
    <w:rsid w:val="008F0E27"/>
    <w:rsid w:val="008F0EC5"/>
    <w:rsid w:val="008F0F9A"/>
    <w:rsid w:val="008F1306"/>
    <w:rsid w:val="008F2B97"/>
    <w:rsid w:val="008F3946"/>
    <w:rsid w:val="008F468B"/>
    <w:rsid w:val="008F51D7"/>
    <w:rsid w:val="008F622F"/>
    <w:rsid w:val="00900709"/>
    <w:rsid w:val="00904B80"/>
    <w:rsid w:val="00905050"/>
    <w:rsid w:val="00905162"/>
    <w:rsid w:val="0090615D"/>
    <w:rsid w:val="00906454"/>
    <w:rsid w:val="00906C0B"/>
    <w:rsid w:val="00907388"/>
    <w:rsid w:val="00907590"/>
    <w:rsid w:val="00907DE8"/>
    <w:rsid w:val="00911729"/>
    <w:rsid w:val="00911FE2"/>
    <w:rsid w:val="0091227B"/>
    <w:rsid w:val="00912722"/>
    <w:rsid w:val="00915412"/>
    <w:rsid w:val="00915554"/>
    <w:rsid w:val="009223BA"/>
    <w:rsid w:val="00923990"/>
    <w:rsid w:val="00923E24"/>
    <w:rsid w:val="009258DC"/>
    <w:rsid w:val="009262B6"/>
    <w:rsid w:val="00926DAB"/>
    <w:rsid w:val="00927BEE"/>
    <w:rsid w:val="0093137E"/>
    <w:rsid w:val="00932FB1"/>
    <w:rsid w:val="00933309"/>
    <w:rsid w:val="009334B7"/>
    <w:rsid w:val="00933738"/>
    <w:rsid w:val="00933BC6"/>
    <w:rsid w:val="00934D9A"/>
    <w:rsid w:val="00934EC8"/>
    <w:rsid w:val="00935B08"/>
    <w:rsid w:val="00936049"/>
    <w:rsid w:val="00937D8D"/>
    <w:rsid w:val="00940599"/>
    <w:rsid w:val="00940A06"/>
    <w:rsid w:val="009423A7"/>
    <w:rsid w:val="00943535"/>
    <w:rsid w:val="00943799"/>
    <w:rsid w:val="0094543F"/>
    <w:rsid w:val="00945CA6"/>
    <w:rsid w:val="00946506"/>
    <w:rsid w:val="009469B1"/>
    <w:rsid w:val="00946DC6"/>
    <w:rsid w:val="009475E3"/>
    <w:rsid w:val="0095466E"/>
    <w:rsid w:val="009558EF"/>
    <w:rsid w:val="00955FFB"/>
    <w:rsid w:val="009566D6"/>
    <w:rsid w:val="00956A12"/>
    <w:rsid w:val="00957756"/>
    <w:rsid w:val="0095779F"/>
    <w:rsid w:val="00957BC7"/>
    <w:rsid w:val="00957CD7"/>
    <w:rsid w:val="00960524"/>
    <w:rsid w:val="009625F9"/>
    <w:rsid w:val="00962B10"/>
    <w:rsid w:val="0096596D"/>
    <w:rsid w:val="009659CB"/>
    <w:rsid w:val="00967BB2"/>
    <w:rsid w:val="00972BDE"/>
    <w:rsid w:val="009732C5"/>
    <w:rsid w:val="00973D9C"/>
    <w:rsid w:val="0097466D"/>
    <w:rsid w:val="00974A4C"/>
    <w:rsid w:val="00974D73"/>
    <w:rsid w:val="0097568E"/>
    <w:rsid w:val="00975741"/>
    <w:rsid w:val="00976E51"/>
    <w:rsid w:val="00977C89"/>
    <w:rsid w:val="00981212"/>
    <w:rsid w:val="009836DA"/>
    <w:rsid w:val="00983FE5"/>
    <w:rsid w:val="00985CFF"/>
    <w:rsid w:val="00985DC9"/>
    <w:rsid w:val="00986780"/>
    <w:rsid w:val="00987254"/>
    <w:rsid w:val="00987B4D"/>
    <w:rsid w:val="00987D06"/>
    <w:rsid w:val="00987EF4"/>
    <w:rsid w:val="009904EC"/>
    <w:rsid w:val="009920D0"/>
    <w:rsid w:val="009928D6"/>
    <w:rsid w:val="009931F0"/>
    <w:rsid w:val="009948C8"/>
    <w:rsid w:val="00994E6C"/>
    <w:rsid w:val="009958C3"/>
    <w:rsid w:val="00996B88"/>
    <w:rsid w:val="009A0480"/>
    <w:rsid w:val="009A0E46"/>
    <w:rsid w:val="009A1393"/>
    <w:rsid w:val="009A14C7"/>
    <w:rsid w:val="009A1E4A"/>
    <w:rsid w:val="009A3107"/>
    <w:rsid w:val="009A3620"/>
    <w:rsid w:val="009A3D4A"/>
    <w:rsid w:val="009A4341"/>
    <w:rsid w:val="009A4588"/>
    <w:rsid w:val="009A4999"/>
    <w:rsid w:val="009A54B7"/>
    <w:rsid w:val="009A5B99"/>
    <w:rsid w:val="009A5E9A"/>
    <w:rsid w:val="009A5F39"/>
    <w:rsid w:val="009A6A11"/>
    <w:rsid w:val="009A6BE1"/>
    <w:rsid w:val="009A7BDF"/>
    <w:rsid w:val="009A7F75"/>
    <w:rsid w:val="009B2668"/>
    <w:rsid w:val="009B3FA0"/>
    <w:rsid w:val="009B413C"/>
    <w:rsid w:val="009B48E6"/>
    <w:rsid w:val="009B4BC0"/>
    <w:rsid w:val="009B50B7"/>
    <w:rsid w:val="009B5E62"/>
    <w:rsid w:val="009B6454"/>
    <w:rsid w:val="009B790D"/>
    <w:rsid w:val="009C0518"/>
    <w:rsid w:val="009C177B"/>
    <w:rsid w:val="009C312B"/>
    <w:rsid w:val="009C36BA"/>
    <w:rsid w:val="009C5DBE"/>
    <w:rsid w:val="009C6E5A"/>
    <w:rsid w:val="009C7FD6"/>
    <w:rsid w:val="009D0863"/>
    <w:rsid w:val="009D1391"/>
    <w:rsid w:val="009D2B68"/>
    <w:rsid w:val="009D2FA5"/>
    <w:rsid w:val="009D3113"/>
    <w:rsid w:val="009D38E3"/>
    <w:rsid w:val="009D3FD0"/>
    <w:rsid w:val="009D4164"/>
    <w:rsid w:val="009D4480"/>
    <w:rsid w:val="009D4A4E"/>
    <w:rsid w:val="009D57EB"/>
    <w:rsid w:val="009D6CD1"/>
    <w:rsid w:val="009D7CEA"/>
    <w:rsid w:val="009D7DE2"/>
    <w:rsid w:val="009D7E0E"/>
    <w:rsid w:val="009D7E7F"/>
    <w:rsid w:val="009E0AFF"/>
    <w:rsid w:val="009E0B06"/>
    <w:rsid w:val="009E11F9"/>
    <w:rsid w:val="009E3D69"/>
    <w:rsid w:val="009E4107"/>
    <w:rsid w:val="009E43CB"/>
    <w:rsid w:val="009E4711"/>
    <w:rsid w:val="009E4B41"/>
    <w:rsid w:val="009E567F"/>
    <w:rsid w:val="009E6F7A"/>
    <w:rsid w:val="009E789A"/>
    <w:rsid w:val="009E7C70"/>
    <w:rsid w:val="009F1FCA"/>
    <w:rsid w:val="009F5371"/>
    <w:rsid w:val="009F5B92"/>
    <w:rsid w:val="00A018B9"/>
    <w:rsid w:val="00A0351A"/>
    <w:rsid w:val="00A04A67"/>
    <w:rsid w:val="00A04FC5"/>
    <w:rsid w:val="00A0614A"/>
    <w:rsid w:val="00A13493"/>
    <w:rsid w:val="00A13A7D"/>
    <w:rsid w:val="00A13E1A"/>
    <w:rsid w:val="00A14EFC"/>
    <w:rsid w:val="00A155CD"/>
    <w:rsid w:val="00A155FA"/>
    <w:rsid w:val="00A162A1"/>
    <w:rsid w:val="00A177A5"/>
    <w:rsid w:val="00A21290"/>
    <w:rsid w:val="00A213C0"/>
    <w:rsid w:val="00A21F67"/>
    <w:rsid w:val="00A226DD"/>
    <w:rsid w:val="00A2293B"/>
    <w:rsid w:val="00A22BC1"/>
    <w:rsid w:val="00A230C8"/>
    <w:rsid w:val="00A23E52"/>
    <w:rsid w:val="00A24A41"/>
    <w:rsid w:val="00A25C26"/>
    <w:rsid w:val="00A2707D"/>
    <w:rsid w:val="00A27A2B"/>
    <w:rsid w:val="00A300E0"/>
    <w:rsid w:val="00A3030D"/>
    <w:rsid w:val="00A3197B"/>
    <w:rsid w:val="00A32101"/>
    <w:rsid w:val="00A3299E"/>
    <w:rsid w:val="00A355FB"/>
    <w:rsid w:val="00A35924"/>
    <w:rsid w:val="00A37217"/>
    <w:rsid w:val="00A3740F"/>
    <w:rsid w:val="00A37642"/>
    <w:rsid w:val="00A376F3"/>
    <w:rsid w:val="00A37D7F"/>
    <w:rsid w:val="00A41545"/>
    <w:rsid w:val="00A41713"/>
    <w:rsid w:val="00A44394"/>
    <w:rsid w:val="00A45DAC"/>
    <w:rsid w:val="00A464E2"/>
    <w:rsid w:val="00A47C5E"/>
    <w:rsid w:val="00A51508"/>
    <w:rsid w:val="00A52CA7"/>
    <w:rsid w:val="00A52EEB"/>
    <w:rsid w:val="00A531DD"/>
    <w:rsid w:val="00A53AC9"/>
    <w:rsid w:val="00A53C7B"/>
    <w:rsid w:val="00A5442F"/>
    <w:rsid w:val="00A550E3"/>
    <w:rsid w:val="00A55523"/>
    <w:rsid w:val="00A55BF5"/>
    <w:rsid w:val="00A5720C"/>
    <w:rsid w:val="00A573DE"/>
    <w:rsid w:val="00A606A8"/>
    <w:rsid w:val="00A61701"/>
    <w:rsid w:val="00A61AFF"/>
    <w:rsid w:val="00A61E01"/>
    <w:rsid w:val="00A622B0"/>
    <w:rsid w:val="00A63885"/>
    <w:rsid w:val="00A65475"/>
    <w:rsid w:val="00A660A4"/>
    <w:rsid w:val="00A6614D"/>
    <w:rsid w:val="00A66E65"/>
    <w:rsid w:val="00A67A2B"/>
    <w:rsid w:val="00A7122C"/>
    <w:rsid w:val="00A7152B"/>
    <w:rsid w:val="00A73393"/>
    <w:rsid w:val="00A73B6E"/>
    <w:rsid w:val="00A74B8D"/>
    <w:rsid w:val="00A75D99"/>
    <w:rsid w:val="00A77E96"/>
    <w:rsid w:val="00A81D3E"/>
    <w:rsid w:val="00A82D95"/>
    <w:rsid w:val="00A837F8"/>
    <w:rsid w:val="00A839D8"/>
    <w:rsid w:val="00A84937"/>
    <w:rsid w:val="00A84A26"/>
    <w:rsid w:val="00A86034"/>
    <w:rsid w:val="00A86355"/>
    <w:rsid w:val="00A86CD5"/>
    <w:rsid w:val="00A876E0"/>
    <w:rsid w:val="00A87705"/>
    <w:rsid w:val="00A87CA0"/>
    <w:rsid w:val="00A87F38"/>
    <w:rsid w:val="00A90238"/>
    <w:rsid w:val="00A90C01"/>
    <w:rsid w:val="00A91536"/>
    <w:rsid w:val="00A91841"/>
    <w:rsid w:val="00A926FD"/>
    <w:rsid w:val="00A93166"/>
    <w:rsid w:val="00A93531"/>
    <w:rsid w:val="00A93C65"/>
    <w:rsid w:val="00A940A9"/>
    <w:rsid w:val="00A957C1"/>
    <w:rsid w:val="00A975C6"/>
    <w:rsid w:val="00A97863"/>
    <w:rsid w:val="00AA12BF"/>
    <w:rsid w:val="00AA19CB"/>
    <w:rsid w:val="00AA238A"/>
    <w:rsid w:val="00AA360C"/>
    <w:rsid w:val="00AA50F9"/>
    <w:rsid w:val="00AA680B"/>
    <w:rsid w:val="00AA70A2"/>
    <w:rsid w:val="00AA7968"/>
    <w:rsid w:val="00AB1629"/>
    <w:rsid w:val="00AB2095"/>
    <w:rsid w:val="00AB2B90"/>
    <w:rsid w:val="00AB5E11"/>
    <w:rsid w:val="00AB62F0"/>
    <w:rsid w:val="00AC05EC"/>
    <w:rsid w:val="00AC271E"/>
    <w:rsid w:val="00AC2B92"/>
    <w:rsid w:val="00AC2F77"/>
    <w:rsid w:val="00AC3E8B"/>
    <w:rsid w:val="00AC4A5F"/>
    <w:rsid w:val="00AC66C6"/>
    <w:rsid w:val="00AC6CC6"/>
    <w:rsid w:val="00AC6E69"/>
    <w:rsid w:val="00AC7314"/>
    <w:rsid w:val="00AC7C32"/>
    <w:rsid w:val="00AD1245"/>
    <w:rsid w:val="00AD181D"/>
    <w:rsid w:val="00AD1FF6"/>
    <w:rsid w:val="00AD2A8B"/>
    <w:rsid w:val="00AD4E0D"/>
    <w:rsid w:val="00AD6D08"/>
    <w:rsid w:val="00AD7CF2"/>
    <w:rsid w:val="00AE06B4"/>
    <w:rsid w:val="00AE0869"/>
    <w:rsid w:val="00AE10BD"/>
    <w:rsid w:val="00AE3445"/>
    <w:rsid w:val="00AE3CCD"/>
    <w:rsid w:val="00AE429C"/>
    <w:rsid w:val="00AE50EA"/>
    <w:rsid w:val="00AE629D"/>
    <w:rsid w:val="00AE64A2"/>
    <w:rsid w:val="00AE67A8"/>
    <w:rsid w:val="00AF0BC8"/>
    <w:rsid w:val="00AF1593"/>
    <w:rsid w:val="00AF1E64"/>
    <w:rsid w:val="00AF2353"/>
    <w:rsid w:val="00AF31B2"/>
    <w:rsid w:val="00AF6066"/>
    <w:rsid w:val="00AF6D24"/>
    <w:rsid w:val="00AF7375"/>
    <w:rsid w:val="00AF7771"/>
    <w:rsid w:val="00B00816"/>
    <w:rsid w:val="00B00D36"/>
    <w:rsid w:val="00B01A91"/>
    <w:rsid w:val="00B03997"/>
    <w:rsid w:val="00B045DF"/>
    <w:rsid w:val="00B06295"/>
    <w:rsid w:val="00B0713C"/>
    <w:rsid w:val="00B07234"/>
    <w:rsid w:val="00B10A45"/>
    <w:rsid w:val="00B11A58"/>
    <w:rsid w:val="00B126C4"/>
    <w:rsid w:val="00B12C79"/>
    <w:rsid w:val="00B1374A"/>
    <w:rsid w:val="00B14E47"/>
    <w:rsid w:val="00B14FF1"/>
    <w:rsid w:val="00B15A1C"/>
    <w:rsid w:val="00B17033"/>
    <w:rsid w:val="00B173B8"/>
    <w:rsid w:val="00B17539"/>
    <w:rsid w:val="00B205C8"/>
    <w:rsid w:val="00B211BB"/>
    <w:rsid w:val="00B24275"/>
    <w:rsid w:val="00B24ED1"/>
    <w:rsid w:val="00B25171"/>
    <w:rsid w:val="00B25FEF"/>
    <w:rsid w:val="00B3097B"/>
    <w:rsid w:val="00B31DB7"/>
    <w:rsid w:val="00B34543"/>
    <w:rsid w:val="00B3469C"/>
    <w:rsid w:val="00B34CD8"/>
    <w:rsid w:val="00B3582C"/>
    <w:rsid w:val="00B37B03"/>
    <w:rsid w:val="00B43F99"/>
    <w:rsid w:val="00B45CFB"/>
    <w:rsid w:val="00B463A4"/>
    <w:rsid w:val="00B464DD"/>
    <w:rsid w:val="00B47129"/>
    <w:rsid w:val="00B5069F"/>
    <w:rsid w:val="00B53152"/>
    <w:rsid w:val="00B53923"/>
    <w:rsid w:val="00B548A1"/>
    <w:rsid w:val="00B5572F"/>
    <w:rsid w:val="00B56507"/>
    <w:rsid w:val="00B602ED"/>
    <w:rsid w:val="00B6032B"/>
    <w:rsid w:val="00B60917"/>
    <w:rsid w:val="00B60BBE"/>
    <w:rsid w:val="00B627B8"/>
    <w:rsid w:val="00B63A41"/>
    <w:rsid w:val="00B655B1"/>
    <w:rsid w:val="00B663C3"/>
    <w:rsid w:val="00B663DE"/>
    <w:rsid w:val="00B67633"/>
    <w:rsid w:val="00B67AA2"/>
    <w:rsid w:val="00B67C1B"/>
    <w:rsid w:val="00B7012A"/>
    <w:rsid w:val="00B70AB8"/>
    <w:rsid w:val="00B713B8"/>
    <w:rsid w:val="00B714A6"/>
    <w:rsid w:val="00B71844"/>
    <w:rsid w:val="00B71A4F"/>
    <w:rsid w:val="00B732EB"/>
    <w:rsid w:val="00B73AB5"/>
    <w:rsid w:val="00B7602E"/>
    <w:rsid w:val="00B7645A"/>
    <w:rsid w:val="00B7687E"/>
    <w:rsid w:val="00B77334"/>
    <w:rsid w:val="00B776E4"/>
    <w:rsid w:val="00B83069"/>
    <w:rsid w:val="00B8332B"/>
    <w:rsid w:val="00B83914"/>
    <w:rsid w:val="00B83B00"/>
    <w:rsid w:val="00B84CE8"/>
    <w:rsid w:val="00B85071"/>
    <w:rsid w:val="00B85111"/>
    <w:rsid w:val="00B85F58"/>
    <w:rsid w:val="00B8619F"/>
    <w:rsid w:val="00B8656A"/>
    <w:rsid w:val="00B86953"/>
    <w:rsid w:val="00B869E8"/>
    <w:rsid w:val="00B87478"/>
    <w:rsid w:val="00B915A7"/>
    <w:rsid w:val="00B919AF"/>
    <w:rsid w:val="00B92F01"/>
    <w:rsid w:val="00B933E3"/>
    <w:rsid w:val="00B93FD0"/>
    <w:rsid w:val="00B9445A"/>
    <w:rsid w:val="00B9496A"/>
    <w:rsid w:val="00B9521F"/>
    <w:rsid w:val="00B956A3"/>
    <w:rsid w:val="00B9618C"/>
    <w:rsid w:val="00B961F7"/>
    <w:rsid w:val="00B979CE"/>
    <w:rsid w:val="00BA2832"/>
    <w:rsid w:val="00BA2DA5"/>
    <w:rsid w:val="00BA4352"/>
    <w:rsid w:val="00BA5885"/>
    <w:rsid w:val="00BA5D6C"/>
    <w:rsid w:val="00BA641B"/>
    <w:rsid w:val="00BA6A58"/>
    <w:rsid w:val="00BA7187"/>
    <w:rsid w:val="00BB1647"/>
    <w:rsid w:val="00BB1C3F"/>
    <w:rsid w:val="00BB30A7"/>
    <w:rsid w:val="00BB31EB"/>
    <w:rsid w:val="00BB45D6"/>
    <w:rsid w:val="00BB766B"/>
    <w:rsid w:val="00BC073F"/>
    <w:rsid w:val="00BC0D80"/>
    <w:rsid w:val="00BC1557"/>
    <w:rsid w:val="00BC1CBA"/>
    <w:rsid w:val="00BC2110"/>
    <w:rsid w:val="00BC47CD"/>
    <w:rsid w:val="00BC7C70"/>
    <w:rsid w:val="00BC7F41"/>
    <w:rsid w:val="00BD17B1"/>
    <w:rsid w:val="00BD3FDB"/>
    <w:rsid w:val="00BD5B31"/>
    <w:rsid w:val="00BD5D4E"/>
    <w:rsid w:val="00BE0320"/>
    <w:rsid w:val="00BE0C9E"/>
    <w:rsid w:val="00BE3E0A"/>
    <w:rsid w:val="00BE535A"/>
    <w:rsid w:val="00BE5371"/>
    <w:rsid w:val="00BE71D8"/>
    <w:rsid w:val="00BF07FC"/>
    <w:rsid w:val="00BF23E5"/>
    <w:rsid w:val="00BF2A4A"/>
    <w:rsid w:val="00BF464F"/>
    <w:rsid w:val="00BF4D82"/>
    <w:rsid w:val="00BF62D0"/>
    <w:rsid w:val="00BF670D"/>
    <w:rsid w:val="00BF6F5E"/>
    <w:rsid w:val="00C00655"/>
    <w:rsid w:val="00C01B77"/>
    <w:rsid w:val="00C01B8E"/>
    <w:rsid w:val="00C02765"/>
    <w:rsid w:val="00C02A8A"/>
    <w:rsid w:val="00C03788"/>
    <w:rsid w:val="00C03819"/>
    <w:rsid w:val="00C039C9"/>
    <w:rsid w:val="00C0434A"/>
    <w:rsid w:val="00C04599"/>
    <w:rsid w:val="00C048B0"/>
    <w:rsid w:val="00C04C95"/>
    <w:rsid w:val="00C059BA"/>
    <w:rsid w:val="00C059FA"/>
    <w:rsid w:val="00C066D1"/>
    <w:rsid w:val="00C07346"/>
    <w:rsid w:val="00C10AA6"/>
    <w:rsid w:val="00C1144B"/>
    <w:rsid w:val="00C11698"/>
    <w:rsid w:val="00C130B2"/>
    <w:rsid w:val="00C14821"/>
    <w:rsid w:val="00C149B6"/>
    <w:rsid w:val="00C15B3A"/>
    <w:rsid w:val="00C15C34"/>
    <w:rsid w:val="00C1660C"/>
    <w:rsid w:val="00C16A88"/>
    <w:rsid w:val="00C17179"/>
    <w:rsid w:val="00C171AA"/>
    <w:rsid w:val="00C171D0"/>
    <w:rsid w:val="00C17879"/>
    <w:rsid w:val="00C1791F"/>
    <w:rsid w:val="00C22297"/>
    <w:rsid w:val="00C22428"/>
    <w:rsid w:val="00C22F8A"/>
    <w:rsid w:val="00C238A1"/>
    <w:rsid w:val="00C249CD"/>
    <w:rsid w:val="00C250D8"/>
    <w:rsid w:val="00C25DED"/>
    <w:rsid w:val="00C261FB"/>
    <w:rsid w:val="00C2639C"/>
    <w:rsid w:val="00C27806"/>
    <w:rsid w:val="00C30EEC"/>
    <w:rsid w:val="00C3112E"/>
    <w:rsid w:val="00C318A1"/>
    <w:rsid w:val="00C31ED7"/>
    <w:rsid w:val="00C33146"/>
    <w:rsid w:val="00C33403"/>
    <w:rsid w:val="00C3360A"/>
    <w:rsid w:val="00C34628"/>
    <w:rsid w:val="00C346C6"/>
    <w:rsid w:val="00C348DA"/>
    <w:rsid w:val="00C34D4F"/>
    <w:rsid w:val="00C35537"/>
    <w:rsid w:val="00C3625E"/>
    <w:rsid w:val="00C362B8"/>
    <w:rsid w:val="00C3654E"/>
    <w:rsid w:val="00C37A63"/>
    <w:rsid w:val="00C407A3"/>
    <w:rsid w:val="00C423A5"/>
    <w:rsid w:val="00C436DC"/>
    <w:rsid w:val="00C450EA"/>
    <w:rsid w:val="00C45D21"/>
    <w:rsid w:val="00C46065"/>
    <w:rsid w:val="00C46697"/>
    <w:rsid w:val="00C500C3"/>
    <w:rsid w:val="00C5014F"/>
    <w:rsid w:val="00C52821"/>
    <w:rsid w:val="00C541E5"/>
    <w:rsid w:val="00C567D1"/>
    <w:rsid w:val="00C56A64"/>
    <w:rsid w:val="00C60C0B"/>
    <w:rsid w:val="00C62078"/>
    <w:rsid w:val="00C6235A"/>
    <w:rsid w:val="00C63F6C"/>
    <w:rsid w:val="00C644E9"/>
    <w:rsid w:val="00C6506D"/>
    <w:rsid w:val="00C653C5"/>
    <w:rsid w:val="00C65B49"/>
    <w:rsid w:val="00C660A6"/>
    <w:rsid w:val="00C66A92"/>
    <w:rsid w:val="00C70736"/>
    <w:rsid w:val="00C72011"/>
    <w:rsid w:val="00C721B0"/>
    <w:rsid w:val="00C72746"/>
    <w:rsid w:val="00C735C7"/>
    <w:rsid w:val="00C743D0"/>
    <w:rsid w:val="00C76663"/>
    <w:rsid w:val="00C76F4D"/>
    <w:rsid w:val="00C77F93"/>
    <w:rsid w:val="00C81825"/>
    <w:rsid w:val="00C832D4"/>
    <w:rsid w:val="00C84FF0"/>
    <w:rsid w:val="00C854D3"/>
    <w:rsid w:val="00C859AA"/>
    <w:rsid w:val="00C85C66"/>
    <w:rsid w:val="00C85EEA"/>
    <w:rsid w:val="00C86E47"/>
    <w:rsid w:val="00C87026"/>
    <w:rsid w:val="00C90354"/>
    <w:rsid w:val="00C9042F"/>
    <w:rsid w:val="00C90DB5"/>
    <w:rsid w:val="00C91BC2"/>
    <w:rsid w:val="00C9301E"/>
    <w:rsid w:val="00C93516"/>
    <w:rsid w:val="00C9369B"/>
    <w:rsid w:val="00C93893"/>
    <w:rsid w:val="00C94E04"/>
    <w:rsid w:val="00C94F14"/>
    <w:rsid w:val="00C9519A"/>
    <w:rsid w:val="00C951AA"/>
    <w:rsid w:val="00C952F4"/>
    <w:rsid w:val="00C95706"/>
    <w:rsid w:val="00C9794C"/>
    <w:rsid w:val="00CA12A4"/>
    <w:rsid w:val="00CA17D2"/>
    <w:rsid w:val="00CA29CA"/>
    <w:rsid w:val="00CA4505"/>
    <w:rsid w:val="00CA4AA9"/>
    <w:rsid w:val="00CA548D"/>
    <w:rsid w:val="00CA65C2"/>
    <w:rsid w:val="00CA703E"/>
    <w:rsid w:val="00CB0341"/>
    <w:rsid w:val="00CB1A4C"/>
    <w:rsid w:val="00CB23C4"/>
    <w:rsid w:val="00CB270B"/>
    <w:rsid w:val="00CB32F9"/>
    <w:rsid w:val="00CB708D"/>
    <w:rsid w:val="00CC06AF"/>
    <w:rsid w:val="00CC084A"/>
    <w:rsid w:val="00CC0CD8"/>
    <w:rsid w:val="00CC1414"/>
    <w:rsid w:val="00CC23C9"/>
    <w:rsid w:val="00CC4971"/>
    <w:rsid w:val="00CC4E60"/>
    <w:rsid w:val="00CC53E1"/>
    <w:rsid w:val="00CC5A9D"/>
    <w:rsid w:val="00CC70AD"/>
    <w:rsid w:val="00CC73C8"/>
    <w:rsid w:val="00CC79F7"/>
    <w:rsid w:val="00CD1CDB"/>
    <w:rsid w:val="00CD6F77"/>
    <w:rsid w:val="00CD7188"/>
    <w:rsid w:val="00CD7FE3"/>
    <w:rsid w:val="00CE077E"/>
    <w:rsid w:val="00CE0B3C"/>
    <w:rsid w:val="00CE0D15"/>
    <w:rsid w:val="00CE1CC8"/>
    <w:rsid w:val="00CE264D"/>
    <w:rsid w:val="00CE3628"/>
    <w:rsid w:val="00CE51A6"/>
    <w:rsid w:val="00CE5682"/>
    <w:rsid w:val="00CE60F9"/>
    <w:rsid w:val="00CE6D44"/>
    <w:rsid w:val="00CE7297"/>
    <w:rsid w:val="00CE77C6"/>
    <w:rsid w:val="00CE7CD8"/>
    <w:rsid w:val="00CF05DA"/>
    <w:rsid w:val="00CF28E3"/>
    <w:rsid w:val="00CF35BC"/>
    <w:rsid w:val="00CF54CC"/>
    <w:rsid w:val="00CF5C17"/>
    <w:rsid w:val="00CF5DD5"/>
    <w:rsid w:val="00CF6797"/>
    <w:rsid w:val="00CF69AB"/>
    <w:rsid w:val="00CF7827"/>
    <w:rsid w:val="00D02300"/>
    <w:rsid w:val="00D023A3"/>
    <w:rsid w:val="00D03756"/>
    <w:rsid w:val="00D05C35"/>
    <w:rsid w:val="00D06CB3"/>
    <w:rsid w:val="00D10490"/>
    <w:rsid w:val="00D10525"/>
    <w:rsid w:val="00D10828"/>
    <w:rsid w:val="00D1184D"/>
    <w:rsid w:val="00D128A5"/>
    <w:rsid w:val="00D1292C"/>
    <w:rsid w:val="00D12C5E"/>
    <w:rsid w:val="00D14460"/>
    <w:rsid w:val="00D146E2"/>
    <w:rsid w:val="00D1762D"/>
    <w:rsid w:val="00D202FC"/>
    <w:rsid w:val="00D20FE4"/>
    <w:rsid w:val="00D220CE"/>
    <w:rsid w:val="00D234BD"/>
    <w:rsid w:val="00D23E0F"/>
    <w:rsid w:val="00D2419D"/>
    <w:rsid w:val="00D271D5"/>
    <w:rsid w:val="00D272EC"/>
    <w:rsid w:val="00D30144"/>
    <w:rsid w:val="00D32771"/>
    <w:rsid w:val="00D328F2"/>
    <w:rsid w:val="00D33686"/>
    <w:rsid w:val="00D34002"/>
    <w:rsid w:val="00D352CE"/>
    <w:rsid w:val="00D35FE8"/>
    <w:rsid w:val="00D3703F"/>
    <w:rsid w:val="00D37289"/>
    <w:rsid w:val="00D3769E"/>
    <w:rsid w:val="00D37B4A"/>
    <w:rsid w:val="00D40E7C"/>
    <w:rsid w:val="00D42576"/>
    <w:rsid w:val="00D42808"/>
    <w:rsid w:val="00D4382D"/>
    <w:rsid w:val="00D44FD3"/>
    <w:rsid w:val="00D46BA3"/>
    <w:rsid w:val="00D47961"/>
    <w:rsid w:val="00D47E97"/>
    <w:rsid w:val="00D511B9"/>
    <w:rsid w:val="00D52077"/>
    <w:rsid w:val="00D52E76"/>
    <w:rsid w:val="00D54621"/>
    <w:rsid w:val="00D54629"/>
    <w:rsid w:val="00D569F1"/>
    <w:rsid w:val="00D575EE"/>
    <w:rsid w:val="00D579C7"/>
    <w:rsid w:val="00D57E01"/>
    <w:rsid w:val="00D6048D"/>
    <w:rsid w:val="00D61980"/>
    <w:rsid w:val="00D6349F"/>
    <w:rsid w:val="00D63ECF"/>
    <w:rsid w:val="00D64245"/>
    <w:rsid w:val="00D648C6"/>
    <w:rsid w:val="00D64A4E"/>
    <w:rsid w:val="00D65627"/>
    <w:rsid w:val="00D66A36"/>
    <w:rsid w:val="00D66E72"/>
    <w:rsid w:val="00D672CB"/>
    <w:rsid w:val="00D70653"/>
    <w:rsid w:val="00D70A51"/>
    <w:rsid w:val="00D71012"/>
    <w:rsid w:val="00D714FF"/>
    <w:rsid w:val="00D7285A"/>
    <w:rsid w:val="00D72FE5"/>
    <w:rsid w:val="00D7679F"/>
    <w:rsid w:val="00D76841"/>
    <w:rsid w:val="00D778BC"/>
    <w:rsid w:val="00D77A5A"/>
    <w:rsid w:val="00D806BF"/>
    <w:rsid w:val="00D80C3B"/>
    <w:rsid w:val="00D83B39"/>
    <w:rsid w:val="00D85329"/>
    <w:rsid w:val="00D853ED"/>
    <w:rsid w:val="00D85646"/>
    <w:rsid w:val="00D85E8E"/>
    <w:rsid w:val="00D86E0D"/>
    <w:rsid w:val="00D90694"/>
    <w:rsid w:val="00D9385B"/>
    <w:rsid w:val="00D93A43"/>
    <w:rsid w:val="00D94238"/>
    <w:rsid w:val="00D94B6E"/>
    <w:rsid w:val="00D94EE2"/>
    <w:rsid w:val="00D95329"/>
    <w:rsid w:val="00D95C62"/>
    <w:rsid w:val="00D97C4D"/>
    <w:rsid w:val="00DA0373"/>
    <w:rsid w:val="00DA1ABF"/>
    <w:rsid w:val="00DA250E"/>
    <w:rsid w:val="00DA253B"/>
    <w:rsid w:val="00DA29C4"/>
    <w:rsid w:val="00DA2D33"/>
    <w:rsid w:val="00DA4545"/>
    <w:rsid w:val="00DA5C6D"/>
    <w:rsid w:val="00DA67F4"/>
    <w:rsid w:val="00DB5D1A"/>
    <w:rsid w:val="00DB6D3A"/>
    <w:rsid w:val="00DC16E5"/>
    <w:rsid w:val="00DC2D17"/>
    <w:rsid w:val="00DC3416"/>
    <w:rsid w:val="00DC3C39"/>
    <w:rsid w:val="00DC48F3"/>
    <w:rsid w:val="00DC679D"/>
    <w:rsid w:val="00DC788C"/>
    <w:rsid w:val="00DD025E"/>
    <w:rsid w:val="00DD13E7"/>
    <w:rsid w:val="00DD16EB"/>
    <w:rsid w:val="00DD328E"/>
    <w:rsid w:val="00DD568B"/>
    <w:rsid w:val="00DD67AF"/>
    <w:rsid w:val="00DD6E29"/>
    <w:rsid w:val="00DE057A"/>
    <w:rsid w:val="00DE0D24"/>
    <w:rsid w:val="00DE2AD1"/>
    <w:rsid w:val="00DE2C68"/>
    <w:rsid w:val="00DE374D"/>
    <w:rsid w:val="00DE58B8"/>
    <w:rsid w:val="00DE5DCE"/>
    <w:rsid w:val="00DE7EFB"/>
    <w:rsid w:val="00DF0001"/>
    <w:rsid w:val="00DF1BE1"/>
    <w:rsid w:val="00DF2A2A"/>
    <w:rsid w:val="00DF3EEF"/>
    <w:rsid w:val="00DF4FAA"/>
    <w:rsid w:val="00DF4FF3"/>
    <w:rsid w:val="00DF769F"/>
    <w:rsid w:val="00E001D2"/>
    <w:rsid w:val="00E0027E"/>
    <w:rsid w:val="00E0064F"/>
    <w:rsid w:val="00E0097F"/>
    <w:rsid w:val="00E02392"/>
    <w:rsid w:val="00E02778"/>
    <w:rsid w:val="00E034EA"/>
    <w:rsid w:val="00E0362C"/>
    <w:rsid w:val="00E038A5"/>
    <w:rsid w:val="00E04963"/>
    <w:rsid w:val="00E04FFD"/>
    <w:rsid w:val="00E05699"/>
    <w:rsid w:val="00E06D7A"/>
    <w:rsid w:val="00E0741B"/>
    <w:rsid w:val="00E13A17"/>
    <w:rsid w:val="00E13F9D"/>
    <w:rsid w:val="00E1415B"/>
    <w:rsid w:val="00E151C6"/>
    <w:rsid w:val="00E15E92"/>
    <w:rsid w:val="00E1682D"/>
    <w:rsid w:val="00E204A4"/>
    <w:rsid w:val="00E20E83"/>
    <w:rsid w:val="00E21487"/>
    <w:rsid w:val="00E216B6"/>
    <w:rsid w:val="00E233C1"/>
    <w:rsid w:val="00E23E91"/>
    <w:rsid w:val="00E24705"/>
    <w:rsid w:val="00E250E6"/>
    <w:rsid w:val="00E25459"/>
    <w:rsid w:val="00E256CE"/>
    <w:rsid w:val="00E25824"/>
    <w:rsid w:val="00E25AC8"/>
    <w:rsid w:val="00E26D28"/>
    <w:rsid w:val="00E279CD"/>
    <w:rsid w:val="00E306C3"/>
    <w:rsid w:val="00E30F91"/>
    <w:rsid w:val="00E31172"/>
    <w:rsid w:val="00E32B46"/>
    <w:rsid w:val="00E334B7"/>
    <w:rsid w:val="00E33E7C"/>
    <w:rsid w:val="00E34433"/>
    <w:rsid w:val="00E3508F"/>
    <w:rsid w:val="00E3559F"/>
    <w:rsid w:val="00E36044"/>
    <w:rsid w:val="00E366F0"/>
    <w:rsid w:val="00E415B7"/>
    <w:rsid w:val="00E43D0C"/>
    <w:rsid w:val="00E44D18"/>
    <w:rsid w:val="00E45D9D"/>
    <w:rsid w:val="00E46D97"/>
    <w:rsid w:val="00E471AC"/>
    <w:rsid w:val="00E47F06"/>
    <w:rsid w:val="00E50B3D"/>
    <w:rsid w:val="00E51102"/>
    <w:rsid w:val="00E5162E"/>
    <w:rsid w:val="00E52261"/>
    <w:rsid w:val="00E52326"/>
    <w:rsid w:val="00E52923"/>
    <w:rsid w:val="00E531EC"/>
    <w:rsid w:val="00E5479F"/>
    <w:rsid w:val="00E55716"/>
    <w:rsid w:val="00E55A26"/>
    <w:rsid w:val="00E5723F"/>
    <w:rsid w:val="00E60415"/>
    <w:rsid w:val="00E60FB2"/>
    <w:rsid w:val="00E61FCD"/>
    <w:rsid w:val="00E64F00"/>
    <w:rsid w:val="00E64FAD"/>
    <w:rsid w:val="00E6591B"/>
    <w:rsid w:val="00E65EDA"/>
    <w:rsid w:val="00E65F9C"/>
    <w:rsid w:val="00E6633A"/>
    <w:rsid w:val="00E66B16"/>
    <w:rsid w:val="00E67601"/>
    <w:rsid w:val="00E70513"/>
    <w:rsid w:val="00E7128C"/>
    <w:rsid w:val="00E7153D"/>
    <w:rsid w:val="00E721DF"/>
    <w:rsid w:val="00E7224D"/>
    <w:rsid w:val="00E72528"/>
    <w:rsid w:val="00E75201"/>
    <w:rsid w:val="00E75B9D"/>
    <w:rsid w:val="00E7632C"/>
    <w:rsid w:val="00E77C42"/>
    <w:rsid w:val="00E810FE"/>
    <w:rsid w:val="00E81447"/>
    <w:rsid w:val="00E81D09"/>
    <w:rsid w:val="00E8206D"/>
    <w:rsid w:val="00E829E3"/>
    <w:rsid w:val="00E840E5"/>
    <w:rsid w:val="00E85337"/>
    <w:rsid w:val="00E856B9"/>
    <w:rsid w:val="00E85E87"/>
    <w:rsid w:val="00E86303"/>
    <w:rsid w:val="00E86950"/>
    <w:rsid w:val="00E869A0"/>
    <w:rsid w:val="00E86FE9"/>
    <w:rsid w:val="00E903A2"/>
    <w:rsid w:val="00E90E69"/>
    <w:rsid w:val="00E9386F"/>
    <w:rsid w:val="00E93BBC"/>
    <w:rsid w:val="00E95EEC"/>
    <w:rsid w:val="00E96951"/>
    <w:rsid w:val="00E96A6D"/>
    <w:rsid w:val="00E9777C"/>
    <w:rsid w:val="00EA035E"/>
    <w:rsid w:val="00EA1190"/>
    <w:rsid w:val="00EA1901"/>
    <w:rsid w:val="00EA1EAC"/>
    <w:rsid w:val="00EA26F9"/>
    <w:rsid w:val="00EA29EB"/>
    <w:rsid w:val="00EA2C4A"/>
    <w:rsid w:val="00EA376C"/>
    <w:rsid w:val="00EA3CDC"/>
    <w:rsid w:val="00EA4147"/>
    <w:rsid w:val="00EA4C06"/>
    <w:rsid w:val="00EA716D"/>
    <w:rsid w:val="00EA75B8"/>
    <w:rsid w:val="00EA7998"/>
    <w:rsid w:val="00EB0149"/>
    <w:rsid w:val="00EB04CD"/>
    <w:rsid w:val="00EB21E2"/>
    <w:rsid w:val="00EB58DA"/>
    <w:rsid w:val="00EB5C3A"/>
    <w:rsid w:val="00EB6C38"/>
    <w:rsid w:val="00EC0D12"/>
    <w:rsid w:val="00EC1317"/>
    <w:rsid w:val="00EC236D"/>
    <w:rsid w:val="00EC2E60"/>
    <w:rsid w:val="00EC38CF"/>
    <w:rsid w:val="00EC507C"/>
    <w:rsid w:val="00EC6E32"/>
    <w:rsid w:val="00EC7156"/>
    <w:rsid w:val="00EC72F5"/>
    <w:rsid w:val="00ED0E36"/>
    <w:rsid w:val="00ED1599"/>
    <w:rsid w:val="00ED266E"/>
    <w:rsid w:val="00ED3A34"/>
    <w:rsid w:val="00ED57C8"/>
    <w:rsid w:val="00ED6774"/>
    <w:rsid w:val="00EE0098"/>
    <w:rsid w:val="00EE1017"/>
    <w:rsid w:val="00EE131A"/>
    <w:rsid w:val="00EE1812"/>
    <w:rsid w:val="00EE1F5B"/>
    <w:rsid w:val="00EE2192"/>
    <w:rsid w:val="00EE2401"/>
    <w:rsid w:val="00EE27B0"/>
    <w:rsid w:val="00EE2E2F"/>
    <w:rsid w:val="00EE3093"/>
    <w:rsid w:val="00EE3384"/>
    <w:rsid w:val="00EE389B"/>
    <w:rsid w:val="00EE416F"/>
    <w:rsid w:val="00EE4943"/>
    <w:rsid w:val="00EE591B"/>
    <w:rsid w:val="00EE5CE4"/>
    <w:rsid w:val="00EE65AA"/>
    <w:rsid w:val="00EF01DD"/>
    <w:rsid w:val="00EF14A7"/>
    <w:rsid w:val="00EF4DB1"/>
    <w:rsid w:val="00EF77A3"/>
    <w:rsid w:val="00F006A8"/>
    <w:rsid w:val="00F01F30"/>
    <w:rsid w:val="00F03B49"/>
    <w:rsid w:val="00F04149"/>
    <w:rsid w:val="00F05790"/>
    <w:rsid w:val="00F06906"/>
    <w:rsid w:val="00F06F3D"/>
    <w:rsid w:val="00F13D81"/>
    <w:rsid w:val="00F1421F"/>
    <w:rsid w:val="00F14517"/>
    <w:rsid w:val="00F14CCD"/>
    <w:rsid w:val="00F14D27"/>
    <w:rsid w:val="00F1674F"/>
    <w:rsid w:val="00F16EE3"/>
    <w:rsid w:val="00F17D36"/>
    <w:rsid w:val="00F2049C"/>
    <w:rsid w:val="00F2056D"/>
    <w:rsid w:val="00F207BF"/>
    <w:rsid w:val="00F21DA1"/>
    <w:rsid w:val="00F220A3"/>
    <w:rsid w:val="00F220E2"/>
    <w:rsid w:val="00F224B8"/>
    <w:rsid w:val="00F22634"/>
    <w:rsid w:val="00F23B03"/>
    <w:rsid w:val="00F241B2"/>
    <w:rsid w:val="00F24C03"/>
    <w:rsid w:val="00F25006"/>
    <w:rsid w:val="00F2553F"/>
    <w:rsid w:val="00F26492"/>
    <w:rsid w:val="00F2669B"/>
    <w:rsid w:val="00F26EBB"/>
    <w:rsid w:val="00F27C65"/>
    <w:rsid w:val="00F30A48"/>
    <w:rsid w:val="00F30AA9"/>
    <w:rsid w:val="00F30D0C"/>
    <w:rsid w:val="00F318AF"/>
    <w:rsid w:val="00F32EFB"/>
    <w:rsid w:val="00F33146"/>
    <w:rsid w:val="00F33760"/>
    <w:rsid w:val="00F33AA3"/>
    <w:rsid w:val="00F34A43"/>
    <w:rsid w:val="00F34C97"/>
    <w:rsid w:val="00F35088"/>
    <w:rsid w:val="00F35B9F"/>
    <w:rsid w:val="00F4049F"/>
    <w:rsid w:val="00F40EAB"/>
    <w:rsid w:val="00F42129"/>
    <w:rsid w:val="00F4284F"/>
    <w:rsid w:val="00F43AE7"/>
    <w:rsid w:val="00F44C25"/>
    <w:rsid w:val="00F45EEF"/>
    <w:rsid w:val="00F47C50"/>
    <w:rsid w:val="00F50801"/>
    <w:rsid w:val="00F50D7C"/>
    <w:rsid w:val="00F51EEA"/>
    <w:rsid w:val="00F52070"/>
    <w:rsid w:val="00F52840"/>
    <w:rsid w:val="00F5285F"/>
    <w:rsid w:val="00F52C98"/>
    <w:rsid w:val="00F53B21"/>
    <w:rsid w:val="00F55B4F"/>
    <w:rsid w:val="00F56BAB"/>
    <w:rsid w:val="00F579A3"/>
    <w:rsid w:val="00F57B75"/>
    <w:rsid w:val="00F61302"/>
    <w:rsid w:val="00F620AA"/>
    <w:rsid w:val="00F6221C"/>
    <w:rsid w:val="00F63AEC"/>
    <w:rsid w:val="00F644C3"/>
    <w:rsid w:val="00F64872"/>
    <w:rsid w:val="00F708E6"/>
    <w:rsid w:val="00F72295"/>
    <w:rsid w:val="00F7355B"/>
    <w:rsid w:val="00F753B9"/>
    <w:rsid w:val="00F75EED"/>
    <w:rsid w:val="00F76ED2"/>
    <w:rsid w:val="00F802DE"/>
    <w:rsid w:val="00F810BD"/>
    <w:rsid w:val="00F82285"/>
    <w:rsid w:val="00F8290D"/>
    <w:rsid w:val="00F82C2A"/>
    <w:rsid w:val="00F83074"/>
    <w:rsid w:val="00F8487B"/>
    <w:rsid w:val="00F85CDC"/>
    <w:rsid w:val="00F8605D"/>
    <w:rsid w:val="00F8672F"/>
    <w:rsid w:val="00F90D36"/>
    <w:rsid w:val="00F91A3C"/>
    <w:rsid w:val="00F92518"/>
    <w:rsid w:val="00F9330A"/>
    <w:rsid w:val="00F93B38"/>
    <w:rsid w:val="00F953FD"/>
    <w:rsid w:val="00F95D3E"/>
    <w:rsid w:val="00F96199"/>
    <w:rsid w:val="00FA04F1"/>
    <w:rsid w:val="00FA0958"/>
    <w:rsid w:val="00FA0A0B"/>
    <w:rsid w:val="00FA2024"/>
    <w:rsid w:val="00FA2BBC"/>
    <w:rsid w:val="00FA2C9A"/>
    <w:rsid w:val="00FA3618"/>
    <w:rsid w:val="00FA38BC"/>
    <w:rsid w:val="00FA3955"/>
    <w:rsid w:val="00FA39B5"/>
    <w:rsid w:val="00FA48FF"/>
    <w:rsid w:val="00FA4F4D"/>
    <w:rsid w:val="00FA5A84"/>
    <w:rsid w:val="00FA5FD6"/>
    <w:rsid w:val="00FA6FA2"/>
    <w:rsid w:val="00FB0F9F"/>
    <w:rsid w:val="00FB2792"/>
    <w:rsid w:val="00FB31BF"/>
    <w:rsid w:val="00FB58C3"/>
    <w:rsid w:val="00FB6A3F"/>
    <w:rsid w:val="00FB7A16"/>
    <w:rsid w:val="00FB7D0A"/>
    <w:rsid w:val="00FC07A9"/>
    <w:rsid w:val="00FC0B04"/>
    <w:rsid w:val="00FC1B4B"/>
    <w:rsid w:val="00FC2764"/>
    <w:rsid w:val="00FC2840"/>
    <w:rsid w:val="00FC30C1"/>
    <w:rsid w:val="00FC30D9"/>
    <w:rsid w:val="00FC3280"/>
    <w:rsid w:val="00FC346B"/>
    <w:rsid w:val="00FC5B82"/>
    <w:rsid w:val="00FC7601"/>
    <w:rsid w:val="00FD007D"/>
    <w:rsid w:val="00FD1A4A"/>
    <w:rsid w:val="00FD1CBE"/>
    <w:rsid w:val="00FD2A0A"/>
    <w:rsid w:val="00FD2C1B"/>
    <w:rsid w:val="00FD2E18"/>
    <w:rsid w:val="00FD4212"/>
    <w:rsid w:val="00FD42F5"/>
    <w:rsid w:val="00FD6DBB"/>
    <w:rsid w:val="00FD6EA5"/>
    <w:rsid w:val="00FD7D18"/>
    <w:rsid w:val="00FE0E83"/>
    <w:rsid w:val="00FE1233"/>
    <w:rsid w:val="00FE127A"/>
    <w:rsid w:val="00FE2558"/>
    <w:rsid w:val="00FE26F0"/>
    <w:rsid w:val="00FE323B"/>
    <w:rsid w:val="00FE68E5"/>
    <w:rsid w:val="00FE71CC"/>
    <w:rsid w:val="00FF08A2"/>
    <w:rsid w:val="00FF15FC"/>
    <w:rsid w:val="00FF164B"/>
    <w:rsid w:val="00FF197A"/>
    <w:rsid w:val="00FF1AFB"/>
    <w:rsid w:val="00FF2032"/>
    <w:rsid w:val="00FF3D0D"/>
    <w:rsid w:val="00FF4E44"/>
    <w:rsid w:val="0371347F"/>
    <w:rsid w:val="055629B4"/>
    <w:rsid w:val="06F1FA15"/>
    <w:rsid w:val="071AD06D"/>
    <w:rsid w:val="1A55BED5"/>
    <w:rsid w:val="1B9E52C8"/>
    <w:rsid w:val="1C1A98CC"/>
    <w:rsid w:val="1DBD54E5"/>
    <w:rsid w:val="1E9A4AE7"/>
    <w:rsid w:val="1ED5F38A"/>
    <w:rsid w:val="220D944C"/>
    <w:rsid w:val="2863AD73"/>
    <w:rsid w:val="30E529D5"/>
    <w:rsid w:val="37AB84E3"/>
    <w:rsid w:val="3BAB1B7F"/>
    <w:rsid w:val="3D882F46"/>
    <w:rsid w:val="41DD5EB1"/>
    <w:rsid w:val="4AE2B0C8"/>
    <w:rsid w:val="51FA5D4A"/>
    <w:rsid w:val="5988A0ED"/>
    <w:rsid w:val="5CC041AF"/>
    <w:rsid w:val="6593BF72"/>
    <w:rsid w:val="792AA9EA"/>
    <w:rsid w:val="7B88CC4B"/>
    <w:rsid w:val="7CD2F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BD2B03"/>
  <w15:chartTrackingRefBased/>
  <w15:docId w15:val="{59A5E3FD-296A-4E70-AE13-CE333BEF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uiPriority="99"/>
    <w:lsdException w:name="footer" w:uiPriority="99"/>
    <w:lsdException w:name="caption" w:locked="1" w:qFormat="1"/>
    <w:lsdException w:name="annotation reference" w:uiPriority="99"/>
    <w:lsdException w:name="List Bullet" w:uiPriority="99"/>
    <w:lsdException w:name="List Bullet 2" w:uiPriority="99"/>
    <w:lsdException w:name="List Bullet 3" w:uiPriority="99"/>
    <w:lsdException w:name="List Bullet 4" w:uiPriority="99"/>
    <w:lsdException w:name="List Number 2" w:uiPriority="99"/>
    <w:lsdException w:name="Title" w:locked="1" w:qFormat="1"/>
    <w:lsdException w:name="Default Paragraph Font" w:locked="1"/>
    <w:lsdException w:name="Body Text" w:qFormat="1"/>
    <w:lsdException w:name="List Continue" w:uiPriority="99"/>
    <w:lsdException w:name="List Continue 2" w:uiPriority="99"/>
    <w:lsdException w:name="List Continue 3" w:uiPriority="99"/>
    <w:lsdException w:name="Subtitle" w:locked="1" w:qFormat="1"/>
    <w:lsdException w:name="Block Text" w:uiPriority="99"/>
    <w:lsdException w:name="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5D6C"/>
    <w:pPr>
      <w:widowControl w:val="0"/>
      <w:suppressAutoHyphens/>
      <w:spacing w:after="40"/>
      <w:jc w:val="both"/>
    </w:pPr>
    <w:rPr>
      <w:rFonts w:ascii="Arial" w:eastAsia="SimSun" w:hAnsi="Arial" w:cs="Mangal"/>
      <w:kern w:val="1"/>
      <w:lang w:eastAsia="hi-IN" w:bidi="hi-IN"/>
    </w:rPr>
  </w:style>
  <w:style w:type="paragraph" w:styleId="Heading1">
    <w:name w:val="heading 1"/>
    <w:basedOn w:val="Heading"/>
    <w:next w:val="BodyText"/>
    <w:link w:val="Heading1Char"/>
    <w:qFormat/>
    <w:rsid w:val="001653FD"/>
    <w:pPr>
      <w:numPr>
        <w:numId w:val="4"/>
      </w:numPr>
      <w:outlineLvl w:val="0"/>
    </w:pPr>
    <w:rPr>
      <w:rFonts w:cs="Arial"/>
      <w:bCs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165D11"/>
    <w:pPr>
      <w:keepNext/>
      <w:numPr>
        <w:ilvl w:val="1"/>
        <w:numId w:val="4"/>
      </w:numPr>
      <w:spacing w:before="200" w:after="60"/>
      <w:ind w:left="1285"/>
      <w:jc w:val="left"/>
      <w:outlineLvl w:val="1"/>
    </w:pPr>
    <w:rPr>
      <w:rFonts w:cs="Arial"/>
      <w:bCs/>
      <w:iCs/>
      <w:sz w:val="26"/>
      <w:szCs w:val="28"/>
    </w:rPr>
  </w:style>
  <w:style w:type="paragraph" w:styleId="Heading3">
    <w:name w:val="heading 3"/>
    <w:basedOn w:val="Normal"/>
    <w:next w:val="BodyText"/>
    <w:link w:val="Heading3Char"/>
    <w:qFormat/>
    <w:rsid w:val="005B667C"/>
    <w:pPr>
      <w:keepNext/>
      <w:numPr>
        <w:ilvl w:val="2"/>
        <w:numId w:val="4"/>
      </w:numPr>
      <w:spacing w:before="120" w:after="60"/>
      <w:ind w:left="2138"/>
      <w:outlineLvl w:val="2"/>
    </w:pPr>
    <w:rPr>
      <w:rFonts w:cs="Arial"/>
      <w:bCs/>
      <w:sz w:val="26"/>
      <w:szCs w:val="26"/>
    </w:rPr>
  </w:style>
  <w:style w:type="paragraph" w:styleId="Heading4">
    <w:name w:val="heading 4"/>
    <w:basedOn w:val="Heading"/>
    <w:next w:val="BodyText"/>
    <w:link w:val="Heading4Char"/>
    <w:qFormat/>
    <w:rsid w:val="008814B8"/>
    <w:pPr>
      <w:numPr>
        <w:ilvl w:val="3"/>
        <w:numId w:val="4"/>
      </w:numPr>
      <w:ind w:left="2991"/>
      <w:outlineLvl w:val="3"/>
    </w:pPr>
    <w:rPr>
      <w:b w:val="0"/>
      <w:bCs/>
      <w:iCs/>
      <w:sz w:val="24"/>
      <w:szCs w:val="24"/>
    </w:rPr>
  </w:style>
  <w:style w:type="paragraph" w:styleId="Heading5">
    <w:name w:val="heading 5"/>
    <w:basedOn w:val="Heading"/>
    <w:next w:val="BodyText"/>
    <w:link w:val="Heading5Char"/>
    <w:qFormat/>
    <w:rsid w:val="00BA5D6C"/>
    <w:pPr>
      <w:numPr>
        <w:ilvl w:val="4"/>
        <w:numId w:val="4"/>
      </w:numPr>
      <w:outlineLvl w:val="4"/>
    </w:pPr>
    <w:rPr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5D6C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5D6C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5D6C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5D6C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1653FD"/>
    <w:rPr>
      <w:rFonts w:ascii="Arial" w:eastAsia="Microsoft YaHei" w:hAnsi="Arial" w:cs="Arial"/>
      <w:b/>
      <w:bCs/>
      <w:kern w:val="1"/>
      <w:sz w:val="24"/>
      <w:szCs w:val="24"/>
      <w:lang w:eastAsia="hi-IN" w:bidi="hi-IN"/>
    </w:rPr>
  </w:style>
  <w:style w:type="character" w:customStyle="1" w:styleId="Heading2Char">
    <w:name w:val="Heading 2 Char"/>
    <w:link w:val="Heading2"/>
    <w:locked/>
    <w:rsid w:val="00165D11"/>
    <w:rPr>
      <w:rFonts w:ascii="Arial" w:eastAsia="SimSun" w:hAnsi="Arial" w:cs="Arial"/>
      <w:bCs/>
      <w:iCs/>
      <w:kern w:val="1"/>
      <w:sz w:val="26"/>
      <w:szCs w:val="28"/>
      <w:lang w:eastAsia="hi-IN" w:bidi="hi-IN"/>
    </w:rPr>
  </w:style>
  <w:style w:type="character" w:customStyle="1" w:styleId="Heading3Char">
    <w:name w:val="Heading 3 Char"/>
    <w:link w:val="Heading3"/>
    <w:locked/>
    <w:rsid w:val="005B667C"/>
    <w:rPr>
      <w:rFonts w:ascii="Arial" w:eastAsia="SimSun" w:hAnsi="Arial" w:cs="Arial"/>
      <w:bCs/>
      <w:kern w:val="1"/>
      <w:sz w:val="26"/>
      <w:szCs w:val="26"/>
      <w:lang w:eastAsia="hi-IN" w:bidi="hi-IN"/>
    </w:rPr>
  </w:style>
  <w:style w:type="character" w:customStyle="1" w:styleId="Heading4Char">
    <w:name w:val="Heading 4 Char"/>
    <w:link w:val="Heading4"/>
    <w:locked/>
    <w:rsid w:val="008814B8"/>
    <w:rPr>
      <w:rFonts w:ascii="Arial" w:eastAsia="Microsoft YaHei" w:hAnsi="Arial" w:cs="Mangal"/>
      <w:bCs/>
      <w:iCs/>
      <w:kern w:val="1"/>
      <w:sz w:val="24"/>
      <w:szCs w:val="24"/>
      <w:lang w:eastAsia="hi-IN" w:bidi="hi-IN"/>
    </w:rPr>
  </w:style>
  <w:style w:type="character" w:customStyle="1" w:styleId="Heading5Char">
    <w:name w:val="Heading 5 Char"/>
    <w:link w:val="Heading5"/>
    <w:locked/>
    <w:rPr>
      <w:rFonts w:ascii="Arial" w:eastAsia="Microsoft YaHei" w:hAnsi="Arial" w:cs="Mangal"/>
      <w:b/>
      <w:bCs/>
      <w:kern w:val="1"/>
      <w:sz w:val="24"/>
      <w:szCs w:val="24"/>
      <w:lang w:eastAsia="hi-IN" w:bidi="hi-IN"/>
    </w:rPr>
  </w:style>
  <w:style w:type="character" w:customStyle="1" w:styleId="Heading6Char">
    <w:name w:val="Heading 6 Char"/>
    <w:link w:val="Heading6"/>
    <w:uiPriority w:val="9"/>
    <w:locked/>
    <w:rsid w:val="004530F2"/>
    <w:rPr>
      <w:rFonts w:ascii="Calibri" w:hAnsi="Calibri" w:cs="Mangal"/>
      <w:b/>
      <w:bCs/>
      <w:kern w:val="1"/>
      <w:sz w:val="22"/>
      <w:lang w:eastAsia="hi-IN" w:bidi="hi-IN"/>
    </w:rPr>
  </w:style>
  <w:style w:type="character" w:customStyle="1" w:styleId="Heading7Char">
    <w:name w:val="Heading 7 Char"/>
    <w:link w:val="Heading7"/>
    <w:uiPriority w:val="9"/>
    <w:locked/>
    <w:rsid w:val="004530F2"/>
    <w:rPr>
      <w:rFonts w:ascii="Calibri" w:hAnsi="Calibri" w:cs="Mangal"/>
      <w:kern w:val="1"/>
      <w:sz w:val="24"/>
      <w:szCs w:val="21"/>
      <w:lang w:eastAsia="hi-IN" w:bidi="hi-IN"/>
    </w:rPr>
  </w:style>
  <w:style w:type="character" w:customStyle="1" w:styleId="Heading8Char">
    <w:name w:val="Heading 8 Char"/>
    <w:link w:val="Heading8"/>
    <w:uiPriority w:val="9"/>
    <w:locked/>
    <w:rsid w:val="004530F2"/>
    <w:rPr>
      <w:rFonts w:ascii="Calibri" w:hAnsi="Calibri" w:cs="Mangal"/>
      <w:i/>
      <w:iCs/>
      <w:kern w:val="1"/>
      <w:sz w:val="24"/>
      <w:szCs w:val="21"/>
      <w:lang w:eastAsia="hi-IN" w:bidi="hi-IN"/>
    </w:rPr>
  </w:style>
  <w:style w:type="character" w:customStyle="1" w:styleId="Heading9Char">
    <w:name w:val="Heading 9 Char"/>
    <w:link w:val="Heading9"/>
    <w:uiPriority w:val="9"/>
    <w:locked/>
    <w:rsid w:val="004530F2"/>
    <w:rPr>
      <w:rFonts w:ascii="Cambria" w:hAnsi="Cambria" w:cs="Mangal"/>
      <w:kern w:val="1"/>
      <w:sz w:val="22"/>
      <w:lang w:eastAsia="hi-IN" w:bidi="hi-IN"/>
    </w:rPr>
  </w:style>
  <w:style w:type="character" w:customStyle="1" w:styleId="WW8Num1z0">
    <w:name w:val="WW8Num1z0"/>
    <w:rsid w:val="004530F2"/>
  </w:style>
  <w:style w:type="character" w:customStyle="1" w:styleId="WW8Num1z1">
    <w:name w:val="WW8Num1z1"/>
    <w:rsid w:val="004530F2"/>
  </w:style>
  <w:style w:type="character" w:customStyle="1" w:styleId="WW8Num1z2">
    <w:name w:val="WW8Num1z2"/>
    <w:rsid w:val="004530F2"/>
  </w:style>
  <w:style w:type="character" w:customStyle="1" w:styleId="WW8Num1z3">
    <w:name w:val="WW8Num1z3"/>
    <w:rsid w:val="004530F2"/>
  </w:style>
  <w:style w:type="character" w:customStyle="1" w:styleId="WW8Num1z4">
    <w:name w:val="WW8Num1z4"/>
    <w:rsid w:val="004530F2"/>
  </w:style>
  <w:style w:type="character" w:customStyle="1" w:styleId="WW8Num1z5">
    <w:name w:val="WW8Num1z5"/>
    <w:rsid w:val="004530F2"/>
  </w:style>
  <w:style w:type="character" w:customStyle="1" w:styleId="WW8Num1z6">
    <w:name w:val="WW8Num1z6"/>
    <w:rsid w:val="004530F2"/>
  </w:style>
  <w:style w:type="character" w:customStyle="1" w:styleId="WW8Num1z7">
    <w:name w:val="WW8Num1z7"/>
    <w:rsid w:val="004530F2"/>
  </w:style>
  <w:style w:type="character" w:customStyle="1" w:styleId="WW8Num1z8">
    <w:name w:val="WW8Num1z8"/>
    <w:rsid w:val="004530F2"/>
  </w:style>
  <w:style w:type="character" w:customStyle="1" w:styleId="WW8Num2z0">
    <w:name w:val="WW8Num2z0"/>
    <w:rsid w:val="004530F2"/>
    <w:rPr>
      <w:rFonts w:ascii="Symbol" w:hAnsi="Symbol"/>
    </w:rPr>
  </w:style>
  <w:style w:type="character" w:customStyle="1" w:styleId="WW8Num3z0">
    <w:name w:val="WW8Num3z0"/>
    <w:rsid w:val="004530F2"/>
    <w:rPr>
      <w:rFonts w:ascii="Symbol" w:hAnsi="Symbol"/>
    </w:rPr>
  </w:style>
  <w:style w:type="character" w:customStyle="1" w:styleId="WW8Num4z0">
    <w:name w:val="WW8Num4z0"/>
    <w:rsid w:val="004530F2"/>
    <w:rPr>
      <w:rFonts w:ascii="Symbol" w:hAnsi="Symbol"/>
    </w:rPr>
  </w:style>
  <w:style w:type="character" w:customStyle="1" w:styleId="WW8Num5z0">
    <w:name w:val="WW8Num5z0"/>
    <w:rsid w:val="004530F2"/>
  </w:style>
  <w:style w:type="character" w:customStyle="1" w:styleId="WW8Num6z0">
    <w:name w:val="WW8Num6z0"/>
    <w:rsid w:val="004530F2"/>
    <w:rPr>
      <w:rFonts w:ascii="Symbol" w:hAnsi="Symbol"/>
    </w:rPr>
  </w:style>
  <w:style w:type="character" w:customStyle="1" w:styleId="WW8Num7z0">
    <w:name w:val="WW8Num7z0"/>
    <w:rsid w:val="004530F2"/>
    <w:rPr>
      <w:rFonts w:ascii="Symbol" w:hAnsi="Symbol"/>
    </w:rPr>
  </w:style>
  <w:style w:type="character" w:customStyle="1" w:styleId="WW8Num8z0">
    <w:name w:val="WW8Num8z0"/>
    <w:rsid w:val="004530F2"/>
  </w:style>
  <w:style w:type="character" w:customStyle="1" w:styleId="WW8Num9z0">
    <w:name w:val="WW8Num9z0"/>
    <w:rsid w:val="004530F2"/>
    <w:rPr>
      <w:rFonts w:ascii="Courier New" w:hAnsi="Courier New"/>
      <w:color w:val="000000"/>
      <w:kern w:val="1"/>
      <w:lang w:val="x-none" w:eastAsia="ar-SA" w:bidi="ar-SA"/>
    </w:rPr>
  </w:style>
  <w:style w:type="character" w:customStyle="1" w:styleId="WW8Num7z1">
    <w:name w:val="WW8Num7z1"/>
    <w:rsid w:val="004530F2"/>
    <w:rPr>
      <w:rFonts w:ascii="OpenSymbol" w:hAnsi="OpenSymbol"/>
    </w:rPr>
  </w:style>
  <w:style w:type="character" w:customStyle="1" w:styleId="WW8Num8z1">
    <w:name w:val="WW8Num8z1"/>
    <w:rsid w:val="004530F2"/>
  </w:style>
  <w:style w:type="character" w:customStyle="1" w:styleId="WW8Num8z2">
    <w:name w:val="WW8Num8z2"/>
    <w:rsid w:val="004530F2"/>
  </w:style>
  <w:style w:type="character" w:customStyle="1" w:styleId="WW8Num8z3">
    <w:name w:val="WW8Num8z3"/>
    <w:rsid w:val="004530F2"/>
  </w:style>
  <w:style w:type="character" w:customStyle="1" w:styleId="WW8Num8z4">
    <w:name w:val="WW8Num8z4"/>
    <w:rsid w:val="004530F2"/>
  </w:style>
  <w:style w:type="character" w:customStyle="1" w:styleId="WW8Num8z5">
    <w:name w:val="WW8Num8z5"/>
    <w:rsid w:val="004530F2"/>
  </w:style>
  <w:style w:type="character" w:customStyle="1" w:styleId="WW8Num8z6">
    <w:name w:val="WW8Num8z6"/>
    <w:rsid w:val="004530F2"/>
  </w:style>
  <w:style w:type="character" w:customStyle="1" w:styleId="WW8Num8z7">
    <w:name w:val="WW8Num8z7"/>
    <w:rsid w:val="004530F2"/>
  </w:style>
  <w:style w:type="character" w:customStyle="1" w:styleId="WW8Num8z8">
    <w:name w:val="WW8Num8z8"/>
    <w:rsid w:val="004530F2"/>
  </w:style>
  <w:style w:type="character" w:customStyle="1" w:styleId="WW8Num9z2">
    <w:name w:val="WW8Num9z2"/>
    <w:rsid w:val="004530F2"/>
    <w:rPr>
      <w:rFonts w:ascii="Wingdings" w:hAnsi="Wingdings"/>
    </w:rPr>
  </w:style>
  <w:style w:type="character" w:customStyle="1" w:styleId="WW8Num9z3">
    <w:name w:val="WW8Num9z3"/>
    <w:rsid w:val="004530F2"/>
    <w:rPr>
      <w:rFonts w:ascii="Symbol" w:hAnsi="Symbol"/>
    </w:rPr>
  </w:style>
  <w:style w:type="character" w:customStyle="1" w:styleId="WW8Num10z0">
    <w:name w:val="WW8Num10z0"/>
    <w:rsid w:val="004530F2"/>
    <w:rPr>
      <w:rFonts w:ascii="Symbol" w:hAnsi="Symbol"/>
      <w:kern w:val="1"/>
      <w:lang w:val="x-none" w:eastAsia="ar-SA" w:bidi="ar-SA"/>
    </w:rPr>
  </w:style>
  <w:style w:type="character" w:customStyle="1" w:styleId="WW8Num10z1">
    <w:name w:val="WW8Num10z1"/>
    <w:rsid w:val="004530F2"/>
    <w:rPr>
      <w:rFonts w:ascii="Courier New" w:hAnsi="Courier New"/>
    </w:rPr>
  </w:style>
  <w:style w:type="character" w:customStyle="1" w:styleId="WW8Num10z2">
    <w:name w:val="WW8Num10z2"/>
    <w:rsid w:val="004530F2"/>
    <w:rPr>
      <w:rFonts w:ascii="Wingdings" w:hAnsi="Wingdings"/>
    </w:rPr>
  </w:style>
  <w:style w:type="character" w:customStyle="1" w:styleId="WW-DefaultParagraphFont">
    <w:name w:val="WW-Default Paragraph Font"/>
    <w:rsid w:val="004530F2"/>
  </w:style>
  <w:style w:type="character" w:customStyle="1" w:styleId="WW-DefaultParagraphFont1">
    <w:name w:val="WW-Default Paragraph Font1"/>
    <w:rsid w:val="004530F2"/>
  </w:style>
  <w:style w:type="character" w:customStyle="1" w:styleId="NumberingSymbols">
    <w:name w:val="Numbering Symbols"/>
    <w:rsid w:val="00BA5D6C"/>
    <w:rPr>
      <w:rFonts w:ascii="Arial" w:hAnsi="Arial"/>
    </w:rPr>
  </w:style>
  <w:style w:type="character" w:customStyle="1" w:styleId="Bullets">
    <w:name w:val="Bullets"/>
    <w:rsid w:val="00BA5D6C"/>
    <w:rPr>
      <w:rFonts w:ascii="OpenSymbol" w:eastAsia="OpenSymbol" w:hAnsi="OpenSymbol" w:cs="OpenSymbol"/>
    </w:rPr>
  </w:style>
  <w:style w:type="character" w:customStyle="1" w:styleId="ListLabel1">
    <w:name w:val="ListLabel 1"/>
    <w:rsid w:val="00BA5D6C"/>
    <w:rPr>
      <w:rFonts w:cs="Courier New"/>
    </w:rPr>
  </w:style>
  <w:style w:type="character" w:customStyle="1" w:styleId="BodyTextChar">
    <w:name w:val="Body Text Char"/>
    <w:rsid w:val="00BA5D6C"/>
    <w:rPr>
      <w:rFonts w:ascii="Arial" w:eastAsia="Times New Roman" w:hAnsi="Arial" w:cs="Times New Roman"/>
      <w:color w:val="000000"/>
      <w:szCs w:val="24"/>
    </w:rPr>
  </w:style>
  <w:style w:type="character" w:customStyle="1" w:styleId="ListLabel2">
    <w:name w:val="ListLabel 2"/>
    <w:rsid w:val="00BA5D6C"/>
    <w:rPr>
      <w:rFonts w:eastAsia="Times New Roman" w:cs="Arial"/>
    </w:rPr>
  </w:style>
  <w:style w:type="character" w:customStyle="1" w:styleId="HeaderChar">
    <w:name w:val="Header Char"/>
    <w:rsid w:val="00BA5D6C"/>
    <w:rPr>
      <w:rFonts w:ascii="Arial" w:eastAsia="SimSun" w:hAnsi="Arial" w:cs="Mangal"/>
      <w:kern w:val="1"/>
      <w:sz w:val="24"/>
      <w:szCs w:val="24"/>
      <w:lang w:eastAsia="hi-IN" w:bidi="hi-IN"/>
    </w:rPr>
  </w:style>
  <w:style w:type="character" w:customStyle="1" w:styleId="ListLabel3">
    <w:name w:val="ListLabel 3"/>
    <w:rsid w:val="00BA5D6C"/>
    <w:rPr>
      <w:rFonts w:cs="OpenSymbol"/>
    </w:rPr>
  </w:style>
  <w:style w:type="character" w:customStyle="1" w:styleId="BodyTextChar1">
    <w:name w:val="Body Text Char1"/>
    <w:link w:val="BodyText"/>
    <w:rsid w:val="00E0741B"/>
    <w:rPr>
      <w:rFonts w:ascii="Arial" w:eastAsia="SimSun" w:hAnsi="Arial" w:cs="Mangal"/>
      <w:kern w:val="1"/>
      <w:sz w:val="24"/>
      <w:szCs w:val="24"/>
      <w:lang w:eastAsia="hi-IN" w:bidi="hi-IN"/>
    </w:rPr>
  </w:style>
  <w:style w:type="character" w:customStyle="1" w:styleId="BalloonTextChar">
    <w:name w:val="Balloon Text Char"/>
    <w:link w:val="BalloonText"/>
    <w:uiPriority w:val="99"/>
    <w:rsid w:val="004530F2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CommentReference">
    <w:name w:val="annotation reference"/>
    <w:uiPriority w:val="99"/>
    <w:unhideWhenUsed/>
    <w:rsid w:val="00BA5D6C"/>
    <w:rPr>
      <w:sz w:val="16"/>
      <w:szCs w:val="16"/>
    </w:rPr>
  </w:style>
  <w:style w:type="character" w:customStyle="1" w:styleId="CommentTextChar">
    <w:name w:val="Comment Text Char"/>
    <w:link w:val="CommentText"/>
    <w:uiPriority w:val="99"/>
    <w:rsid w:val="004530F2"/>
    <w:rPr>
      <w:rFonts w:ascii="Arial" w:eastAsia="SimSun" w:hAnsi="Arial" w:cs="Mangal"/>
      <w:kern w:val="1"/>
      <w:szCs w:val="18"/>
      <w:lang w:eastAsia="hi-IN" w:bidi="hi-IN"/>
    </w:rPr>
  </w:style>
  <w:style w:type="character" w:customStyle="1" w:styleId="CommentSubjectChar">
    <w:name w:val="Comment Subject Char"/>
    <w:link w:val="CommentSubject"/>
    <w:uiPriority w:val="99"/>
    <w:rsid w:val="004530F2"/>
    <w:rPr>
      <w:rFonts w:ascii="Arial" w:eastAsia="SimSun" w:hAnsi="Arial" w:cs="Mangal"/>
      <w:b/>
      <w:bCs/>
      <w:kern w:val="1"/>
      <w:szCs w:val="18"/>
      <w:lang w:eastAsia="hi-IN" w:bidi="hi-IN"/>
    </w:rPr>
  </w:style>
  <w:style w:type="paragraph" w:customStyle="1" w:styleId="Heading">
    <w:name w:val="Heading"/>
    <w:basedOn w:val="Normal"/>
    <w:next w:val="BodyText"/>
    <w:rsid w:val="00BA5D6C"/>
    <w:pPr>
      <w:keepNext/>
      <w:spacing w:before="240" w:after="120"/>
    </w:pPr>
    <w:rPr>
      <w:rFonts w:eastAsia="Microsoft YaHei"/>
      <w:b/>
      <w:sz w:val="32"/>
      <w:szCs w:val="28"/>
    </w:rPr>
  </w:style>
  <w:style w:type="paragraph" w:styleId="BodyText">
    <w:name w:val="Body Text"/>
    <w:basedOn w:val="Normal"/>
    <w:link w:val="BodyTextChar1"/>
    <w:qFormat/>
    <w:rsid w:val="00BA5D6C"/>
    <w:pPr>
      <w:keepLines/>
      <w:spacing w:after="120"/>
    </w:pPr>
    <w:rPr>
      <w:lang w:val="x-none"/>
    </w:rPr>
  </w:style>
  <w:style w:type="character" w:customStyle="1" w:styleId="BodyTextChar2">
    <w:name w:val="Body Text Char2"/>
    <w:semiHidden/>
    <w:locked/>
    <w:rPr>
      <w:rFonts w:ascii="Arial" w:eastAsia="SimSun" w:hAnsi="Arial" w:cs="Mangal"/>
      <w:kern w:val="1"/>
      <w:sz w:val="21"/>
      <w:szCs w:val="21"/>
      <w:lang w:val="x-none" w:eastAsia="hi-IN" w:bidi="hi-IN"/>
    </w:rPr>
  </w:style>
  <w:style w:type="paragraph" w:styleId="List">
    <w:name w:val="List"/>
    <w:basedOn w:val="BodyText"/>
    <w:rsid w:val="00BA5D6C"/>
  </w:style>
  <w:style w:type="paragraph" w:styleId="Caption">
    <w:name w:val="caption"/>
    <w:basedOn w:val="Normal"/>
    <w:qFormat/>
    <w:rsid w:val="00BA5D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A5D6C"/>
    <w:pPr>
      <w:suppressLineNumbers/>
    </w:pPr>
  </w:style>
  <w:style w:type="paragraph" w:customStyle="1" w:styleId="Caption1">
    <w:name w:val="Caption1"/>
    <w:basedOn w:val="Normal"/>
    <w:rsid w:val="00BA5D6C"/>
    <w:pPr>
      <w:suppressLineNumbers/>
      <w:spacing w:before="120" w:after="120"/>
    </w:pPr>
    <w:rPr>
      <w:i/>
      <w:iCs/>
    </w:rPr>
  </w:style>
  <w:style w:type="paragraph" w:styleId="Header">
    <w:name w:val="header"/>
    <w:aliases w:val="h"/>
    <w:basedOn w:val="Normal"/>
    <w:link w:val="HeaderChar1"/>
    <w:rsid w:val="00BA5D6C"/>
    <w:pPr>
      <w:suppressLineNumbers/>
      <w:tabs>
        <w:tab w:val="center" w:pos="4986"/>
        <w:tab w:val="right" w:pos="9972"/>
      </w:tabs>
    </w:pPr>
  </w:style>
  <w:style w:type="character" w:customStyle="1" w:styleId="HeaderChar1">
    <w:name w:val="Header Char1"/>
    <w:aliases w:val="h Char"/>
    <w:link w:val="Header"/>
    <w:locked/>
    <w:rPr>
      <w:rFonts w:ascii="Arial" w:eastAsia="SimSun" w:hAnsi="Arial" w:cs="Mangal"/>
      <w:kern w:val="1"/>
      <w:sz w:val="24"/>
      <w:szCs w:val="24"/>
      <w:lang w:eastAsia="hi-IN" w:bidi="hi-IN"/>
    </w:rPr>
  </w:style>
  <w:style w:type="paragraph" w:styleId="Footer">
    <w:name w:val="footer"/>
    <w:basedOn w:val="Normal"/>
    <w:link w:val="FooterChar"/>
    <w:uiPriority w:val="99"/>
    <w:rsid w:val="00BA5D6C"/>
    <w:pPr>
      <w:suppressLineNumbers/>
      <w:tabs>
        <w:tab w:val="center" w:pos="4986"/>
        <w:tab w:val="right" w:pos="9972"/>
      </w:tabs>
    </w:pPr>
    <w:rPr>
      <w:sz w:val="22"/>
    </w:rPr>
  </w:style>
  <w:style w:type="character" w:customStyle="1" w:styleId="FooterChar">
    <w:name w:val="Footer Char"/>
    <w:link w:val="Footer"/>
    <w:uiPriority w:val="99"/>
    <w:locked/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customStyle="1" w:styleId="TableContents">
    <w:name w:val="Table Contents"/>
    <w:basedOn w:val="Normal"/>
    <w:rsid w:val="00BA5D6C"/>
    <w:pPr>
      <w:suppressLineNumbers/>
    </w:pPr>
  </w:style>
  <w:style w:type="paragraph" w:customStyle="1" w:styleId="TableHeading">
    <w:name w:val="Table Heading"/>
    <w:basedOn w:val="TableContents"/>
    <w:rsid w:val="00BA5D6C"/>
    <w:pPr>
      <w:keepNext/>
      <w:jc w:val="center"/>
    </w:pPr>
    <w:rPr>
      <w:b/>
      <w:bCs/>
    </w:rPr>
  </w:style>
  <w:style w:type="paragraph" w:customStyle="1" w:styleId="SOPDescription">
    <w:name w:val="SOP Description"/>
    <w:basedOn w:val="Normal"/>
    <w:rsid w:val="00BA5D6C"/>
    <w:pPr>
      <w:spacing w:before="120" w:after="60"/>
    </w:pPr>
    <w:rPr>
      <w:sz w:val="22"/>
    </w:rPr>
  </w:style>
  <w:style w:type="paragraph" w:styleId="ListBullet">
    <w:name w:val="List Bullet"/>
    <w:basedOn w:val="Normal"/>
    <w:uiPriority w:val="99"/>
    <w:unhideWhenUsed/>
    <w:rsid w:val="00BA5D6C"/>
    <w:pPr>
      <w:numPr>
        <w:numId w:val="5"/>
      </w:numPr>
      <w:contextualSpacing/>
    </w:pPr>
    <w:rPr>
      <w:szCs w:val="21"/>
    </w:rPr>
  </w:style>
  <w:style w:type="paragraph" w:styleId="BodyText2">
    <w:name w:val="Body Text 2"/>
    <w:basedOn w:val="Normal"/>
    <w:link w:val="BodyText2Char"/>
    <w:rsid w:val="00BA5D6C"/>
    <w:pPr>
      <w:spacing w:before="80" w:after="120"/>
      <w:ind w:left="420"/>
    </w:pPr>
  </w:style>
  <w:style w:type="character" w:customStyle="1" w:styleId="BodyText2Char">
    <w:name w:val="Body Text 2 Char"/>
    <w:link w:val="BodyText2"/>
    <w:locked/>
    <w:rPr>
      <w:rFonts w:ascii="Arial" w:eastAsia="SimSun" w:hAnsi="Arial" w:cs="Mangal"/>
      <w:kern w:val="1"/>
      <w:sz w:val="24"/>
      <w:szCs w:val="24"/>
      <w:lang w:eastAsia="hi-IN" w:bidi="hi-IN"/>
    </w:rPr>
  </w:style>
  <w:style w:type="paragraph" w:styleId="BodyText3">
    <w:name w:val="Body Text 3"/>
    <w:basedOn w:val="Normal"/>
    <w:link w:val="BodyText3Char"/>
    <w:rsid w:val="00BA5D6C"/>
    <w:pPr>
      <w:spacing w:before="120" w:after="120"/>
      <w:ind w:left="2160"/>
    </w:pPr>
    <w:rPr>
      <w:szCs w:val="16"/>
    </w:rPr>
  </w:style>
  <w:style w:type="character" w:customStyle="1" w:styleId="BodyText3Char">
    <w:name w:val="Body Text 3 Char"/>
    <w:link w:val="BodyText3"/>
    <w:locked/>
    <w:rPr>
      <w:rFonts w:ascii="Arial" w:eastAsia="SimSun" w:hAnsi="Arial" w:cs="Mangal"/>
      <w:kern w:val="1"/>
      <w:sz w:val="24"/>
      <w:szCs w:val="16"/>
      <w:lang w:eastAsia="hi-IN" w:bidi="hi-IN"/>
    </w:rPr>
  </w:style>
  <w:style w:type="paragraph" w:styleId="NormalWeb">
    <w:name w:val="Normal (Web)"/>
    <w:basedOn w:val="Normal"/>
    <w:uiPriority w:val="99"/>
    <w:rsid w:val="00BA5D6C"/>
    <w:pPr>
      <w:widowControl/>
      <w:suppressAutoHyphens w:val="0"/>
      <w:spacing w:before="28" w:after="115"/>
      <w:jc w:val="left"/>
    </w:pPr>
    <w:rPr>
      <w:rFonts w:ascii="Times New Roman" w:eastAsia="Times New Roman" w:hAnsi="Times New Roman" w:cs="Times New Roman"/>
      <w:lang w:eastAsia="ar-SA" w:bidi="ar-SA"/>
    </w:rPr>
  </w:style>
  <w:style w:type="paragraph" w:customStyle="1" w:styleId="Marginalia">
    <w:name w:val="Marginalia"/>
    <w:basedOn w:val="BodyText"/>
    <w:rsid w:val="00BA5D6C"/>
    <w:pPr>
      <w:spacing w:after="0"/>
      <w:ind w:left="2268"/>
    </w:pPr>
  </w:style>
  <w:style w:type="paragraph" w:styleId="Title">
    <w:name w:val="Title"/>
    <w:basedOn w:val="Heading"/>
    <w:next w:val="Subtitle"/>
    <w:link w:val="TitleChar"/>
    <w:qFormat/>
    <w:rsid w:val="00BA5D6C"/>
    <w:pPr>
      <w:jc w:val="center"/>
    </w:pPr>
    <w:rPr>
      <w:bCs/>
      <w:sz w:val="36"/>
      <w:szCs w:val="36"/>
    </w:rPr>
  </w:style>
  <w:style w:type="character" w:customStyle="1" w:styleId="TitleChar">
    <w:name w:val="Title Char"/>
    <w:link w:val="Title"/>
    <w:locked/>
    <w:rPr>
      <w:rFonts w:ascii="Arial" w:eastAsia="Microsoft YaHei" w:hAnsi="Arial" w:cs="Mangal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Heading"/>
    <w:next w:val="BodyText"/>
    <w:link w:val="SubtitleChar"/>
    <w:qFormat/>
    <w:rsid w:val="00BA5D6C"/>
    <w:pPr>
      <w:jc w:val="center"/>
    </w:pPr>
    <w:rPr>
      <w:i/>
      <w:iCs/>
      <w:sz w:val="28"/>
    </w:rPr>
  </w:style>
  <w:style w:type="character" w:customStyle="1" w:styleId="SubtitleChar">
    <w:name w:val="Subtitle Char"/>
    <w:link w:val="Subtitle"/>
    <w:locked/>
    <w:rPr>
      <w:rFonts w:ascii="Arial" w:eastAsia="Microsoft YaHei" w:hAnsi="Arial" w:cs="Mangal"/>
      <w:b/>
      <w:i/>
      <w:iCs/>
      <w:kern w:val="1"/>
      <w:sz w:val="28"/>
      <w:szCs w:val="28"/>
      <w:lang w:eastAsia="hi-IN" w:bidi="hi-IN"/>
    </w:rPr>
  </w:style>
  <w:style w:type="paragraph" w:customStyle="1" w:styleId="Complimentaryclose">
    <w:name w:val="Complimentary close"/>
    <w:basedOn w:val="Normal"/>
    <w:rsid w:val="00BA5D6C"/>
    <w:pPr>
      <w:suppressLineNumbers/>
    </w:pPr>
  </w:style>
  <w:style w:type="paragraph" w:customStyle="1" w:styleId="Instruction">
    <w:name w:val="Instruction"/>
    <w:basedOn w:val="BodyText"/>
    <w:next w:val="BodyText"/>
    <w:rsid w:val="00BA5D6C"/>
    <w:pPr>
      <w:pBdr>
        <w:left w:val="single" w:sz="8" w:space="1" w:color="000000"/>
        <w:right w:val="single" w:sz="8" w:space="1" w:color="000000"/>
      </w:pBdr>
      <w:spacing w:before="58" w:after="58"/>
      <w:ind w:left="115" w:right="115"/>
    </w:pPr>
    <w:rPr>
      <w:i/>
      <w:color w:val="6666FF"/>
      <w:sz w:val="22"/>
    </w:rPr>
  </w:style>
  <w:style w:type="paragraph" w:customStyle="1" w:styleId="Numbering1">
    <w:name w:val="Numbering 1"/>
    <w:basedOn w:val="List"/>
    <w:rsid w:val="00BA5D6C"/>
    <w:pPr>
      <w:ind w:left="360" w:hanging="360"/>
    </w:pPr>
  </w:style>
  <w:style w:type="paragraph" w:styleId="ListNumber">
    <w:name w:val="List Number"/>
    <w:basedOn w:val="Normal"/>
    <w:unhideWhenUsed/>
    <w:rsid w:val="00BA5D6C"/>
    <w:pPr>
      <w:numPr>
        <w:numId w:val="9"/>
      </w:numPr>
      <w:contextualSpacing/>
    </w:pPr>
    <w:rPr>
      <w:szCs w:val="21"/>
    </w:rPr>
  </w:style>
  <w:style w:type="paragraph" w:styleId="ListNumber2">
    <w:name w:val="List Number 2"/>
    <w:basedOn w:val="Normal"/>
    <w:uiPriority w:val="99"/>
    <w:unhideWhenUsed/>
    <w:rsid w:val="00BA5D6C"/>
    <w:pPr>
      <w:numPr>
        <w:numId w:val="10"/>
      </w:numPr>
      <w:contextualSpacing/>
    </w:pPr>
    <w:rPr>
      <w:szCs w:val="21"/>
    </w:rPr>
  </w:style>
  <w:style w:type="paragraph" w:styleId="ListBullet2">
    <w:name w:val="List Bullet 2"/>
    <w:basedOn w:val="Normal"/>
    <w:uiPriority w:val="99"/>
    <w:unhideWhenUsed/>
    <w:rsid w:val="00BA5D6C"/>
    <w:pPr>
      <w:numPr>
        <w:numId w:val="6"/>
      </w:numPr>
      <w:contextualSpacing/>
    </w:pPr>
    <w:rPr>
      <w:szCs w:val="21"/>
    </w:rPr>
  </w:style>
  <w:style w:type="paragraph" w:styleId="BlockText">
    <w:name w:val="Block Text"/>
    <w:basedOn w:val="Normal"/>
    <w:uiPriority w:val="99"/>
    <w:unhideWhenUsed/>
    <w:rsid w:val="00BA5D6C"/>
    <w:pPr>
      <w:spacing w:after="120"/>
      <w:ind w:left="1440" w:right="1440"/>
    </w:pPr>
    <w:rPr>
      <w:szCs w:val="21"/>
    </w:rPr>
  </w:style>
  <w:style w:type="paragraph" w:styleId="ListBullet3">
    <w:name w:val="List Bullet 3"/>
    <w:basedOn w:val="Normal"/>
    <w:uiPriority w:val="99"/>
    <w:unhideWhenUsed/>
    <w:rsid w:val="00BA5D6C"/>
    <w:pPr>
      <w:numPr>
        <w:numId w:val="7"/>
      </w:numPr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unhideWhenUsed/>
    <w:rsid w:val="00BA5D6C"/>
    <w:rPr>
      <w:rFonts w:ascii="Tahoma" w:hAnsi="Tahoma"/>
      <w:sz w:val="16"/>
      <w:szCs w:val="14"/>
      <w:lang w:val="x-none"/>
    </w:rPr>
  </w:style>
  <w:style w:type="character" w:customStyle="1" w:styleId="BalloonTextChar1">
    <w:name w:val="Balloon Text Char1"/>
    <w:semiHidden/>
    <w:locked/>
    <w:rPr>
      <w:rFonts w:eastAsia="SimSun" w:cs="Mangal"/>
      <w:kern w:val="1"/>
      <w:sz w:val="2"/>
      <w:lang w:val="x-none" w:eastAsia="hi-IN" w:bidi="hi-IN"/>
    </w:rPr>
  </w:style>
  <w:style w:type="paragraph" w:customStyle="1" w:styleId="Caption11">
    <w:name w:val="Caption11"/>
    <w:basedOn w:val="Normal"/>
    <w:rsid w:val="004530F2"/>
    <w:pPr>
      <w:suppressLineNumbers/>
      <w:spacing w:before="120" w:after="120"/>
    </w:pPr>
    <w:rPr>
      <w:i/>
      <w:iCs/>
    </w:rPr>
  </w:style>
  <w:style w:type="paragraph" w:customStyle="1" w:styleId="Caption2">
    <w:name w:val="Caption2"/>
    <w:basedOn w:val="Normal"/>
    <w:rsid w:val="00BA5D6C"/>
    <w:pPr>
      <w:suppressLineNumbers/>
      <w:spacing w:before="120" w:after="120"/>
    </w:pPr>
    <w:rPr>
      <w:i/>
      <w:iCs/>
    </w:rPr>
  </w:style>
  <w:style w:type="paragraph" w:styleId="ListBullet4">
    <w:name w:val="List Bullet 4"/>
    <w:basedOn w:val="Normal"/>
    <w:uiPriority w:val="99"/>
    <w:unhideWhenUsed/>
    <w:rsid w:val="00BA5D6C"/>
    <w:pPr>
      <w:numPr>
        <w:numId w:val="8"/>
      </w:numPr>
      <w:contextualSpacing/>
    </w:pPr>
    <w:rPr>
      <w:szCs w:val="21"/>
    </w:rPr>
  </w:style>
  <w:style w:type="paragraph" w:styleId="ListContinue">
    <w:name w:val="List Continue"/>
    <w:basedOn w:val="Normal"/>
    <w:uiPriority w:val="99"/>
    <w:unhideWhenUsed/>
    <w:rsid w:val="00BA5D6C"/>
    <w:pPr>
      <w:spacing w:after="120"/>
      <w:ind w:left="360"/>
      <w:contextualSpacing/>
    </w:pPr>
    <w:rPr>
      <w:szCs w:val="21"/>
    </w:rPr>
  </w:style>
  <w:style w:type="paragraph" w:styleId="ListContinue2">
    <w:name w:val="List Continue 2"/>
    <w:basedOn w:val="Normal"/>
    <w:uiPriority w:val="99"/>
    <w:unhideWhenUsed/>
    <w:rsid w:val="00BA5D6C"/>
    <w:pPr>
      <w:spacing w:after="120"/>
      <w:ind w:left="720"/>
      <w:contextualSpacing/>
    </w:pPr>
    <w:rPr>
      <w:szCs w:val="21"/>
    </w:rPr>
  </w:style>
  <w:style w:type="paragraph" w:styleId="ListContinue3">
    <w:name w:val="List Continue 3"/>
    <w:basedOn w:val="Normal"/>
    <w:uiPriority w:val="99"/>
    <w:unhideWhenUsed/>
    <w:rsid w:val="00BA5D6C"/>
    <w:pPr>
      <w:spacing w:after="120"/>
      <w:ind w:left="1080"/>
      <w:contextualSpacing/>
    </w:pPr>
    <w:rPr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BA5D6C"/>
    <w:rPr>
      <w:sz w:val="20"/>
      <w:szCs w:val="18"/>
      <w:lang w:val="x-none"/>
    </w:rPr>
  </w:style>
  <w:style w:type="character" w:customStyle="1" w:styleId="CommentTextChar1">
    <w:name w:val="Comment Text Char1"/>
    <w:semiHidden/>
    <w:locked/>
    <w:rPr>
      <w:rFonts w:ascii="Arial" w:eastAsia="SimSun" w:hAnsi="Arial" w:cs="Mangal"/>
      <w:kern w:val="1"/>
      <w:sz w:val="18"/>
      <w:szCs w:val="18"/>
      <w:lang w:val="x-none"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A5D6C"/>
    <w:rPr>
      <w:b/>
      <w:bCs/>
    </w:rPr>
  </w:style>
  <w:style w:type="character" w:customStyle="1" w:styleId="CommentSubjectChar1">
    <w:name w:val="Comment Subject Char1"/>
    <w:semiHidden/>
    <w:locked/>
    <w:rPr>
      <w:rFonts w:ascii="Arial" w:eastAsia="SimSun" w:hAnsi="Arial" w:cs="Mangal"/>
      <w:b/>
      <w:bCs/>
      <w:kern w:val="1"/>
      <w:sz w:val="18"/>
      <w:szCs w:val="18"/>
      <w:lang w:val="x-none" w:eastAsia="hi-IN" w:bidi="hi-IN"/>
    </w:rPr>
  </w:style>
  <w:style w:type="paragraph" w:styleId="Revision">
    <w:name w:val="Revision"/>
    <w:rsid w:val="004530F2"/>
    <w:pPr>
      <w:suppressAutoHyphens/>
    </w:pPr>
    <w:rPr>
      <w:rFonts w:ascii="Arial" w:eastAsia="SimSun" w:hAnsi="Arial" w:cs="Mangal"/>
      <w:kern w:val="1"/>
      <w:szCs w:val="21"/>
      <w:lang w:eastAsia="hi-IN" w:bidi="hi-IN"/>
    </w:rPr>
  </w:style>
  <w:style w:type="paragraph" w:styleId="BodyTextIndent">
    <w:name w:val="Body Text Indent"/>
    <w:basedOn w:val="Normal"/>
    <w:link w:val="BodyTextIndentChar"/>
    <w:rsid w:val="00987D06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locked/>
    <w:rPr>
      <w:rFonts w:ascii="Arial" w:eastAsia="SimSun" w:hAnsi="Arial" w:cs="Mangal"/>
      <w:kern w:val="1"/>
      <w:sz w:val="21"/>
      <w:szCs w:val="21"/>
      <w:lang w:val="x-none" w:eastAsia="hi-IN" w:bidi="hi-IN"/>
    </w:rPr>
  </w:style>
  <w:style w:type="paragraph" w:customStyle="1" w:styleId="Caption3">
    <w:name w:val="Caption3"/>
    <w:basedOn w:val="Normal"/>
    <w:rsid w:val="00BA5D6C"/>
    <w:pPr>
      <w:suppressLineNumbers/>
      <w:spacing w:before="120" w:after="120"/>
    </w:pPr>
    <w:rPr>
      <w:i/>
      <w:iCs/>
    </w:rPr>
  </w:style>
  <w:style w:type="numbering" w:customStyle="1" w:styleId="StyleNumberedVerdana10pt">
    <w:name w:val="Style Numbered Verdana 10 pt"/>
    <w:basedOn w:val="NoList"/>
    <w:rsid w:val="00BA5D6C"/>
    <w:pPr>
      <w:numPr>
        <w:numId w:val="11"/>
      </w:numPr>
    </w:pPr>
  </w:style>
  <w:style w:type="table" w:styleId="TableGrid">
    <w:name w:val="Table Grid"/>
    <w:basedOn w:val="TableNormal"/>
    <w:uiPriority w:val="39"/>
    <w:locked/>
    <w:rsid w:val="00BA5D6C"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0" w:type="dxa"/>
        <w:left w:w="115" w:type="dxa"/>
        <w:right w:w="115" w:type="dxa"/>
      </w:tblCellMar>
    </w:tblPr>
    <w:trPr>
      <w:cantSplit/>
    </w:trPr>
    <w:tblStylePr w:type="firstRow">
      <w:rPr>
        <w:b/>
        <w:i w:val="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B7AA5"/>
    <w:pPr>
      <w:keepLines/>
      <w:widowControl/>
      <w:numPr>
        <w:numId w:val="0"/>
      </w:numPr>
      <w:suppressAutoHyphens w:val="0"/>
      <w:spacing w:after="0" w:line="259" w:lineRule="auto"/>
      <w:jc w:val="left"/>
      <w:outlineLvl w:val="9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locked/>
    <w:rsid w:val="001505B1"/>
    <w:rPr>
      <w:szCs w:val="21"/>
    </w:rPr>
  </w:style>
  <w:style w:type="character" w:styleId="Hyperlink">
    <w:name w:val="Hyperlink"/>
    <w:uiPriority w:val="99"/>
    <w:unhideWhenUsed/>
    <w:rsid w:val="001505B1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locked/>
    <w:rsid w:val="002178EC"/>
    <w:pPr>
      <w:ind w:left="240"/>
    </w:pPr>
    <w:rPr>
      <w:szCs w:val="21"/>
    </w:rPr>
  </w:style>
  <w:style w:type="paragraph" w:styleId="ListParagraph">
    <w:name w:val="List Paragraph"/>
    <w:basedOn w:val="Normal"/>
    <w:uiPriority w:val="34"/>
    <w:qFormat/>
    <w:rsid w:val="00544EE1"/>
    <w:pPr>
      <w:ind w:left="720"/>
      <w:contextualSpacing/>
    </w:pPr>
    <w:rPr>
      <w:szCs w:val="21"/>
    </w:rPr>
  </w:style>
  <w:style w:type="character" w:customStyle="1" w:styleId="apple-converted-space">
    <w:name w:val="apple-converted-space"/>
    <w:basedOn w:val="DefaultParagraphFont"/>
    <w:rsid w:val="00630527"/>
  </w:style>
  <w:style w:type="paragraph" w:customStyle="1" w:styleId="arial">
    <w:name w:val="arial"/>
    <w:basedOn w:val="Normal"/>
    <w:rsid w:val="00D328F2"/>
    <w:pPr>
      <w:widowControl/>
      <w:suppressAutoHyphens w:val="0"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eastAsia="Times New Roman" w:cs="Times New Roman"/>
      <w:kern w:val="0"/>
      <w:sz w:val="20"/>
      <w:szCs w:val="20"/>
      <w:lang w:eastAsia="en-US" w:bidi="ar-SA"/>
    </w:rPr>
  </w:style>
  <w:style w:type="paragraph" w:customStyle="1" w:styleId="Document1">
    <w:name w:val="Document 1"/>
    <w:rsid w:val="00E24705"/>
    <w:pPr>
      <w:keepNext/>
      <w:keepLines/>
      <w:tabs>
        <w:tab w:val="left" w:pos="-720"/>
      </w:tabs>
      <w:suppressAutoHyphens/>
    </w:pPr>
    <w:rPr>
      <w:rFonts w:ascii="Courier New" w:hAnsi="Courier New"/>
    </w:rPr>
  </w:style>
  <w:style w:type="character" w:customStyle="1" w:styleId="left">
    <w:name w:val="left"/>
    <w:basedOn w:val="DefaultParagraphFont"/>
    <w:rsid w:val="0046568C"/>
  </w:style>
  <w:style w:type="paragraph" w:customStyle="1" w:styleId="C-BodyText">
    <w:name w:val="C-Body Text"/>
    <w:rsid w:val="00685006"/>
    <w:pPr>
      <w:spacing w:before="120" w:after="120" w:line="280" w:lineRule="atLeast"/>
    </w:pPr>
    <w:rPr>
      <w:szCs w:val="20"/>
    </w:rPr>
  </w:style>
  <w:style w:type="paragraph" w:customStyle="1" w:styleId="p1">
    <w:name w:val="p1"/>
    <w:basedOn w:val="Normal"/>
    <w:rsid w:val="005A5D0F"/>
    <w:pPr>
      <w:widowControl/>
      <w:suppressAutoHyphens w:val="0"/>
      <w:spacing w:after="0"/>
      <w:jc w:val="left"/>
    </w:pPr>
    <w:rPr>
      <w:rFonts w:ascii="Helvetica" w:eastAsia="Times New Roman" w:hAnsi="Helvetica" w:cs="Times New Roman"/>
      <w:kern w:val="0"/>
      <w:sz w:val="18"/>
      <w:szCs w:val="18"/>
      <w:lang w:val="en-GB" w:eastAsia="en-GB" w:bidi="ar-SA"/>
    </w:rPr>
  </w:style>
  <w:style w:type="character" w:styleId="Strong">
    <w:name w:val="Strong"/>
    <w:basedOn w:val="DefaultParagraphFont"/>
    <w:uiPriority w:val="22"/>
    <w:qFormat/>
    <w:locked/>
    <w:rsid w:val="0057128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57AEA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2A711C"/>
  </w:style>
  <w:style w:type="paragraph" w:customStyle="1" w:styleId="li">
    <w:name w:val="li"/>
    <w:basedOn w:val="Normal"/>
    <w:rsid w:val="002A711C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character" w:customStyle="1" w:styleId="ph">
    <w:name w:val="ph"/>
    <w:basedOn w:val="DefaultParagraphFont"/>
    <w:rsid w:val="002A711C"/>
  </w:style>
  <w:style w:type="character" w:styleId="Emphasis">
    <w:name w:val="Emphasis"/>
    <w:basedOn w:val="DefaultParagraphFont"/>
    <w:uiPriority w:val="20"/>
    <w:qFormat/>
    <w:locked/>
    <w:rsid w:val="008079EC"/>
    <w:rPr>
      <w:i/>
      <w:iCs/>
    </w:rPr>
  </w:style>
  <w:style w:type="character" w:customStyle="1" w:styleId="st">
    <w:name w:val="st"/>
    <w:basedOn w:val="DefaultParagraphFont"/>
    <w:rsid w:val="005D4A45"/>
  </w:style>
  <w:style w:type="character" w:customStyle="1" w:styleId="item-desc">
    <w:name w:val="item-desc"/>
    <w:basedOn w:val="DefaultParagraphFont"/>
    <w:rsid w:val="00226294"/>
  </w:style>
  <w:style w:type="character" w:customStyle="1" w:styleId="jqmoreinfo">
    <w:name w:val="jq_moreinfo"/>
    <w:basedOn w:val="DefaultParagraphFont"/>
    <w:rsid w:val="00226294"/>
  </w:style>
  <w:style w:type="character" w:customStyle="1" w:styleId="e24kjd">
    <w:name w:val="e24kjd"/>
    <w:basedOn w:val="DefaultParagraphFont"/>
    <w:rsid w:val="003E5105"/>
  </w:style>
  <w:style w:type="paragraph" w:styleId="ListNumber4">
    <w:name w:val="List Number 4"/>
    <w:basedOn w:val="Normal"/>
    <w:rsid w:val="00E216B6"/>
    <w:pPr>
      <w:numPr>
        <w:numId w:val="41"/>
      </w:numPr>
      <w:contextualSpacing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794211"/>
    <w:rPr>
      <w:color w:val="808080"/>
    </w:rPr>
  </w:style>
  <w:style w:type="character" w:customStyle="1" w:styleId="acopre">
    <w:name w:val="acopre"/>
    <w:basedOn w:val="DefaultParagraphFont"/>
    <w:rsid w:val="00417719"/>
  </w:style>
  <w:style w:type="character" w:customStyle="1" w:styleId="normaltextrun">
    <w:name w:val="normaltextrun"/>
    <w:basedOn w:val="DefaultParagraphFont"/>
    <w:rsid w:val="00C90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Documents\Deliverables\LS_QMS_SOP00xx%20Template%20(0.3%2011jun2014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F17A5-6AC8-4C5A-9283-9468267CBDA1}"/>
      </w:docPartPr>
      <w:docPartBody>
        <w:p w:rsidR="00AB4BC4" w:rsidRDefault="00051870">
          <w:r w:rsidRPr="005848E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Courier New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70"/>
    <w:rsid w:val="00051870"/>
    <w:rsid w:val="000572E4"/>
    <w:rsid w:val="00167E94"/>
    <w:rsid w:val="002B65C2"/>
    <w:rsid w:val="00331790"/>
    <w:rsid w:val="004324A2"/>
    <w:rsid w:val="00462F01"/>
    <w:rsid w:val="00496E39"/>
    <w:rsid w:val="004C7740"/>
    <w:rsid w:val="005D411A"/>
    <w:rsid w:val="00647B62"/>
    <w:rsid w:val="006866DD"/>
    <w:rsid w:val="006B55F9"/>
    <w:rsid w:val="006E078F"/>
    <w:rsid w:val="00756179"/>
    <w:rsid w:val="007A6AF6"/>
    <w:rsid w:val="007E537B"/>
    <w:rsid w:val="007E5FAB"/>
    <w:rsid w:val="0080143D"/>
    <w:rsid w:val="00822289"/>
    <w:rsid w:val="00831045"/>
    <w:rsid w:val="008D3734"/>
    <w:rsid w:val="00962E02"/>
    <w:rsid w:val="00984E43"/>
    <w:rsid w:val="009D094E"/>
    <w:rsid w:val="009E0257"/>
    <w:rsid w:val="00AB4BC4"/>
    <w:rsid w:val="00AB6B06"/>
    <w:rsid w:val="00AB799F"/>
    <w:rsid w:val="00AD0E00"/>
    <w:rsid w:val="00AE6229"/>
    <w:rsid w:val="00B0690E"/>
    <w:rsid w:val="00B45D8A"/>
    <w:rsid w:val="00C53409"/>
    <w:rsid w:val="00CA5776"/>
    <w:rsid w:val="00CB4B20"/>
    <w:rsid w:val="00CB609C"/>
    <w:rsid w:val="00CC126D"/>
    <w:rsid w:val="00D470CF"/>
    <w:rsid w:val="00D47B98"/>
    <w:rsid w:val="00DF5650"/>
    <w:rsid w:val="00E038B7"/>
    <w:rsid w:val="00EE4B5A"/>
    <w:rsid w:val="00F915A1"/>
    <w:rsid w:val="00F94ABD"/>
    <w:rsid w:val="00FC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18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691339fb-6d88-49dc-befc-e48e545c9cb9">
      <Terms xmlns="http://schemas.microsoft.com/office/infopath/2007/PartnerControls"/>
    </lcf76f155ced4ddcb4097134ff3c332f>
    <_ip_UnifiedCompliancePolicyProperties xmlns="http://schemas.microsoft.com/sharepoint/v3" xsi:nil="true"/>
    <TaxCatchAll xmlns="dae29323-35f0-4f2a-ac29-5113cb49631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513D5AA4FDF34894BC62953791F325" ma:contentTypeVersion="16" ma:contentTypeDescription="Create a new document." ma:contentTypeScope="" ma:versionID="e039ef34afb83ea60211843fd8adbee8">
  <xsd:schema xmlns:xsd="http://www.w3.org/2001/XMLSchema" xmlns:xs="http://www.w3.org/2001/XMLSchema" xmlns:p="http://schemas.microsoft.com/office/2006/metadata/properties" xmlns:ns1="http://schemas.microsoft.com/sharepoint/v3" xmlns:ns2="691339fb-6d88-49dc-befc-e48e545c9cb9" xmlns:ns3="dae29323-35f0-4f2a-ac29-5113cb496319" targetNamespace="http://schemas.microsoft.com/office/2006/metadata/properties" ma:root="true" ma:fieldsID="1570cf11f3c14c6e35e8c5c12d393f17" ns1:_="" ns2:_="" ns3:_="">
    <xsd:import namespace="http://schemas.microsoft.com/sharepoint/v3"/>
    <xsd:import namespace="691339fb-6d88-49dc-befc-e48e545c9cb9"/>
    <xsd:import namespace="dae29323-35f0-4f2a-ac29-5113cb4963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339fb-6d88-49dc-befc-e48e545c9c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8eed3a2-1545-40ae-8daa-e9865b0a4c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29323-35f0-4f2a-ac29-5113cb49631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82bb434-7b0d-470b-93b7-d39beeab46af}" ma:internalName="TaxCatchAll" ma:showField="CatchAllData" ma:web="dae29323-35f0-4f2a-ac29-5113cb4963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6A7D1-0FBF-4C1F-A1DB-BBC74E14B3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3BB8E1-92AF-4CDA-B49F-43104BBE0E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91339fb-6d88-49dc-befc-e48e545c9cb9"/>
    <ds:schemaRef ds:uri="dae29323-35f0-4f2a-ac29-5113cb496319"/>
  </ds:schemaRefs>
</ds:datastoreItem>
</file>

<file path=customXml/itemProps3.xml><?xml version="1.0" encoding="utf-8"?>
<ds:datastoreItem xmlns:ds="http://schemas.openxmlformats.org/officeDocument/2006/customXml" ds:itemID="{15A23C0C-2F3C-4738-90C6-CADC84A73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91339fb-6d88-49dc-befc-e48e545c9cb9"/>
    <ds:schemaRef ds:uri="dae29323-35f0-4f2a-ac29-5113cb4963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C1ED63-EA9A-40F4-9289-74950943C0F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46909A2-10D0-41C8-96A5-6BBE227E1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LS_QMS_SOP00xx Template (0.3 11jun2014).dot</Template>
  <TotalTime>5</TotalTime>
  <Pages>6</Pages>
  <Words>1221</Words>
  <Characters>6960</Characters>
  <Application>Microsoft Office Word</Application>
  <DocSecurity>0</DocSecurity>
  <Lines>58</Lines>
  <Paragraphs>16</Paragraphs>
  <ScaleCrop>false</ScaleCrop>
  <Company>IBM</Company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Approved by:_________________________________Date:_________________________</dc:title>
  <dc:subject/>
  <dc:creator>Elena Pretto</dc:creator>
  <cp:keywords/>
  <dc:description/>
  <cp:lastModifiedBy>Sonu Kumar Singh</cp:lastModifiedBy>
  <cp:revision>160</cp:revision>
  <cp:lastPrinted>2016-10-21T03:23:00Z</cp:lastPrinted>
  <dcterms:created xsi:type="dcterms:W3CDTF">2021-10-25T20:25:00Z</dcterms:created>
  <dcterms:modified xsi:type="dcterms:W3CDTF">2024-01-22T10:07:00Z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IBM Corporation</vt:lpwstr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  <property fmtid="{D5CDD505-2E9C-101B-9397-08002B2CF9AE}" pid="8" name="ContentTypeId">
    <vt:lpwstr>0x0101004E513D5AA4FDF34894BC62953791F325</vt:lpwstr>
  </property>
  <property fmtid="{D5CDD505-2E9C-101B-9397-08002B2CF9AE}" pid="9" name="DocSecurity">
    <vt:r8>6.37861750502914E-305</vt:r8>
  </property>
  <property fmtid="{D5CDD505-2E9C-101B-9397-08002B2CF9AE}" pid="10" name="MediaServiceImageTags">
    <vt:lpwstr/>
  </property>
</Properties>
</file>